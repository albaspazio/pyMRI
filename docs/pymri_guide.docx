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7" w:rightFromText="187" w:vertAnchor="page" w:horzAnchor="page" w:tblpXSpec="center" w:tblpYSpec="center"/>
        <w:tblW w:w="4993" w:type="pct"/>
        <w:tblCellMar>
          <w:top w:w="216" w:type="dxa"/>
          <w:left w:w="216" w:type="dxa"/>
          <w:bottom w:w="216" w:type="dxa"/>
          <w:right w:w="216" w:type="dxa"/>
        </w:tblCellMar>
        <w:tblLook w:val="04A0" w:firstRow="1" w:lastRow="0" w:firstColumn="1" w:lastColumn="0" w:noHBand="0" w:noVBand="1"/>
      </w:tblPr>
      <w:tblGrid>
        <w:gridCol w:w="3713"/>
        <w:gridCol w:w="5754"/>
        <w:gridCol w:w="491"/>
      </w:tblGrid>
      <w:tr w:rsidR="0063094A" w:rsidTr="00405185">
        <w:trPr>
          <w:trHeight w:val="4611"/>
        </w:trPr>
        <w:tc>
          <w:tcPr>
            <w:tcW w:w="3882" w:type="dxa"/>
            <w:tcBorders>
              <w:bottom w:val="single" w:sz="18" w:space="0" w:color="808080"/>
              <w:right w:val="single" w:sz="18" w:space="0" w:color="808080"/>
            </w:tcBorders>
            <w:vAlign w:val="center"/>
          </w:tcPr>
          <w:p w:rsidR="0063094A" w:rsidRPr="0063094A" w:rsidRDefault="007D7414">
            <w:pPr>
              <w:pStyle w:val="NoSpacing"/>
              <w:rPr>
                <w:rFonts w:ascii="Cambria" w:eastAsia="Times New Roman" w:hAnsi="Cambria" w:cs="Times New Roman"/>
                <w:sz w:val="76"/>
                <w:szCs w:val="72"/>
              </w:rPr>
            </w:pPr>
            <w:proofErr w:type="spellStart"/>
            <w:r>
              <w:rPr>
                <w:rFonts w:ascii="Cambria" w:eastAsia="Times New Roman" w:hAnsi="Cambria" w:cs="Times New Roman"/>
                <w:sz w:val="76"/>
                <w:szCs w:val="72"/>
              </w:rPr>
              <w:t>pyMRI</w:t>
            </w:r>
            <w:proofErr w:type="spellEnd"/>
            <w:r w:rsidR="0063094A" w:rsidRPr="0063094A">
              <w:rPr>
                <w:rFonts w:ascii="Cambria" w:eastAsia="Times New Roman" w:hAnsi="Cambria" w:cs="Times New Roman"/>
                <w:sz w:val="76"/>
                <w:szCs w:val="72"/>
              </w:rPr>
              <w:t xml:space="preserve"> USER GUIDE</w:t>
            </w:r>
          </w:p>
        </w:tc>
        <w:tc>
          <w:tcPr>
            <w:tcW w:w="6507" w:type="dxa"/>
            <w:gridSpan w:val="2"/>
            <w:tcBorders>
              <w:left w:val="single" w:sz="18" w:space="0" w:color="808080"/>
              <w:bottom w:val="single" w:sz="18" w:space="0" w:color="808080"/>
            </w:tcBorders>
            <w:vAlign w:val="center"/>
          </w:tcPr>
          <w:p w:rsidR="0063094A" w:rsidRPr="0063094A" w:rsidRDefault="0063094A" w:rsidP="007D7414">
            <w:pPr>
              <w:pStyle w:val="NoSpacing"/>
              <w:rPr>
                <w:color w:val="4F81BD"/>
                <w:sz w:val="200"/>
                <w:szCs w:val="200"/>
              </w:rPr>
            </w:pPr>
            <w:r>
              <w:rPr>
                <w:sz w:val="200"/>
                <w:szCs w:val="200"/>
              </w:rPr>
              <w:t>20</w:t>
            </w:r>
            <w:r w:rsidR="007D7414">
              <w:rPr>
                <w:sz w:val="200"/>
                <w:szCs w:val="200"/>
              </w:rPr>
              <w:t>21</w:t>
            </w:r>
          </w:p>
        </w:tc>
      </w:tr>
      <w:tr w:rsidR="00405185" w:rsidTr="00405185">
        <w:trPr>
          <w:gridAfter w:val="1"/>
          <w:wAfter w:w="534" w:type="dxa"/>
          <w:trHeight w:val="851"/>
        </w:trPr>
        <w:tc>
          <w:tcPr>
            <w:tcW w:w="9855" w:type="dxa"/>
            <w:gridSpan w:val="2"/>
            <w:tcBorders>
              <w:top w:val="single" w:sz="18" w:space="0" w:color="808080"/>
            </w:tcBorders>
            <w:vAlign w:val="center"/>
          </w:tcPr>
          <w:p w:rsidR="007D7414" w:rsidRDefault="004A4ABE" w:rsidP="004A4ABE">
            <w:pPr>
              <w:pStyle w:val="NoSpacing"/>
            </w:pPr>
            <w:r>
              <w:t xml:space="preserve">Instructions, rationale and example scripts </w:t>
            </w:r>
            <w:r w:rsidR="00405185">
              <w:t>to perform</w:t>
            </w:r>
            <w:r w:rsidR="007D7414">
              <w:t>:</w:t>
            </w:r>
          </w:p>
          <w:p w:rsidR="007D7414" w:rsidRDefault="007D7414" w:rsidP="007D7414">
            <w:pPr>
              <w:pStyle w:val="NoSpacing"/>
              <w:numPr>
                <w:ilvl w:val="0"/>
                <w:numId w:val="21"/>
              </w:numPr>
            </w:pPr>
            <w:r>
              <w:t>subject preprocessing</w:t>
            </w:r>
          </w:p>
          <w:p w:rsidR="007D7414" w:rsidRDefault="00405185" w:rsidP="007D7414">
            <w:pPr>
              <w:pStyle w:val="NoSpacing"/>
              <w:numPr>
                <w:ilvl w:val="0"/>
                <w:numId w:val="21"/>
              </w:numPr>
            </w:pPr>
            <w:r>
              <w:t>Melodic</w:t>
            </w:r>
          </w:p>
          <w:p w:rsidR="007D7414" w:rsidRDefault="00405185" w:rsidP="007D7414">
            <w:pPr>
              <w:pStyle w:val="NoSpacing"/>
              <w:numPr>
                <w:ilvl w:val="0"/>
                <w:numId w:val="21"/>
              </w:numPr>
            </w:pPr>
            <w:r>
              <w:t>See</w:t>
            </w:r>
            <w:r w:rsidR="007D7414">
              <w:t>d-based functional connectivity</w:t>
            </w:r>
          </w:p>
          <w:p w:rsidR="007D7414" w:rsidRDefault="00405185" w:rsidP="007D7414">
            <w:pPr>
              <w:pStyle w:val="NoSpacing"/>
              <w:numPr>
                <w:ilvl w:val="0"/>
                <w:numId w:val="21"/>
              </w:numPr>
            </w:pPr>
            <w:proofErr w:type="spellStart"/>
            <w:r>
              <w:t>Tractography</w:t>
            </w:r>
            <w:proofErr w:type="spellEnd"/>
          </w:p>
          <w:p w:rsidR="007D7414" w:rsidRDefault="007D7414" w:rsidP="007D7414">
            <w:pPr>
              <w:pStyle w:val="NoSpacing"/>
              <w:numPr>
                <w:ilvl w:val="0"/>
                <w:numId w:val="21"/>
              </w:numPr>
            </w:pPr>
            <w:r>
              <w:t>Cortical Thickness</w:t>
            </w:r>
          </w:p>
          <w:p w:rsidR="007D7414" w:rsidRDefault="007D7414" w:rsidP="007D7414">
            <w:pPr>
              <w:pStyle w:val="NoSpacing"/>
              <w:numPr>
                <w:ilvl w:val="0"/>
                <w:numId w:val="21"/>
              </w:numPr>
            </w:pPr>
            <w:r>
              <w:t>VBM</w:t>
            </w:r>
          </w:p>
          <w:p w:rsidR="00405185" w:rsidRDefault="007D7414" w:rsidP="004A4ABE">
            <w:pPr>
              <w:pStyle w:val="NoSpacing"/>
            </w:pPr>
            <w:r>
              <w:t>analyses</w:t>
            </w:r>
            <w:r>
              <w:t xml:space="preserve"> in Python using </w:t>
            </w:r>
            <w:r w:rsidR="00405185">
              <w:t xml:space="preserve">FSL </w:t>
            </w:r>
            <w:r>
              <w:t xml:space="preserve">and SPM </w:t>
            </w:r>
            <w:r w:rsidR="00405185">
              <w:t>package</w:t>
            </w:r>
            <w:r>
              <w:t>s</w:t>
            </w:r>
            <w:r w:rsidR="00405185">
              <w:t xml:space="preserve">. </w:t>
            </w:r>
          </w:p>
          <w:p w:rsidR="007F4AD7" w:rsidRDefault="007F4AD7" w:rsidP="007F4AD7">
            <w:pPr>
              <w:jc w:val="left"/>
            </w:pPr>
            <w:r>
              <w:t>Rev. 1.</w:t>
            </w:r>
            <w:r w:rsidR="007D7414">
              <w:t>0</w:t>
            </w:r>
            <w:r>
              <w:t xml:space="preserve">, </w:t>
            </w:r>
            <w:r w:rsidR="007D7414">
              <w:t>October</w:t>
            </w:r>
            <w:r>
              <w:t xml:space="preserve"> 20</w:t>
            </w:r>
            <w:r w:rsidR="007D7414">
              <w:t>21</w:t>
            </w:r>
            <w:r>
              <w:t>.</w:t>
            </w:r>
          </w:p>
          <w:p w:rsidR="007F4AD7" w:rsidRDefault="007F4AD7" w:rsidP="004A4ABE">
            <w:pPr>
              <w:pStyle w:val="NoSpacing"/>
            </w:pPr>
          </w:p>
        </w:tc>
      </w:tr>
    </w:tbl>
    <w:p w:rsidR="0063094A" w:rsidRDefault="0063094A"/>
    <w:p w:rsidR="00942E61" w:rsidRPr="00942E61" w:rsidRDefault="0063094A" w:rsidP="00942E61">
      <w:pPr>
        <w:pStyle w:val="Heading1"/>
        <w:numPr>
          <w:ilvl w:val="0"/>
          <w:numId w:val="0"/>
        </w:numPr>
        <w:rPr>
          <w:sz w:val="28"/>
          <w:szCs w:val="28"/>
        </w:rPr>
      </w:pPr>
      <w:r w:rsidRPr="00942E61">
        <w:rPr>
          <w:rStyle w:val="BookTitle"/>
          <w:sz w:val="28"/>
          <w:szCs w:val="28"/>
        </w:rPr>
        <w:br w:type="page"/>
      </w:r>
      <w:bookmarkStart w:id="0" w:name="_Toc85010491"/>
      <w:r w:rsidR="00942E61" w:rsidRPr="00942E61">
        <w:rPr>
          <w:sz w:val="28"/>
          <w:szCs w:val="28"/>
        </w:rPr>
        <w:lastRenderedPageBreak/>
        <w:t>Table of Contents</w:t>
      </w:r>
      <w:bookmarkEnd w:id="0"/>
    </w:p>
    <w:bookmarkStart w:id="1" w:name="_GoBack"/>
    <w:bookmarkEnd w:id="1"/>
    <w:p w:rsidR="00D24B8A" w:rsidRDefault="00942E61">
      <w:pPr>
        <w:pStyle w:val="TOC1"/>
        <w:rPr>
          <w:rFonts w:asciiTheme="minorHAnsi" w:eastAsiaTheme="minorEastAsia" w:hAnsiTheme="minorHAnsi" w:cstheme="minorBidi"/>
          <w:b w:val="0"/>
          <w:lang w:eastAsia="en-US"/>
        </w:rPr>
      </w:pPr>
      <w:r w:rsidRPr="00942E61">
        <w:fldChar w:fldCharType="begin"/>
      </w:r>
      <w:r w:rsidRPr="00942E61">
        <w:instrText xml:space="preserve"> TOC \o "1-3" \h \z \u </w:instrText>
      </w:r>
      <w:r w:rsidRPr="00942E61">
        <w:fldChar w:fldCharType="separate"/>
      </w:r>
      <w:hyperlink w:anchor="_Toc85010491" w:history="1">
        <w:r w:rsidR="00D24B8A" w:rsidRPr="00105CAD">
          <w:rPr>
            <w:rStyle w:val="Hyperlink"/>
          </w:rPr>
          <w:t>Table of Contents</w:t>
        </w:r>
        <w:r w:rsidR="00D24B8A">
          <w:rPr>
            <w:webHidden/>
          </w:rPr>
          <w:tab/>
        </w:r>
        <w:r w:rsidR="00D24B8A">
          <w:rPr>
            <w:webHidden/>
          </w:rPr>
          <w:fldChar w:fldCharType="begin"/>
        </w:r>
        <w:r w:rsidR="00D24B8A">
          <w:rPr>
            <w:webHidden/>
          </w:rPr>
          <w:instrText xml:space="preserve"> PAGEREF _Toc85010491 \h </w:instrText>
        </w:r>
        <w:r w:rsidR="00D24B8A">
          <w:rPr>
            <w:webHidden/>
          </w:rPr>
        </w:r>
        <w:r w:rsidR="00D24B8A">
          <w:rPr>
            <w:webHidden/>
          </w:rPr>
          <w:fldChar w:fldCharType="separate"/>
        </w:r>
        <w:r w:rsidR="00D24B8A">
          <w:rPr>
            <w:webHidden/>
          </w:rPr>
          <w:t>1</w:t>
        </w:r>
        <w:r w:rsidR="00D24B8A">
          <w:rPr>
            <w:webHidden/>
          </w:rPr>
          <w:fldChar w:fldCharType="end"/>
        </w:r>
      </w:hyperlink>
    </w:p>
    <w:p w:rsidR="00D24B8A" w:rsidRDefault="00D24B8A">
      <w:pPr>
        <w:pStyle w:val="TOC1"/>
        <w:rPr>
          <w:rFonts w:asciiTheme="minorHAnsi" w:eastAsiaTheme="minorEastAsia" w:hAnsiTheme="minorHAnsi" w:cstheme="minorBidi"/>
          <w:b w:val="0"/>
          <w:lang w:eastAsia="en-US"/>
        </w:rPr>
      </w:pPr>
      <w:hyperlink w:anchor="_Toc85010492" w:history="1">
        <w:r w:rsidRPr="00105CAD">
          <w:rPr>
            <w:rStyle w:val="Hyperlink"/>
            <w:smallCaps/>
            <w:spacing w:val="5"/>
          </w:rPr>
          <w:t>pyMRI: USER GUIDE</w:t>
        </w:r>
        <w:r>
          <w:rPr>
            <w:webHidden/>
          </w:rPr>
          <w:tab/>
        </w:r>
        <w:r>
          <w:rPr>
            <w:webHidden/>
          </w:rPr>
          <w:fldChar w:fldCharType="begin"/>
        </w:r>
        <w:r>
          <w:rPr>
            <w:webHidden/>
          </w:rPr>
          <w:instrText xml:space="preserve"> PAGEREF _Toc85010492 \h </w:instrText>
        </w:r>
        <w:r>
          <w:rPr>
            <w:webHidden/>
          </w:rPr>
        </w:r>
        <w:r>
          <w:rPr>
            <w:webHidden/>
          </w:rPr>
          <w:fldChar w:fldCharType="separate"/>
        </w:r>
        <w:r>
          <w:rPr>
            <w:webHidden/>
          </w:rPr>
          <w:t>2</w:t>
        </w:r>
        <w:r>
          <w:rPr>
            <w:webHidden/>
          </w:rPr>
          <w:fldChar w:fldCharType="end"/>
        </w:r>
      </w:hyperlink>
    </w:p>
    <w:p w:rsidR="00D24B8A" w:rsidRDefault="00D24B8A">
      <w:pPr>
        <w:pStyle w:val="TOC1"/>
        <w:rPr>
          <w:rFonts w:asciiTheme="minorHAnsi" w:eastAsiaTheme="minorEastAsia" w:hAnsiTheme="minorHAnsi" w:cstheme="minorBidi"/>
          <w:b w:val="0"/>
          <w:lang w:eastAsia="en-US"/>
        </w:rPr>
      </w:pPr>
      <w:hyperlink w:anchor="_Toc85010493" w:history="1">
        <w:r w:rsidRPr="00105CAD">
          <w:rPr>
            <w:rStyle w:val="Hyperlink"/>
          </w:rPr>
          <w:t>OVERVIEW</w:t>
        </w:r>
        <w:r>
          <w:rPr>
            <w:webHidden/>
          </w:rPr>
          <w:tab/>
        </w:r>
        <w:r>
          <w:rPr>
            <w:webHidden/>
          </w:rPr>
          <w:fldChar w:fldCharType="begin"/>
        </w:r>
        <w:r>
          <w:rPr>
            <w:webHidden/>
          </w:rPr>
          <w:instrText xml:space="preserve"> PAGEREF _Toc85010493 \h </w:instrText>
        </w:r>
        <w:r>
          <w:rPr>
            <w:webHidden/>
          </w:rPr>
        </w:r>
        <w:r>
          <w:rPr>
            <w:webHidden/>
          </w:rPr>
          <w:fldChar w:fldCharType="separate"/>
        </w:r>
        <w:r>
          <w:rPr>
            <w:webHidden/>
          </w:rPr>
          <w:t>2</w:t>
        </w:r>
        <w:r>
          <w:rPr>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494" w:history="1">
        <w:r w:rsidRPr="00105CAD">
          <w:rPr>
            <w:rStyle w:val="Hyperlink"/>
            <w:noProof/>
          </w:rPr>
          <w:t>Naming conventions</w:t>
        </w:r>
        <w:r>
          <w:rPr>
            <w:noProof/>
            <w:webHidden/>
          </w:rPr>
          <w:tab/>
        </w:r>
        <w:r>
          <w:rPr>
            <w:noProof/>
            <w:webHidden/>
          </w:rPr>
          <w:fldChar w:fldCharType="begin"/>
        </w:r>
        <w:r>
          <w:rPr>
            <w:noProof/>
            <w:webHidden/>
          </w:rPr>
          <w:instrText xml:space="preserve"> PAGEREF _Toc85010494 \h </w:instrText>
        </w:r>
        <w:r>
          <w:rPr>
            <w:noProof/>
            <w:webHidden/>
          </w:rPr>
        </w:r>
        <w:r>
          <w:rPr>
            <w:noProof/>
            <w:webHidden/>
          </w:rPr>
          <w:fldChar w:fldCharType="separate"/>
        </w:r>
        <w:r>
          <w:rPr>
            <w:noProof/>
            <w:webHidden/>
          </w:rPr>
          <w:t>2</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495" w:history="1">
        <w:r w:rsidRPr="00105CAD">
          <w:rPr>
            <w:rStyle w:val="Hyperlink"/>
            <w:noProof/>
          </w:rPr>
          <w:t>Script architecture: global and projects scripts and variables</w:t>
        </w:r>
        <w:r>
          <w:rPr>
            <w:noProof/>
            <w:webHidden/>
          </w:rPr>
          <w:tab/>
        </w:r>
        <w:r>
          <w:rPr>
            <w:noProof/>
            <w:webHidden/>
          </w:rPr>
          <w:fldChar w:fldCharType="begin"/>
        </w:r>
        <w:r>
          <w:rPr>
            <w:noProof/>
            <w:webHidden/>
          </w:rPr>
          <w:instrText xml:space="preserve"> PAGEREF _Toc85010495 \h </w:instrText>
        </w:r>
        <w:r>
          <w:rPr>
            <w:noProof/>
            <w:webHidden/>
          </w:rPr>
        </w:r>
        <w:r>
          <w:rPr>
            <w:noProof/>
            <w:webHidden/>
          </w:rPr>
          <w:fldChar w:fldCharType="separate"/>
        </w:r>
        <w:r>
          <w:rPr>
            <w:noProof/>
            <w:webHidden/>
          </w:rPr>
          <w:t>2</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496" w:history="1">
        <w:r w:rsidRPr="00105CAD">
          <w:rPr>
            <w:rStyle w:val="Hyperlink"/>
            <w:noProof/>
          </w:rPr>
          <w:t>Multi-threaded scripting</w:t>
        </w:r>
        <w:r>
          <w:rPr>
            <w:noProof/>
            <w:webHidden/>
          </w:rPr>
          <w:tab/>
        </w:r>
        <w:r>
          <w:rPr>
            <w:noProof/>
            <w:webHidden/>
          </w:rPr>
          <w:fldChar w:fldCharType="begin"/>
        </w:r>
        <w:r>
          <w:rPr>
            <w:noProof/>
            <w:webHidden/>
          </w:rPr>
          <w:instrText xml:space="preserve"> PAGEREF _Toc85010496 \h </w:instrText>
        </w:r>
        <w:r>
          <w:rPr>
            <w:noProof/>
            <w:webHidden/>
          </w:rPr>
        </w:r>
        <w:r>
          <w:rPr>
            <w:noProof/>
            <w:webHidden/>
          </w:rPr>
          <w:fldChar w:fldCharType="separate"/>
        </w:r>
        <w:r>
          <w:rPr>
            <w:noProof/>
            <w:webHidden/>
          </w:rPr>
          <w:t>2</w:t>
        </w:r>
        <w:r>
          <w:rPr>
            <w:noProof/>
            <w:webHidden/>
          </w:rPr>
          <w:fldChar w:fldCharType="end"/>
        </w:r>
      </w:hyperlink>
    </w:p>
    <w:p w:rsidR="00D24B8A" w:rsidRDefault="00D24B8A">
      <w:pPr>
        <w:pStyle w:val="TOC1"/>
        <w:rPr>
          <w:rFonts w:asciiTheme="minorHAnsi" w:eastAsiaTheme="minorEastAsia" w:hAnsiTheme="minorHAnsi" w:cstheme="minorBidi"/>
          <w:b w:val="0"/>
          <w:lang w:eastAsia="en-US"/>
        </w:rPr>
      </w:pPr>
      <w:hyperlink w:anchor="_Toc85010497" w:history="1">
        <w:r w:rsidRPr="00105CAD">
          <w:rPr>
            <w:rStyle w:val="Hyperlink"/>
          </w:rPr>
          <w:t>ANALYSIS TOOLS</w:t>
        </w:r>
        <w:r>
          <w:rPr>
            <w:webHidden/>
          </w:rPr>
          <w:tab/>
        </w:r>
        <w:r>
          <w:rPr>
            <w:webHidden/>
          </w:rPr>
          <w:fldChar w:fldCharType="begin"/>
        </w:r>
        <w:r>
          <w:rPr>
            <w:webHidden/>
          </w:rPr>
          <w:instrText xml:space="preserve"> PAGEREF _Toc85010497 \h </w:instrText>
        </w:r>
        <w:r>
          <w:rPr>
            <w:webHidden/>
          </w:rPr>
        </w:r>
        <w:r>
          <w:rPr>
            <w:webHidden/>
          </w:rPr>
          <w:fldChar w:fldCharType="separate"/>
        </w:r>
        <w:r>
          <w:rPr>
            <w:webHidden/>
          </w:rPr>
          <w:t>3</w:t>
        </w:r>
        <w:r>
          <w:rPr>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498" w:history="1">
        <w:r w:rsidRPr="00105CAD">
          <w:rPr>
            <w:rStyle w:val="Hyperlink"/>
            <w:noProof/>
          </w:rPr>
          <w:t>Global variables</w:t>
        </w:r>
        <w:r>
          <w:rPr>
            <w:noProof/>
            <w:webHidden/>
          </w:rPr>
          <w:tab/>
        </w:r>
        <w:r>
          <w:rPr>
            <w:noProof/>
            <w:webHidden/>
          </w:rPr>
          <w:fldChar w:fldCharType="begin"/>
        </w:r>
        <w:r>
          <w:rPr>
            <w:noProof/>
            <w:webHidden/>
          </w:rPr>
          <w:instrText xml:space="preserve"> PAGEREF _Toc85010498 \h </w:instrText>
        </w:r>
        <w:r>
          <w:rPr>
            <w:noProof/>
            <w:webHidden/>
          </w:rPr>
        </w:r>
        <w:r>
          <w:rPr>
            <w:noProof/>
            <w:webHidden/>
          </w:rPr>
          <w:fldChar w:fldCharType="separate"/>
        </w:r>
        <w:r>
          <w:rPr>
            <w:noProof/>
            <w:webHidden/>
          </w:rPr>
          <w:t>3</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499" w:history="1">
        <w:r w:rsidRPr="00105CAD">
          <w:rPr>
            <w:rStyle w:val="Hyperlink"/>
            <w:noProof/>
          </w:rPr>
          <w:t>Subjects variables</w:t>
        </w:r>
        <w:r>
          <w:rPr>
            <w:noProof/>
            <w:webHidden/>
          </w:rPr>
          <w:tab/>
        </w:r>
        <w:r>
          <w:rPr>
            <w:noProof/>
            <w:webHidden/>
          </w:rPr>
          <w:fldChar w:fldCharType="begin"/>
        </w:r>
        <w:r>
          <w:rPr>
            <w:noProof/>
            <w:webHidden/>
          </w:rPr>
          <w:instrText xml:space="preserve"> PAGEREF _Toc85010499 \h </w:instrText>
        </w:r>
        <w:r>
          <w:rPr>
            <w:noProof/>
            <w:webHidden/>
          </w:rPr>
        </w:r>
        <w:r>
          <w:rPr>
            <w:noProof/>
            <w:webHidden/>
          </w:rPr>
          <w:fldChar w:fldCharType="separate"/>
        </w:r>
        <w:r>
          <w:rPr>
            <w:noProof/>
            <w:webHidden/>
          </w:rPr>
          <w:t>3</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00" w:history="1">
        <w:r w:rsidRPr="00105CAD">
          <w:rPr>
            <w:rStyle w:val="Hyperlink"/>
            <w:noProof/>
          </w:rPr>
          <w:t>Global script input parameters</w:t>
        </w:r>
        <w:r>
          <w:rPr>
            <w:noProof/>
            <w:webHidden/>
          </w:rPr>
          <w:tab/>
        </w:r>
        <w:r>
          <w:rPr>
            <w:noProof/>
            <w:webHidden/>
          </w:rPr>
          <w:fldChar w:fldCharType="begin"/>
        </w:r>
        <w:r>
          <w:rPr>
            <w:noProof/>
            <w:webHidden/>
          </w:rPr>
          <w:instrText xml:space="preserve"> PAGEREF _Toc85010500 \h </w:instrText>
        </w:r>
        <w:r>
          <w:rPr>
            <w:noProof/>
            <w:webHidden/>
          </w:rPr>
        </w:r>
        <w:r>
          <w:rPr>
            <w:noProof/>
            <w:webHidden/>
          </w:rPr>
          <w:fldChar w:fldCharType="separate"/>
        </w:r>
        <w:r>
          <w:rPr>
            <w:noProof/>
            <w:webHidden/>
          </w:rPr>
          <w:t>4</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01" w:history="1">
        <w:r w:rsidRPr="00105CAD">
          <w:rPr>
            <w:rStyle w:val="Hyperlink"/>
            <w:noProof/>
          </w:rPr>
          <w:t>Multi-threading scripting</w:t>
        </w:r>
        <w:r>
          <w:rPr>
            <w:noProof/>
            <w:webHidden/>
          </w:rPr>
          <w:tab/>
        </w:r>
        <w:r>
          <w:rPr>
            <w:noProof/>
            <w:webHidden/>
          </w:rPr>
          <w:fldChar w:fldCharType="begin"/>
        </w:r>
        <w:r>
          <w:rPr>
            <w:noProof/>
            <w:webHidden/>
          </w:rPr>
          <w:instrText xml:space="preserve"> PAGEREF _Toc85010501 \h </w:instrText>
        </w:r>
        <w:r>
          <w:rPr>
            <w:noProof/>
            <w:webHidden/>
          </w:rPr>
        </w:r>
        <w:r>
          <w:rPr>
            <w:noProof/>
            <w:webHidden/>
          </w:rPr>
          <w:fldChar w:fldCharType="separate"/>
        </w:r>
        <w:r>
          <w:rPr>
            <w:noProof/>
            <w:webHidden/>
          </w:rPr>
          <w:t>5</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02" w:history="1">
        <w:r w:rsidRPr="00105CAD">
          <w:rPr>
            <w:rStyle w:val="Hyperlink"/>
            <w:noProof/>
          </w:rPr>
          <w:t>Subjects list</w:t>
        </w:r>
        <w:r>
          <w:rPr>
            <w:noProof/>
            <w:webHidden/>
          </w:rPr>
          <w:tab/>
        </w:r>
        <w:r>
          <w:rPr>
            <w:noProof/>
            <w:webHidden/>
          </w:rPr>
          <w:fldChar w:fldCharType="begin"/>
        </w:r>
        <w:r>
          <w:rPr>
            <w:noProof/>
            <w:webHidden/>
          </w:rPr>
          <w:instrText xml:space="preserve"> PAGEREF _Toc85010502 \h </w:instrText>
        </w:r>
        <w:r>
          <w:rPr>
            <w:noProof/>
            <w:webHidden/>
          </w:rPr>
        </w:r>
        <w:r>
          <w:rPr>
            <w:noProof/>
            <w:webHidden/>
          </w:rPr>
          <w:fldChar w:fldCharType="separate"/>
        </w:r>
        <w:r>
          <w:rPr>
            <w:noProof/>
            <w:webHidden/>
          </w:rPr>
          <w:t>6</w:t>
        </w:r>
        <w:r>
          <w:rPr>
            <w:noProof/>
            <w:webHidden/>
          </w:rPr>
          <w:fldChar w:fldCharType="end"/>
        </w:r>
      </w:hyperlink>
    </w:p>
    <w:p w:rsidR="00D24B8A" w:rsidRDefault="00D24B8A">
      <w:pPr>
        <w:pStyle w:val="TOC1"/>
        <w:rPr>
          <w:rFonts w:asciiTheme="minorHAnsi" w:eastAsiaTheme="minorEastAsia" w:hAnsiTheme="minorHAnsi" w:cstheme="minorBidi"/>
          <w:b w:val="0"/>
          <w:lang w:eastAsia="en-US"/>
        </w:rPr>
      </w:pPr>
      <w:hyperlink w:anchor="_Toc85010503" w:history="1">
        <w:r w:rsidRPr="00105CAD">
          <w:rPr>
            <w:rStyle w:val="Hyperlink"/>
          </w:rPr>
          <w:t>SUBJECT PREPROCESSING</w:t>
        </w:r>
        <w:r>
          <w:rPr>
            <w:webHidden/>
          </w:rPr>
          <w:tab/>
        </w:r>
        <w:r>
          <w:rPr>
            <w:webHidden/>
          </w:rPr>
          <w:fldChar w:fldCharType="begin"/>
        </w:r>
        <w:r>
          <w:rPr>
            <w:webHidden/>
          </w:rPr>
          <w:instrText xml:space="preserve"> PAGEREF _Toc85010503 \h </w:instrText>
        </w:r>
        <w:r>
          <w:rPr>
            <w:webHidden/>
          </w:rPr>
        </w:r>
        <w:r>
          <w:rPr>
            <w:webHidden/>
          </w:rPr>
          <w:fldChar w:fldCharType="separate"/>
        </w:r>
        <w:r>
          <w:rPr>
            <w:webHidden/>
          </w:rPr>
          <w:t>7</w:t>
        </w:r>
        <w:r>
          <w:rPr>
            <w:webHidden/>
          </w:rPr>
          <w:fldChar w:fldCharType="end"/>
        </w:r>
      </w:hyperlink>
    </w:p>
    <w:p w:rsidR="00D24B8A" w:rsidRDefault="00D24B8A">
      <w:pPr>
        <w:pStyle w:val="TOC2"/>
        <w:tabs>
          <w:tab w:val="left" w:pos="660"/>
          <w:tab w:val="right" w:leader="dot" w:pos="9962"/>
        </w:tabs>
        <w:rPr>
          <w:rFonts w:asciiTheme="minorHAnsi" w:eastAsiaTheme="minorEastAsia" w:hAnsiTheme="minorHAnsi" w:cstheme="minorBidi"/>
          <w:noProof/>
          <w:sz w:val="22"/>
          <w:szCs w:val="22"/>
          <w:lang w:eastAsia="en-US"/>
        </w:rPr>
      </w:pPr>
      <w:hyperlink w:anchor="_Toc85010504" w:history="1">
        <w:r w:rsidRPr="00105CAD">
          <w:rPr>
            <w:rStyle w:val="Hyperlink"/>
            <w:noProof/>
          </w:rPr>
          <w:t>1)</w:t>
        </w:r>
        <w:r>
          <w:rPr>
            <w:rFonts w:asciiTheme="minorHAnsi" w:eastAsiaTheme="minorEastAsia" w:hAnsiTheme="minorHAnsi" w:cstheme="minorBidi"/>
            <w:noProof/>
            <w:sz w:val="22"/>
            <w:szCs w:val="22"/>
            <w:lang w:eastAsia="en-US"/>
          </w:rPr>
          <w:tab/>
        </w:r>
        <w:r w:rsidRPr="00105CAD">
          <w:rPr>
            <w:rStyle w:val="Hyperlink"/>
            <w:noProof/>
          </w:rPr>
          <w:t>Project File system creation</w:t>
        </w:r>
        <w:r>
          <w:rPr>
            <w:noProof/>
            <w:webHidden/>
          </w:rPr>
          <w:tab/>
        </w:r>
        <w:r>
          <w:rPr>
            <w:noProof/>
            <w:webHidden/>
          </w:rPr>
          <w:fldChar w:fldCharType="begin"/>
        </w:r>
        <w:r>
          <w:rPr>
            <w:noProof/>
            <w:webHidden/>
          </w:rPr>
          <w:instrText xml:space="preserve"> PAGEREF _Toc85010504 \h </w:instrText>
        </w:r>
        <w:r>
          <w:rPr>
            <w:noProof/>
            <w:webHidden/>
          </w:rPr>
        </w:r>
        <w:r>
          <w:rPr>
            <w:noProof/>
            <w:webHidden/>
          </w:rPr>
          <w:fldChar w:fldCharType="separate"/>
        </w:r>
        <w:r>
          <w:rPr>
            <w:noProof/>
            <w:webHidden/>
          </w:rPr>
          <w:t>7</w:t>
        </w:r>
        <w:r>
          <w:rPr>
            <w:noProof/>
            <w:webHidden/>
          </w:rPr>
          <w:fldChar w:fldCharType="end"/>
        </w:r>
      </w:hyperlink>
    </w:p>
    <w:p w:rsidR="00D24B8A" w:rsidRDefault="00D24B8A">
      <w:pPr>
        <w:pStyle w:val="TOC2"/>
        <w:tabs>
          <w:tab w:val="left" w:pos="660"/>
          <w:tab w:val="right" w:leader="dot" w:pos="9962"/>
        </w:tabs>
        <w:rPr>
          <w:rFonts w:asciiTheme="minorHAnsi" w:eastAsiaTheme="minorEastAsia" w:hAnsiTheme="minorHAnsi" w:cstheme="minorBidi"/>
          <w:noProof/>
          <w:sz w:val="22"/>
          <w:szCs w:val="22"/>
          <w:lang w:eastAsia="en-US"/>
        </w:rPr>
      </w:pPr>
      <w:hyperlink w:anchor="_Toc85010505" w:history="1">
        <w:r w:rsidRPr="00105CAD">
          <w:rPr>
            <w:rStyle w:val="Hyperlink"/>
            <w:noProof/>
          </w:rPr>
          <w:t>2)</w:t>
        </w:r>
        <w:r>
          <w:rPr>
            <w:rFonts w:asciiTheme="minorHAnsi" w:eastAsiaTheme="minorEastAsia" w:hAnsiTheme="minorHAnsi" w:cstheme="minorBidi"/>
            <w:noProof/>
            <w:sz w:val="22"/>
            <w:szCs w:val="22"/>
            <w:lang w:eastAsia="en-US"/>
          </w:rPr>
          <w:tab/>
        </w:r>
        <w:r w:rsidRPr="00105CAD">
          <w:rPr>
            <w:rStyle w:val="Hyperlink"/>
            <w:noProof/>
          </w:rPr>
          <w:t>Subjects File system creation and data preprocessing</w:t>
        </w:r>
        <w:r>
          <w:rPr>
            <w:noProof/>
            <w:webHidden/>
          </w:rPr>
          <w:tab/>
        </w:r>
        <w:r>
          <w:rPr>
            <w:noProof/>
            <w:webHidden/>
          </w:rPr>
          <w:fldChar w:fldCharType="begin"/>
        </w:r>
        <w:r>
          <w:rPr>
            <w:noProof/>
            <w:webHidden/>
          </w:rPr>
          <w:instrText xml:space="preserve"> PAGEREF _Toc85010505 \h </w:instrText>
        </w:r>
        <w:r>
          <w:rPr>
            <w:noProof/>
            <w:webHidden/>
          </w:rPr>
        </w:r>
        <w:r>
          <w:rPr>
            <w:noProof/>
            <w:webHidden/>
          </w:rPr>
          <w:fldChar w:fldCharType="separate"/>
        </w:r>
        <w:r>
          <w:rPr>
            <w:noProof/>
            <w:webHidden/>
          </w:rPr>
          <w:t>7</w:t>
        </w:r>
        <w:r>
          <w:rPr>
            <w:noProof/>
            <w:webHidden/>
          </w:rPr>
          <w:fldChar w:fldCharType="end"/>
        </w:r>
      </w:hyperlink>
    </w:p>
    <w:p w:rsidR="00D24B8A" w:rsidRDefault="00D24B8A">
      <w:pPr>
        <w:pStyle w:val="TOC2"/>
        <w:tabs>
          <w:tab w:val="left" w:pos="660"/>
          <w:tab w:val="right" w:leader="dot" w:pos="9962"/>
        </w:tabs>
        <w:rPr>
          <w:rFonts w:asciiTheme="minorHAnsi" w:eastAsiaTheme="minorEastAsia" w:hAnsiTheme="minorHAnsi" w:cstheme="minorBidi"/>
          <w:noProof/>
          <w:sz w:val="22"/>
          <w:szCs w:val="22"/>
          <w:lang w:eastAsia="en-US"/>
        </w:rPr>
      </w:pPr>
      <w:hyperlink w:anchor="_Toc85010506" w:history="1">
        <w:r w:rsidRPr="00105CAD">
          <w:rPr>
            <w:rStyle w:val="Hyperlink"/>
            <w:noProof/>
          </w:rPr>
          <w:t>3)</w:t>
        </w:r>
        <w:r>
          <w:rPr>
            <w:rFonts w:asciiTheme="minorHAnsi" w:eastAsiaTheme="minorEastAsia" w:hAnsiTheme="minorHAnsi" w:cstheme="minorBidi"/>
            <w:noProof/>
            <w:sz w:val="22"/>
            <w:szCs w:val="22"/>
            <w:lang w:eastAsia="en-US"/>
          </w:rPr>
          <w:tab/>
        </w:r>
        <w:r w:rsidRPr="00105CAD">
          <w:rPr>
            <w:rStyle w:val="Hyperlink"/>
            <w:noProof/>
          </w:rPr>
          <w:t>Subject-level processing</w:t>
        </w:r>
        <w:r>
          <w:rPr>
            <w:noProof/>
            <w:webHidden/>
          </w:rPr>
          <w:tab/>
        </w:r>
        <w:r>
          <w:rPr>
            <w:noProof/>
            <w:webHidden/>
          </w:rPr>
          <w:fldChar w:fldCharType="begin"/>
        </w:r>
        <w:r>
          <w:rPr>
            <w:noProof/>
            <w:webHidden/>
          </w:rPr>
          <w:instrText xml:space="preserve"> PAGEREF _Toc85010506 \h </w:instrText>
        </w:r>
        <w:r>
          <w:rPr>
            <w:noProof/>
            <w:webHidden/>
          </w:rPr>
        </w:r>
        <w:r>
          <w:rPr>
            <w:noProof/>
            <w:webHidden/>
          </w:rPr>
          <w:fldChar w:fldCharType="separate"/>
        </w:r>
        <w:r>
          <w:rPr>
            <w:noProof/>
            <w:webHidden/>
          </w:rPr>
          <w:t>8</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07" w:history="1">
        <w:r w:rsidRPr="00105CAD">
          <w:rPr>
            <w:rStyle w:val="Hyperlink"/>
            <w:noProof/>
          </w:rPr>
          <w:t>ROI directory</w:t>
        </w:r>
        <w:r>
          <w:rPr>
            <w:noProof/>
            <w:webHidden/>
          </w:rPr>
          <w:tab/>
        </w:r>
        <w:r>
          <w:rPr>
            <w:noProof/>
            <w:webHidden/>
          </w:rPr>
          <w:fldChar w:fldCharType="begin"/>
        </w:r>
        <w:r>
          <w:rPr>
            <w:noProof/>
            <w:webHidden/>
          </w:rPr>
          <w:instrText xml:space="preserve"> PAGEREF _Toc85010507 \h </w:instrText>
        </w:r>
        <w:r>
          <w:rPr>
            <w:noProof/>
            <w:webHidden/>
          </w:rPr>
        </w:r>
        <w:r>
          <w:rPr>
            <w:noProof/>
            <w:webHidden/>
          </w:rPr>
          <w:fldChar w:fldCharType="separate"/>
        </w:r>
        <w:r>
          <w:rPr>
            <w:noProof/>
            <w:webHidden/>
          </w:rPr>
          <w:t>9</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08" w:history="1">
        <w:r w:rsidRPr="00105CAD">
          <w:rPr>
            <w:rStyle w:val="Hyperlink"/>
            <w:noProof/>
          </w:rPr>
          <w:t>Script parameters</w:t>
        </w:r>
        <w:r>
          <w:rPr>
            <w:noProof/>
            <w:webHidden/>
          </w:rPr>
          <w:tab/>
        </w:r>
        <w:r>
          <w:rPr>
            <w:noProof/>
            <w:webHidden/>
          </w:rPr>
          <w:fldChar w:fldCharType="begin"/>
        </w:r>
        <w:r>
          <w:rPr>
            <w:noProof/>
            <w:webHidden/>
          </w:rPr>
          <w:instrText xml:space="preserve"> PAGEREF _Toc85010508 \h </w:instrText>
        </w:r>
        <w:r>
          <w:rPr>
            <w:noProof/>
            <w:webHidden/>
          </w:rPr>
        </w:r>
        <w:r>
          <w:rPr>
            <w:noProof/>
            <w:webHidden/>
          </w:rPr>
          <w:fldChar w:fldCharType="separate"/>
        </w:r>
        <w:r>
          <w:rPr>
            <w:noProof/>
            <w:webHidden/>
          </w:rPr>
          <w:t>9</w:t>
        </w:r>
        <w:r>
          <w:rPr>
            <w:noProof/>
            <w:webHidden/>
          </w:rPr>
          <w:fldChar w:fldCharType="end"/>
        </w:r>
      </w:hyperlink>
    </w:p>
    <w:p w:rsidR="00D24B8A" w:rsidRDefault="00D24B8A">
      <w:pPr>
        <w:pStyle w:val="TOC1"/>
        <w:rPr>
          <w:rFonts w:asciiTheme="minorHAnsi" w:eastAsiaTheme="minorEastAsia" w:hAnsiTheme="minorHAnsi" w:cstheme="minorBidi"/>
          <w:b w:val="0"/>
          <w:lang w:eastAsia="en-US"/>
        </w:rPr>
      </w:pPr>
      <w:hyperlink w:anchor="_Toc85010509" w:history="1">
        <w:r w:rsidRPr="00105CAD">
          <w:rPr>
            <w:rStyle w:val="Hyperlink"/>
          </w:rPr>
          <w:t>MELODIC</w:t>
        </w:r>
        <w:r>
          <w:rPr>
            <w:webHidden/>
          </w:rPr>
          <w:tab/>
        </w:r>
        <w:r>
          <w:rPr>
            <w:webHidden/>
          </w:rPr>
          <w:fldChar w:fldCharType="begin"/>
        </w:r>
        <w:r>
          <w:rPr>
            <w:webHidden/>
          </w:rPr>
          <w:instrText xml:space="preserve"> PAGEREF _Toc85010509 \h </w:instrText>
        </w:r>
        <w:r>
          <w:rPr>
            <w:webHidden/>
          </w:rPr>
        </w:r>
        <w:r>
          <w:rPr>
            <w:webHidden/>
          </w:rPr>
          <w:fldChar w:fldCharType="separate"/>
        </w:r>
        <w:r>
          <w:rPr>
            <w:webHidden/>
          </w:rPr>
          <w:t>11</w:t>
        </w:r>
        <w:r>
          <w:rPr>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10" w:history="1">
        <w:r w:rsidRPr="00105CAD">
          <w:rPr>
            <w:rStyle w:val="Hyperlink"/>
            <w:noProof/>
          </w:rPr>
          <w:t>1: subjects_single_melodic:</w:t>
        </w:r>
        <w:r>
          <w:rPr>
            <w:noProof/>
            <w:webHidden/>
          </w:rPr>
          <w:tab/>
        </w:r>
        <w:r>
          <w:rPr>
            <w:noProof/>
            <w:webHidden/>
          </w:rPr>
          <w:fldChar w:fldCharType="begin"/>
        </w:r>
        <w:r>
          <w:rPr>
            <w:noProof/>
            <w:webHidden/>
          </w:rPr>
          <w:instrText xml:space="preserve"> PAGEREF _Toc85010510 \h </w:instrText>
        </w:r>
        <w:r>
          <w:rPr>
            <w:noProof/>
            <w:webHidden/>
          </w:rPr>
        </w:r>
        <w:r>
          <w:rPr>
            <w:noProof/>
            <w:webHidden/>
          </w:rPr>
          <w:fldChar w:fldCharType="separate"/>
        </w:r>
        <w:r>
          <w:rPr>
            <w:noProof/>
            <w:webHidden/>
          </w:rPr>
          <w:t>11</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11" w:history="1">
        <w:r w:rsidRPr="00105CAD">
          <w:rPr>
            <w:rStyle w:val="Hyperlink"/>
            <w:noProof/>
          </w:rPr>
          <w:t>GUI usage</w:t>
        </w:r>
        <w:r>
          <w:rPr>
            <w:noProof/>
            <w:webHidden/>
          </w:rPr>
          <w:tab/>
        </w:r>
        <w:r>
          <w:rPr>
            <w:noProof/>
            <w:webHidden/>
          </w:rPr>
          <w:fldChar w:fldCharType="begin"/>
        </w:r>
        <w:r>
          <w:rPr>
            <w:noProof/>
            <w:webHidden/>
          </w:rPr>
          <w:instrText xml:space="preserve"> PAGEREF _Toc85010511 \h </w:instrText>
        </w:r>
        <w:r>
          <w:rPr>
            <w:noProof/>
            <w:webHidden/>
          </w:rPr>
        </w:r>
        <w:r>
          <w:rPr>
            <w:noProof/>
            <w:webHidden/>
          </w:rPr>
          <w:fldChar w:fldCharType="separate"/>
        </w:r>
        <w:r>
          <w:rPr>
            <w:noProof/>
            <w:webHidden/>
          </w:rPr>
          <w:t>11</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12" w:history="1">
        <w:r w:rsidRPr="00105CAD">
          <w:rPr>
            <w:rStyle w:val="Hyperlink"/>
            <w:noProof/>
          </w:rPr>
          <w:t>Scripted usage</w:t>
        </w:r>
        <w:r>
          <w:rPr>
            <w:noProof/>
            <w:webHidden/>
          </w:rPr>
          <w:tab/>
        </w:r>
        <w:r>
          <w:rPr>
            <w:noProof/>
            <w:webHidden/>
          </w:rPr>
          <w:fldChar w:fldCharType="begin"/>
        </w:r>
        <w:r>
          <w:rPr>
            <w:noProof/>
            <w:webHidden/>
          </w:rPr>
          <w:instrText xml:space="preserve"> PAGEREF _Toc85010512 \h </w:instrText>
        </w:r>
        <w:r>
          <w:rPr>
            <w:noProof/>
            <w:webHidden/>
          </w:rPr>
        </w:r>
        <w:r>
          <w:rPr>
            <w:noProof/>
            <w:webHidden/>
          </w:rPr>
          <w:fldChar w:fldCharType="separate"/>
        </w:r>
        <w:r>
          <w:rPr>
            <w:noProof/>
            <w:webHidden/>
          </w:rPr>
          <w:t>11</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13" w:history="1">
        <w:r w:rsidRPr="00105CAD">
          <w:rPr>
            <w:rStyle w:val="Hyperlink"/>
            <w:noProof/>
          </w:rPr>
          <w:t>1a: denoising (optional)</w:t>
        </w:r>
        <w:r>
          <w:rPr>
            <w:noProof/>
            <w:webHidden/>
          </w:rPr>
          <w:tab/>
        </w:r>
        <w:r>
          <w:rPr>
            <w:noProof/>
            <w:webHidden/>
          </w:rPr>
          <w:fldChar w:fldCharType="begin"/>
        </w:r>
        <w:r>
          <w:rPr>
            <w:noProof/>
            <w:webHidden/>
          </w:rPr>
          <w:instrText xml:space="preserve"> PAGEREF _Toc85010513 \h </w:instrText>
        </w:r>
        <w:r>
          <w:rPr>
            <w:noProof/>
            <w:webHidden/>
          </w:rPr>
        </w:r>
        <w:r>
          <w:rPr>
            <w:noProof/>
            <w:webHidden/>
          </w:rPr>
          <w:fldChar w:fldCharType="separate"/>
        </w:r>
        <w:r>
          <w:rPr>
            <w:noProof/>
            <w:webHidden/>
          </w:rPr>
          <w:t>12</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14" w:history="1">
        <w:r w:rsidRPr="00105CAD">
          <w:rPr>
            <w:rStyle w:val="Hyperlink"/>
            <w:noProof/>
          </w:rPr>
          <w:t>2: template definition</w:t>
        </w:r>
        <w:r>
          <w:rPr>
            <w:noProof/>
            <w:webHidden/>
          </w:rPr>
          <w:tab/>
        </w:r>
        <w:r>
          <w:rPr>
            <w:noProof/>
            <w:webHidden/>
          </w:rPr>
          <w:fldChar w:fldCharType="begin"/>
        </w:r>
        <w:r>
          <w:rPr>
            <w:noProof/>
            <w:webHidden/>
          </w:rPr>
          <w:instrText xml:space="preserve"> PAGEREF _Toc85010514 \h </w:instrText>
        </w:r>
        <w:r>
          <w:rPr>
            <w:noProof/>
            <w:webHidden/>
          </w:rPr>
        </w:r>
        <w:r>
          <w:rPr>
            <w:noProof/>
            <w:webHidden/>
          </w:rPr>
          <w:fldChar w:fldCharType="separate"/>
        </w:r>
        <w:r>
          <w:rPr>
            <w:noProof/>
            <w:webHidden/>
          </w:rPr>
          <w:t>14</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15" w:history="1">
        <w:r w:rsidRPr="00105CAD">
          <w:rPr>
            <w:rStyle w:val="Hyperlink"/>
            <w:noProof/>
          </w:rPr>
          <w:t>Template creation</w:t>
        </w:r>
        <w:r>
          <w:rPr>
            <w:noProof/>
            <w:webHidden/>
          </w:rPr>
          <w:tab/>
        </w:r>
        <w:r>
          <w:rPr>
            <w:noProof/>
            <w:webHidden/>
          </w:rPr>
          <w:fldChar w:fldCharType="begin"/>
        </w:r>
        <w:r>
          <w:rPr>
            <w:noProof/>
            <w:webHidden/>
          </w:rPr>
          <w:instrText xml:space="preserve"> PAGEREF _Toc85010515 \h </w:instrText>
        </w:r>
        <w:r>
          <w:rPr>
            <w:noProof/>
            <w:webHidden/>
          </w:rPr>
        </w:r>
        <w:r>
          <w:rPr>
            <w:noProof/>
            <w:webHidden/>
          </w:rPr>
          <w:fldChar w:fldCharType="separate"/>
        </w:r>
        <w:r>
          <w:rPr>
            <w:noProof/>
            <w:webHidden/>
          </w:rPr>
          <w:t>14</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16" w:history="1">
        <w:r w:rsidRPr="00105CAD">
          <w:rPr>
            <w:rStyle w:val="Hyperlink"/>
            <w:noProof/>
          </w:rPr>
          <w:t>Template script file</w:t>
        </w:r>
        <w:r>
          <w:rPr>
            <w:noProof/>
            <w:webHidden/>
          </w:rPr>
          <w:tab/>
        </w:r>
        <w:r>
          <w:rPr>
            <w:noProof/>
            <w:webHidden/>
          </w:rPr>
          <w:fldChar w:fldCharType="begin"/>
        </w:r>
        <w:r>
          <w:rPr>
            <w:noProof/>
            <w:webHidden/>
          </w:rPr>
          <w:instrText xml:space="preserve"> PAGEREF _Toc85010516 \h </w:instrText>
        </w:r>
        <w:r>
          <w:rPr>
            <w:noProof/>
            <w:webHidden/>
          </w:rPr>
        </w:r>
        <w:r>
          <w:rPr>
            <w:noProof/>
            <w:webHidden/>
          </w:rPr>
          <w:fldChar w:fldCharType="separate"/>
        </w:r>
        <w:r>
          <w:rPr>
            <w:noProof/>
            <w:webHidden/>
          </w:rPr>
          <w:t>15</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17" w:history="1">
        <w:r w:rsidRPr="00105CAD">
          <w:rPr>
            <w:rStyle w:val="Hyperlink"/>
            <w:noProof/>
          </w:rPr>
          <w:t>Template RSN masks</w:t>
        </w:r>
        <w:r>
          <w:rPr>
            <w:noProof/>
            <w:webHidden/>
          </w:rPr>
          <w:tab/>
        </w:r>
        <w:r>
          <w:rPr>
            <w:noProof/>
            <w:webHidden/>
          </w:rPr>
          <w:fldChar w:fldCharType="begin"/>
        </w:r>
        <w:r>
          <w:rPr>
            <w:noProof/>
            <w:webHidden/>
          </w:rPr>
          <w:instrText xml:space="preserve"> PAGEREF _Toc85010517 \h </w:instrText>
        </w:r>
        <w:r>
          <w:rPr>
            <w:noProof/>
            <w:webHidden/>
          </w:rPr>
        </w:r>
        <w:r>
          <w:rPr>
            <w:noProof/>
            <w:webHidden/>
          </w:rPr>
          <w:fldChar w:fldCharType="separate"/>
        </w:r>
        <w:r>
          <w:rPr>
            <w:noProof/>
            <w:webHidden/>
          </w:rPr>
          <w:t>15</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18" w:history="1">
        <w:r w:rsidRPr="00105CAD">
          <w:rPr>
            <w:rStyle w:val="Hyperlink"/>
            <w:noProof/>
          </w:rPr>
          <w:t>3: dual regression and RSN splitting</w:t>
        </w:r>
        <w:r>
          <w:rPr>
            <w:noProof/>
            <w:webHidden/>
          </w:rPr>
          <w:tab/>
        </w:r>
        <w:r>
          <w:rPr>
            <w:noProof/>
            <w:webHidden/>
          </w:rPr>
          <w:fldChar w:fldCharType="begin"/>
        </w:r>
        <w:r>
          <w:rPr>
            <w:noProof/>
            <w:webHidden/>
          </w:rPr>
          <w:instrText xml:space="preserve"> PAGEREF _Toc85010518 \h </w:instrText>
        </w:r>
        <w:r>
          <w:rPr>
            <w:noProof/>
            <w:webHidden/>
          </w:rPr>
        </w:r>
        <w:r>
          <w:rPr>
            <w:noProof/>
            <w:webHidden/>
          </w:rPr>
          <w:fldChar w:fldCharType="separate"/>
        </w:r>
        <w:r>
          <w:rPr>
            <w:noProof/>
            <w:webHidden/>
          </w:rPr>
          <w:t>16</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19" w:history="1">
        <w:r w:rsidRPr="00105CAD">
          <w:rPr>
            <w:rStyle w:val="Hyperlink"/>
            <w:noProof/>
          </w:rPr>
          <w:t>a) dual regression over a specific population (sort)</w:t>
        </w:r>
        <w:r>
          <w:rPr>
            <w:noProof/>
            <w:webHidden/>
          </w:rPr>
          <w:tab/>
        </w:r>
        <w:r>
          <w:rPr>
            <w:noProof/>
            <w:webHidden/>
          </w:rPr>
          <w:fldChar w:fldCharType="begin"/>
        </w:r>
        <w:r>
          <w:rPr>
            <w:noProof/>
            <w:webHidden/>
          </w:rPr>
          <w:instrText xml:space="preserve"> PAGEREF _Toc85010519 \h </w:instrText>
        </w:r>
        <w:r>
          <w:rPr>
            <w:noProof/>
            <w:webHidden/>
          </w:rPr>
        </w:r>
        <w:r>
          <w:rPr>
            <w:noProof/>
            <w:webHidden/>
          </w:rPr>
          <w:fldChar w:fldCharType="separate"/>
        </w:r>
        <w:r>
          <w:rPr>
            <w:noProof/>
            <w:webHidden/>
          </w:rPr>
          <w:t>17</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20" w:history="1">
        <w:r w:rsidRPr="00105CAD">
          <w:rPr>
            <w:rStyle w:val="Hyperlink"/>
            <w:noProof/>
          </w:rPr>
          <w:t>b) components split</w:t>
        </w:r>
        <w:r>
          <w:rPr>
            <w:noProof/>
            <w:webHidden/>
          </w:rPr>
          <w:tab/>
        </w:r>
        <w:r>
          <w:rPr>
            <w:noProof/>
            <w:webHidden/>
          </w:rPr>
          <w:fldChar w:fldCharType="begin"/>
        </w:r>
        <w:r>
          <w:rPr>
            <w:noProof/>
            <w:webHidden/>
          </w:rPr>
          <w:instrText xml:space="preserve"> PAGEREF _Toc85010520 \h </w:instrText>
        </w:r>
        <w:r>
          <w:rPr>
            <w:noProof/>
            <w:webHidden/>
          </w:rPr>
        </w:r>
        <w:r>
          <w:rPr>
            <w:noProof/>
            <w:webHidden/>
          </w:rPr>
          <w:fldChar w:fldCharType="separate"/>
        </w:r>
        <w:r>
          <w:rPr>
            <w:noProof/>
            <w:webHidden/>
          </w:rPr>
          <w:t>18</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21" w:history="1">
        <w:r w:rsidRPr="00105CAD">
          <w:rPr>
            <w:rStyle w:val="Hyperlink"/>
            <w:noProof/>
          </w:rPr>
          <w:t>4: statistical analysis</w:t>
        </w:r>
        <w:r>
          <w:rPr>
            <w:noProof/>
            <w:webHidden/>
          </w:rPr>
          <w:tab/>
        </w:r>
        <w:r>
          <w:rPr>
            <w:noProof/>
            <w:webHidden/>
          </w:rPr>
          <w:fldChar w:fldCharType="begin"/>
        </w:r>
        <w:r>
          <w:rPr>
            <w:noProof/>
            <w:webHidden/>
          </w:rPr>
          <w:instrText xml:space="preserve"> PAGEREF _Toc85010521 \h </w:instrText>
        </w:r>
        <w:r>
          <w:rPr>
            <w:noProof/>
            <w:webHidden/>
          </w:rPr>
        </w:r>
        <w:r>
          <w:rPr>
            <w:noProof/>
            <w:webHidden/>
          </w:rPr>
          <w:fldChar w:fldCharType="separate"/>
        </w:r>
        <w:r>
          <w:rPr>
            <w:noProof/>
            <w:webHidden/>
          </w:rPr>
          <w:t>18</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22" w:history="1">
        <w:r w:rsidRPr="00105CAD">
          <w:rPr>
            <w:rStyle w:val="Hyperlink"/>
            <w:noProof/>
          </w:rPr>
          <w:t>5: results visualization</w:t>
        </w:r>
        <w:r>
          <w:rPr>
            <w:noProof/>
            <w:webHidden/>
          </w:rPr>
          <w:tab/>
        </w:r>
        <w:r>
          <w:rPr>
            <w:noProof/>
            <w:webHidden/>
          </w:rPr>
          <w:fldChar w:fldCharType="begin"/>
        </w:r>
        <w:r>
          <w:rPr>
            <w:noProof/>
            <w:webHidden/>
          </w:rPr>
          <w:instrText xml:space="preserve"> PAGEREF _Toc85010522 \h </w:instrText>
        </w:r>
        <w:r>
          <w:rPr>
            <w:noProof/>
            <w:webHidden/>
          </w:rPr>
        </w:r>
        <w:r>
          <w:rPr>
            <w:noProof/>
            <w:webHidden/>
          </w:rPr>
          <w:fldChar w:fldCharType="separate"/>
        </w:r>
        <w:r>
          <w:rPr>
            <w:noProof/>
            <w:webHidden/>
          </w:rPr>
          <w:t>19</w:t>
        </w:r>
        <w:r>
          <w:rPr>
            <w:noProof/>
            <w:webHidden/>
          </w:rPr>
          <w:fldChar w:fldCharType="end"/>
        </w:r>
      </w:hyperlink>
    </w:p>
    <w:p w:rsidR="00D24B8A" w:rsidRDefault="00D24B8A">
      <w:pPr>
        <w:pStyle w:val="TOC1"/>
        <w:rPr>
          <w:rFonts w:asciiTheme="minorHAnsi" w:eastAsiaTheme="minorEastAsia" w:hAnsiTheme="minorHAnsi" w:cstheme="minorBidi"/>
          <w:b w:val="0"/>
          <w:lang w:eastAsia="en-US"/>
        </w:rPr>
      </w:pPr>
      <w:hyperlink w:anchor="_Toc85010523" w:history="1">
        <w:r w:rsidRPr="00105CAD">
          <w:rPr>
            <w:rStyle w:val="Hyperlink"/>
          </w:rPr>
          <w:t>SBFC : Seed-based functional connectivity with FEAT</w:t>
        </w:r>
        <w:r>
          <w:rPr>
            <w:webHidden/>
          </w:rPr>
          <w:tab/>
        </w:r>
        <w:r>
          <w:rPr>
            <w:webHidden/>
          </w:rPr>
          <w:fldChar w:fldCharType="begin"/>
        </w:r>
        <w:r>
          <w:rPr>
            <w:webHidden/>
          </w:rPr>
          <w:instrText xml:space="preserve"> PAGEREF _Toc85010523 \h </w:instrText>
        </w:r>
        <w:r>
          <w:rPr>
            <w:webHidden/>
          </w:rPr>
        </w:r>
        <w:r>
          <w:rPr>
            <w:webHidden/>
          </w:rPr>
          <w:fldChar w:fldCharType="separate"/>
        </w:r>
        <w:r>
          <w:rPr>
            <w:webHidden/>
          </w:rPr>
          <w:t>21</w:t>
        </w:r>
        <w:r>
          <w:rPr>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24" w:history="1">
        <w:r w:rsidRPr="00105CAD">
          <w:rPr>
            <w:rStyle w:val="Hyperlink"/>
            <w:noProof/>
          </w:rPr>
          <w:t>1-2: motion pre-processing and nuisance signal regression</w:t>
        </w:r>
        <w:r>
          <w:rPr>
            <w:noProof/>
            <w:webHidden/>
          </w:rPr>
          <w:tab/>
        </w:r>
        <w:r>
          <w:rPr>
            <w:noProof/>
            <w:webHidden/>
          </w:rPr>
          <w:fldChar w:fldCharType="begin"/>
        </w:r>
        <w:r>
          <w:rPr>
            <w:noProof/>
            <w:webHidden/>
          </w:rPr>
          <w:instrText xml:space="preserve"> PAGEREF _Toc85010524 \h </w:instrText>
        </w:r>
        <w:r>
          <w:rPr>
            <w:noProof/>
            <w:webHidden/>
          </w:rPr>
        </w:r>
        <w:r>
          <w:rPr>
            <w:noProof/>
            <w:webHidden/>
          </w:rPr>
          <w:fldChar w:fldCharType="separate"/>
        </w:r>
        <w:r>
          <w:rPr>
            <w:noProof/>
            <w:webHidden/>
          </w:rPr>
          <w:t>21</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25" w:history="1">
        <w:r w:rsidRPr="00105CAD">
          <w:rPr>
            <w:rStyle w:val="Hyperlink"/>
            <w:noProof/>
          </w:rPr>
          <w:t>a: Motion parameters regression with FEAT</w:t>
        </w:r>
        <w:r>
          <w:rPr>
            <w:noProof/>
            <w:webHidden/>
          </w:rPr>
          <w:tab/>
        </w:r>
        <w:r>
          <w:rPr>
            <w:noProof/>
            <w:webHidden/>
          </w:rPr>
          <w:fldChar w:fldCharType="begin"/>
        </w:r>
        <w:r>
          <w:rPr>
            <w:noProof/>
            <w:webHidden/>
          </w:rPr>
          <w:instrText xml:space="preserve"> PAGEREF _Toc85010525 \h </w:instrText>
        </w:r>
        <w:r>
          <w:rPr>
            <w:noProof/>
            <w:webHidden/>
          </w:rPr>
        </w:r>
        <w:r>
          <w:rPr>
            <w:noProof/>
            <w:webHidden/>
          </w:rPr>
          <w:fldChar w:fldCharType="separate"/>
        </w:r>
        <w:r>
          <w:rPr>
            <w:noProof/>
            <w:webHidden/>
          </w:rPr>
          <w:t>22</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26" w:history="1">
        <w:r w:rsidRPr="00105CAD">
          <w:rPr>
            <w:rStyle w:val="Hyperlink"/>
            <w:noProof/>
          </w:rPr>
          <w:t>b: Melodic denoising</w:t>
        </w:r>
        <w:r>
          <w:rPr>
            <w:noProof/>
            <w:webHidden/>
          </w:rPr>
          <w:tab/>
        </w:r>
        <w:r>
          <w:rPr>
            <w:noProof/>
            <w:webHidden/>
          </w:rPr>
          <w:fldChar w:fldCharType="begin"/>
        </w:r>
        <w:r>
          <w:rPr>
            <w:noProof/>
            <w:webHidden/>
          </w:rPr>
          <w:instrText xml:space="preserve"> PAGEREF _Toc85010526 \h </w:instrText>
        </w:r>
        <w:r>
          <w:rPr>
            <w:noProof/>
            <w:webHidden/>
          </w:rPr>
        </w:r>
        <w:r>
          <w:rPr>
            <w:noProof/>
            <w:webHidden/>
          </w:rPr>
          <w:fldChar w:fldCharType="separate"/>
        </w:r>
        <w:r>
          <w:rPr>
            <w:noProof/>
            <w:webHidden/>
          </w:rPr>
          <w:t>23</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27" w:history="1">
        <w:r w:rsidRPr="00105CAD">
          <w:rPr>
            <w:rStyle w:val="Hyperlink"/>
            <w:noProof/>
          </w:rPr>
          <w:t>3: ROI creation</w:t>
        </w:r>
        <w:r>
          <w:rPr>
            <w:noProof/>
            <w:webHidden/>
          </w:rPr>
          <w:tab/>
        </w:r>
        <w:r>
          <w:rPr>
            <w:noProof/>
            <w:webHidden/>
          </w:rPr>
          <w:fldChar w:fldCharType="begin"/>
        </w:r>
        <w:r>
          <w:rPr>
            <w:noProof/>
            <w:webHidden/>
          </w:rPr>
          <w:instrText xml:space="preserve"> PAGEREF _Toc85010527 \h </w:instrText>
        </w:r>
        <w:r>
          <w:rPr>
            <w:noProof/>
            <w:webHidden/>
          </w:rPr>
        </w:r>
        <w:r>
          <w:rPr>
            <w:noProof/>
            <w:webHidden/>
          </w:rPr>
          <w:fldChar w:fldCharType="separate"/>
        </w:r>
        <w:r>
          <w:rPr>
            <w:noProof/>
            <w:webHidden/>
          </w:rPr>
          <w:t>25</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28" w:history="1">
        <w:r w:rsidRPr="00105CAD">
          <w:rPr>
            <w:rStyle w:val="Hyperlink"/>
            <w:noProof/>
          </w:rPr>
          <w:t>4: Functional connectivity maps</w:t>
        </w:r>
        <w:r>
          <w:rPr>
            <w:noProof/>
            <w:webHidden/>
          </w:rPr>
          <w:tab/>
        </w:r>
        <w:r>
          <w:rPr>
            <w:noProof/>
            <w:webHidden/>
          </w:rPr>
          <w:fldChar w:fldCharType="begin"/>
        </w:r>
        <w:r>
          <w:rPr>
            <w:noProof/>
            <w:webHidden/>
          </w:rPr>
          <w:instrText xml:space="preserve"> PAGEREF _Toc85010528 \h </w:instrText>
        </w:r>
        <w:r>
          <w:rPr>
            <w:noProof/>
            <w:webHidden/>
          </w:rPr>
        </w:r>
        <w:r>
          <w:rPr>
            <w:noProof/>
            <w:webHidden/>
          </w:rPr>
          <w:fldChar w:fldCharType="separate"/>
        </w:r>
        <w:r>
          <w:rPr>
            <w:noProof/>
            <w:webHidden/>
          </w:rPr>
          <w:t>25</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29" w:history="1">
        <w:r w:rsidRPr="00105CAD">
          <w:rPr>
            <w:rStyle w:val="Hyperlink"/>
            <w:noProof/>
          </w:rPr>
          <w:t>Usage</w:t>
        </w:r>
        <w:r>
          <w:rPr>
            <w:noProof/>
            <w:webHidden/>
          </w:rPr>
          <w:tab/>
        </w:r>
        <w:r>
          <w:rPr>
            <w:noProof/>
            <w:webHidden/>
          </w:rPr>
          <w:fldChar w:fldCharType="begin"/>
        </w:r>
        <w:r>
          <w:rPr>
            <w:noProof/>
            <w:webHidden/>
          </w:rPr>
          <w:instrText xml:space="preserve"> PAGEREF _Toc85010529 \h </w:instrText>
        </w:r>
        <w:r>
          <w:rPr>
            <w:noProof/>
            <w:webHidden/>
          </w:rPr>
        </w:r>
        <w:r>
          <w:rPr>
            <w:noProof/>
            <w:webHidden/>
          </w:rPr>
          <w:fldChar w:fldCharType="separate"/>
        </w:r>
        <w:r>
          <w:rPr>
            <w:noProof/>
            <w:webHidden/>
          </w:rPr>
          <w:t>25</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30" w:history="1">
        <w:r w:rsidRPr="00105CAD">
          <w:rPr>
            <w:rStyle w:val="Hyperlink"/>
            <w:noProof/>
          </w:rPr>
          <w:t>5: Group level analysis</w:t>
        </w:r>
        <w:r>
          <w:rPr>
            <w:noProof/>
            <w:webHidden/>
          </w:rPr>
          <w:tab/>
        </w:r>
        <w:r>
          <w:rPr>
            <w:noProof/>
            <w:webHidden/>
          </w:rPr>
          <w:fldChar w:fldCharType="begin"/>
        </w:r>
        <w:r>
          <w:rPr>
            <w:noProof/>
            <w:webHidden/>
          </w:rPr>
          <w:instrText xml:space="preserve"> PAGEREF _Toc85010530 \h </w:instrText>
        </w:r>
        <w:r>
          <w:rPr>
            <w:noProof/>
            <w:webHidden/>
          </w:rPr>
        </w:r>
        <w:r>
          <w:rPr>
            <w:noProof/>
            <w:webHidden/>
          </w:rPr>
          <w:fldChar w:fldCharType="separate"/>
        </w:r>
        <w:r>
          <w:rPr>
            <w:noProof/>
            <w:webHidden/>
          </w:rPr>
          <w:t>27</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31" w:history="1">
        <w:r w:rsidRPr="00105CAD">
          <w:rPr>
            <w:rStyle w:val="Hyperlink"/>
            <w:noProof/>
          </w:rPr>
          <w:t>Test multiple GLM models over one 1</w:t>
        </w:r>
        <w:r w:rsidRPr="00105CAD">
          <w:rPr>
            <w:rStyle w:val="Hyperlink"/>
            <w:noProof/>
            <w:vertAlign w:val="superscript"/>
          </w:rPr>
          <w:t>st</w:t>
        </w:r>
        <w:r w:rsidRPr="00105CAD">
          <w:rPr>
            <w:rStyle w:val="Hyperlink"/>
            <w:noProof/>
          </w:rPr>
          <w:t>-level analysis</w:t>
        </w:r>
        <w:r>
          <w:rPr>
            <w:noProof/>
            <w:webHidden/>
          </w:rPr>
          <w:tab/>
        </w:r>
        <w:r>
          <w:rPr>
            <w:noProof/>
            <w:webHidden/>
          </w:rPr>
          <w:fldChar w:fldCharType="begin"/>
        </w:r>
        <w:r>
          <w:rPr>
            <w:noProof/>
            <w:webHidden/>
          </w:rPr>
          <w:instrText xml:space="preserve"> PAGEREF _Toc85010531 \h </w:instrText>
        </w:r>
        <w:r>
          <w:rPr>
            <w:noProof/>
            <w:webHidden/>
          </w:rPr>
        </w:r>
        <w:r>
          <w:rPr>
            <w:noProof/>
            <w:webHidden/>
          </w:rPr>
          <w:fldChar w:fldCharType="separate"/>
        </w:r>
        <w:r>
          <w:rPr>
            <w:noProof/>
            <w:webHidden/>
          </w:rPr>
          <w:t>28</w:t>
        </w:r>
        <w:r>
          <w:rPr>
            <w:noProof/>
            <w:webHidden/>
          </w:rPr>
          <w:fldChar w:fldCharType="end"/>
        </w:r>
      </w:hyperlink>
    </w:p>
    <w:p w:rsidR="00D24B8A" w:rsidRDefault="00D24B8A">
      <w:pPr>
        <w:pStyle w:val="TOC3"/>
        <w:tabs>
          <w:tab w:val="right" w:leader="dot" w:pos="9962"/>
        </w:tabs>
        <w:rPr>
          <w:rFonts w:asciiTheme="minorHAnsi" w:eastAsiaTheme="minorEastAsia" w:hAnsiTheme="minorHAnsi" w:cstheme="minorBidi"/>
          <w:noProof/>
          <w:sz w:val="22"/>
          <w:szCs w:val="22"/>
          <w:lang w:eastAsia="en-US"/>
        </w:rPr>
      </w:pPr>
      <w:hyperlink w:anchor="_Toc85010532" w:history="1">
        <w:r w:rsidRPr="00105CAD">
          <w:rPr>
            <w:rStyle w:val="Hyperlink"/>
            <w:noProof/>
          </w:rPr>
          <w:t>Execute the same GLM model over N 1</w:t>
        </w:r>
        <w:r w:rsidRPr="00105CAD">
          <w:rPr>
            <w:rStyle w:val="Hyperlink"/>
            <w:noProof/>
            <w:vertAlign w:val="superscript"/>
          </w:rPr>
          <w:t>st</w:t>
        </w:r>
        <w:r w:rsidRPr="00105CAD">
          <w:rPr>
            <w:rStyle w:val="Hyperlink"/>
            <w:noProof/>
          </w:rPr>
          <w:t>-level analyses</w:t>
        </w:r>
        <w:r>
          <w:rPr>
            <w:noProof/>
            <w:webHidden/>
          </w:rPr>
          <w:tab/>
        </w:r>
        <w:r>
          <w:rPr>
            <w:noProof/>
            <w:webHidden/>
          </w:rPr>
          <w:fldChar w:fldCharType="begin"/>
        </w:r>
        <w:r>
          <w:rPr>
            <w:noProof/>
            <w:webHidden/>
          </w:rPr>
          <w:instrText xml:space="preserve"> PAGEREF _Toc85010532 \h </w:instrText>
        </w:r>
        <w:r>
          <w:rPr>
            <w:noProof/>
            <w:webHidden/>
          </w:rPr>
        </w:r>
        <w:r>
          <w:rPr>
            <w:noProof/>
            <w:webHidden/>
          </w:rPr>
          <w:fldChar w:fldCharType="separate"/>
        </w:r>
        <w:r>
          <w:rPr>
            <w:noProof/>
            <w:webHidden/>
          </w:rPr>
          <w:t>29</w:t>
        </w:r>
        <w:r>
          <w:rPr>
            <w:noProof/>
            <w:webHidden/>
          </w:rPr>
          <w:fldChar w:fldCharType="end"/>
        </w:r>
      </w:hyperlink>
    </w:p>
    <w:p w:rsidR="00D24B8A" w:rsidRDefault="00D24B8A">
      <w:pPr>
        <w:pStyle w:val="TOC1"/>
        <w:rPr>
          <w:rFonts w:asciiTheme="minorHAnsi" w:eastAsiaTheme="minorEastAsia" w:hAnsiTheme="minorHAnsi" w:cstheme="minorBidi"/>
          <w:b w:val="0"/>
          <w:lang w:eastAsia="en-US"/>
        </w:rPr>
      </w:pPr>
      <w:hyperlink w:anchor="_Toc85010533" w:history="1">
        <w:r w:rsidRPr="00105CAD">
          <w:rPr>
            <w:rStyle w:val="Hyperlink"/>
          </w:rPr>
          <w:t>Tractography</w:t>
        </w:r>
        <w:r>
          <w:rPr>
            <w:webHidden/>
          </w:rPr>
          <w:tab/>
        </w:r>
        <w:r>
          <w:rPr>
            <w:webHidden/>
          </w:rPr>
          <w:fldChar w:fldCharType="begin"/>
        </w:r>
        <w:r>
          <w:rPr>
            <w:webHidden/>
          </w:rPr>
          <w:instrText xml:space="preserve"> PAGEREF _Toc85010533 \h </w:instrText>
        </w:r>
        <w:r>
          <w:rPr>
            <w:webHidden/>
          </w:rPr>
        </w:r>
        <w:r>
          <w:rPr>
            <w:webHidden/>
          </w:rPr>
          <w:fldChar w:fldCharType="separate"/>
        </w:r>
        <w:r>
          <w:rPr>
            <w:webHidden/>
          </w:rPr>
          <w:t>30</w:t>
        </w:r>
        <w:r>
          <w:rPr>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34" w:history="1">
        <w:r w:rsidRPr="00105CAD">
          <w:rPr>
            <w:rStyle w:val="Hyperlink"/>
            <w:noProof/>
          </w:rPr>
          <w:t>Probtrackx</w:t>
        </w:r>
        <w:r>
          <w:rPr>
            <w:noProof/>
            <w:webHidden/>
          </w:rPr>
          <w:tab/>
        </w:r>
        <w:r>
          <w:rPr>
            <w:noProof/>
            <w:webHidden/>
          </w:rPr>
          <w:fldChar w:fldCharType="begin"/>
        </w:r>
        <w:r>
          <w:rPr>
            <w:noProof/>
            <w:webHidden/>
          </w:rPr>
          <w:instrText xml:space="preserve"> PAGEREF _Toc85010534 \h </w:instrText>
        </w:r>
        <w:r>
          <w:rPr>
            <w:noProof/>
            <w:webHidden/>
          </w:rPr>
        </w:r>
        <w:r>
          <w:rPr>
            <w:noProof/>
            <w:webHidden/>
          </w:rPr>
          <w:fldChar w:fldCharType="separate"/>
        </w:r>
        <w:r>
          <w:rPr>
            <w:noProof/>
            <w:webHidden/>
          </w:rPr>
          <w:t>30</w:t>
        </w:r>
        <w:r>
          <w:rPr>
            <w:noProof/>
            <w:webHidden/>
          </w:rPr>
          <w:fldChar w:fldCharType="end"/>
        </w:r>
      </w:hyperlink>
    </w:p>
    <w:p w:rsidR="00D24B8A" w:rsidRDefault="00D24B8A">
      <w:pPr>
        <w:pStyle w:val="TOC2"/>
        <w:tabs>
          <w:tab w:val="right" w:leader="dot" w:pos="9962"/>
        </w:tabs>
        <w:rPr>
          <w:rFonts w:asciiTheme="minorHAnsi" w:eastAsiaTheme="minorEastAsia" w:hAnsiTheme="minorHAnsi" w:cstheme="minorBidi"/>
          <w:noProof/>
          <w:sz w:val="22"/>
          <w:szCs w:val="22"/>
          <w:lang w:eastAsia="en-US"/>
        </w:rPr>
      </w:pPr>
      <w:hyperlink w:anchor="_Toc85010535" w:history="1">
        <w:r w:rsidRPr="00105CAD">
          <w:rPr>
            <w:rStyle w:val="Hyperlink"/>
            <w:noProof/>
          </w:rPr>
          <w:t>Calculate mean tract dtifit values</w:t>
        </w:r>
        <w:r>
          <w:rPr>
            <w:noProof/>
            <w:webHidden/>
          </w:rPr>
          <w:tab/>
        </w:r>
        <w:r>
          <w:rPr>
            <w:noProof/>
            <w:webHidden/>
          </w:rPr>
          <w:fldChar w:fldCharType="begin"/>
        </w:r>
        <w:r>
          <w:rPr>
            <w:noProof/>
            <w:webHidden/>
          </w:rPr>
          <w:instrText xml:space="preserve"> PAGEREF _Toc85010535 \h </w:instrText>
        </w:r>
        <w:r>
          <w:rPr>
            <w:noProof/>
            <w:webHidden/>
          </w:rPr>
        </w:r>
        <w:r>
          <w:rPr>
            <w:noProof/>
            <w:webHidden/>
          </w:rPr>
          <w:fldChar w:fldCharType="separate"/>
        </w:r>
        <w:r>
          <w:rPr>
            <w:noProof/>
            <w:webHidden/>
          </w:rPr>
          <w:t>32</w:t>
        </w:r>
        <w:r>
          <w:rPr>
            <w:noProof/>
            <w:webHidden/>
          </w:rPr>
          <w:fldChar w:fldCharType="end"/>
        </w:r>
      </w:hyperlink>
    </w:p>
    <w:p w:rsidR="00942E61" w:rsidRDefault="00942E61">
      <w:r w:rsidRPr="00942E61">
        <w:rPr>
          <w:b/>
          <w:bCs/>
          <w:noProof/>
          <w:sz w:val="22"/>
          <w:szCs w:val="22"/>
        </w:rPr>
        <w:fldChar w:fldCharType="end"/>
      </w:r>
    </w:p>
    <w:p w:rsidR="00CE7F69" w:rsidRPr="008817F9" w:rsidRDefault="00D24B8A" w:rsidP="004A4ABE">
      <w:pPr>
        <w:pStyle w:val="Heading1"/>
        <w:numPr>
          <w:ilvl w:val="0"/>
          <w:numId w:val="0"/>
        </w:numPr>
        <w:jc w:val="center"/>
        <w:rPr>
          <w:rStyle w:val="BookTitle"/>
        </w:rPr>
      </w:pPr>
      <w:bookmarkStart w:id="2" w:name="_Toc354356185"/>
      <w:bookmarkStart w:id="3" w:name="_Toc354356591"/>
      <w:bookmarkStart w:id="4" w:name="_Toc85010492"/>
      <w:proofErr w:type="spellStart"/>
      <w:r>
        <w:rPr>
          <w:rStyle w:val="BookTitle"/>
        </w:rPr>
        <w:t>pyMRI</w:t>
      </w:r>
      <w:proofErr w:type="spellEnd"/>
      <w:r w:rsidR="00533D69">
        <w:rPr>
          <w:rStyle w:val="BookTitle"/>
        </w:rPr>
        <w:t xml:space="preserve">: </w:t>
      </w:r>
      <w:r w:rsidR="00CE7F69" w:rsidRPr="008817F9">
        <w:rPr>
          <w:rStyle w:val="BookTitle"/>
        </w:rPr>
        <w:t>USER GUIDE</w:t>
      </w:r>
      <w:bookmarkEnd w:id="2"/>
      <w:bookmarkEnd w:id="3"/>
      <w:bookmarkEnd w:id="4"/>
    </w:p>
    <w:p w:rsidR="00CE7F69" w:rsidRPr="00D50986" w:rsidRDefault="00CE7F69" w:rsidP="00CF7C58">
      <w:pPr>
        <w:pStyle w:val="Heading1"/>
      </w:pPr>
      <w:bookmarkStart w:id="5" w:name="_Toc354356186"/>
      <w:bookmarkStart w:id="6" w:name="_Toc354356592"/>
      <w:bookmarkStart w:id="7" w:name="_Toc85010493"/>
      <w:r w:rsidRPr="00D50986">
        <w:t>OVERVIEW</w:t>
      </w:r>
      <w:bookmarkEnd w:id="5"/>
      <w:bookmarkEnd w:id="6"/>
      <w:bookmarkEnd w:id="7"/>
    </w:p>
    <w:p w:rsidR="00D67F50" w:rsidRDefault="00CE7F69">
      <w:r>
        <w:t xml:space="preserve">This guide is intended </w:t>
      </w:r>
      <w:r w:rsidR="00D67F50">
        <w:t xml:space="preserve">to explain all the processing steps necessary to perform </w:t>
      </w:r>
      <w:proofErr w:type="spellStart"/>
      <w:r w:rsidR="00D67F50">
        <w:t>i</w:t>
      </w:r>
      <w:proofErr w:type="spellEnd"/>
      <w:r w:rsidR="00D67F50">
        <w:t>) subject preprocessing and ii) melodic iii)</w:t>
      </w:r>
      <w:r w:rsidR="00DC7D4B">
        <w:t>,</w:t>
      </w:r>
      <w:r w:rsidR="00D67F50">
        <w:t xml:space="preserve"> seed-based functional </w:t>
      </w:r>
      <w:proofErr w:type="gramStart"/>
      <w:r w:rsidR="00D67F50">
        <w:t xml:space="preserve">connectivity </w:t>
      </w:r>
      <w:r w:rsidR="00DC7D4B">
        <w:t xml:space="preserve"> (</w:t>
      </w:r>
      <w:proofErr w:type="gramEnd"/>
      <w:r w:rsidR="00DC7D4B">
        <w:t xml:space="preserve">SBFC) </w:t>
      </w:r>
      <w:r w:rsidR="00D67F50">
        <w:t xml:space="preserve">and iv) </w:t>
      </w:r>
      <w:proofErr w:type="spellStart"/>
      <w:r w:rsidR="00D67F50">
        <w:t>tractography</w:t>
      </w:r>
      <w:proofErr w:type="spellEnd"/>
      <w:r w:rsidR="00D67F50">
        <w:t xml:space="preserve"> analyses.</w:t>
      </w:r>
    </w:p>
    <w:p w:rsidR="00D67F50" w:rsidRDefault="00D67F50"/>
    <w:p w:rsidR="00DC7D4B" w:rsidRDefault="00D67F50">
      <w:r>
        <w:t xml:space="preserve">The first step will </w:t>
      </w:r>
      <w:r w:rsidR="00CE7F69">
        <w:t>convert and store</w:t>
      </w:r>
      <w:r>
        <w:t xml:space="preserve"> subjects’</w:t>
      </w:r>
      <w:r w:rsidR="00CE7F69">
        <w:t xml:space="preserve"> images data and perform the first pre-processing</w:t>
      </w:r>
      <w:r>
        <w:t xml:space="preserve"> at the subject level</w:t>
      </w:r>
      <w:r w:rsidR="00CE7F69">
        <w:t xml:space="preserve">. </w:t>
      </w:r>
      <w:r>
        <w:t>It will perform a set of operations thought to ease the further processing</w:t>
      </w:r>
      <w:r w:rsidR="00DC7D4B">
        <w:t>, like scalping, segmentation, main co-registrations among different sequences, single subject melodic and confound signal removal from epi data for SBFC.</w:t>
      </w:r>
    </w:p>
    <w:p w:rsidR="00DC7D4B" w:rsidRDefault="00DC7D4B" w:rsidP="00DC7D4B">
      <w:r>
        <w:t xml:space="preserve">The last three sections of </w:t>
      </w:r>
      <w:r w:rsidR="00B03C90">
        <w:t>t</w:t>
      </w:r>
      <w:r>
        <w:t xml:space="preserve">his guide will instead focus on the three techniques (melodic, </w:t>
      </w:r>
      <w:proofErr w:type="spellStart"/>
      <w:r>
        <w:t>sbfc</w:t>
      </w:r>
      <w:proofErr w:type="spellEnd"/>
      <w:r>
        <w:t xml:space="preserve"> and </w:t>
      </w:r>
      <w:proofErr w:type="spellStart"/>
      <w:r>
        <w:t>tracto</w:t>
      </w:r>
      <w:proofErr w:type="spellEnd"/>
      <w:r>
        <w:t>), explaining all the steps to perform single-subject and group-level and the final statistical analyses</w:t>
      </w:r>
    </w:p>
    <w:p w:rsidR="00CE7F69" w:rsidRPr="00285C74" w:rsidRDefault="00CE7F69" w:rsidP="008A148A">
      <w:pPr>
        <w:pStyle w:val="Heading2"/>
      </w:pPr>
      <w:bookmarkStart w:id="8" w:name="_Toc354356187"/>
      <w:bookmarkStart w:id="9" w:name="_Toc354356593"/>
      <w:bookmarkStart w:id="10" w:name="_Toc85010494"/>
      <w:r w:rsidRPr="00285C74">
        <w:t>Naming conventions</w:t>
      </w:r>
      <w:bookmarkEnd w:id="8"/>
      <w:bookmarkEnd w:id="9"/>
      <w:bookmarkEnd w:id="10"/>
    </w:p>
    <w:p w:rsidR="00DC7D4B" w:rsidRDefault="00DC7D4B">
      <w:r>
        <w:t>Images file and their processed derivate, will be stored in a fixed and conventional way. This important assumption which involves the creation of a standard folder and file names scheme, will allow the present coding architecture to automatically process data through a set of automatized and highly parameterized scripts</w:t>
      </w:r>
      <w:r w:rsidR="00285C74">
        <w:t xml:space="preserve">. </w:t>
      </w:r>
      <w:r>
        <w:t>Each deviation from the standard scheme will prevent the correct functioning of the analyses scripts. Project and subject fixed file system schema will be extensively explained in the following paragraphs.</w:t>
      </w:r>
    </w:p>
    <w:p w:rsidR="00CE7F69" w:rsidRPr="00D50986" w:rsidRDefault="00CE7F69" w:rsidP="008A148A">
      <w:pPr>
        <w:pStyle w:val="Heading2"/>
      </w:pPr>
      <w:bookmarkStart w:id="11" w:name="_Toc354356188"/>
      <w:bookmarkStart w:id="12" w:name="_Toc354356594"/>
      <w:bookmarkStart w:id="13" w:name="_Toc85010495"/>
      <w:r w:rsidRPr="00D50986">
        <w:t>Script architecture: global and projects scripts and variables</w:t>
      </w:r>
      <w:bookmarkEnd w:id="11"/>
      <w:bookmarkEnd w:id="12"/>
      <w:bookmarkEnd w:id="13"/>
    </w:p>
    <w:p w:rsidR="00CF7C58" w:rsidRDefault="00CE7F69">
      <w:r>
        <w:t xml:space="preserve">To perform </w:t>
      </w:r>
      <w:r w:rsidR="00CF7C58">
        <w:t>all the</w:t>
      </w:r>
      <w:r>
        <w:t xml:space="preserve"> analysis two classes of bash scripts will be available: global and projects scripts. The former is a collection of functions which perform several steps. They are predetermined and </w:t>
      </w:r>
      <w:r>
        <w:rPr>
          <w:i/>
          <w:iCs/>
        </w:rPr>
        <w:t>users</w:t>
      </w:r>
      <w:r>
        <w:t xml:space="preserve"> </w:t>
      </w:r>
      <w:r>
        <w:rPr>
          <w:b/>
          <w:bCs/>
        </w:rPr>
        <w:t>do not have</w:t>
      </w:r>
      <w:r>
        <w:t xml:space="preserve"> to modify them. They accept several parameters according to investigated subjects</w:t>
      </w:r>
      <w:r w:rsidR="00CF7C58">
        <w:t>’</w:t>
      </w:r>
      <w:r>
        <w:t xml:space="preserve"> information and </w:t>
      </w:r>
      <w:r>
        <w:rPr>
          <w:i/>
          <w:iCs/>
        </w:rPr>
        <w:t>user</w:t>
      </w:r>
      <w:r>
        <w:t xml:space="preserve"> settings. The project scripts must be instead edited by the </w:t>
      </w:r>
      <w:r>
        <w:rPr>
          <w:i/>
          <w:iCs/>
        </w:rPr>
        <w:t>user</w:t>
      </w:r>
      <w:r>
        <w:t xml:space="preserve"> according to the desired analysis.</w:t>
      </w:r>
      <w:r w:rsidR="00CF7C58">
        <w:t xml:space="preserve"> In the folder $GLOBAL_SCRIPT_DIR/examples/</w:t>
      </w:r>
      <w:proofErr w:type="spellStart"/>
      <w:r w:rsidR="00CF7C58">
        <w:t>sbfc</w:t>
      </w:r>
      <w:proofErr w:type="spellEnd"/>
      <w:r w:rsidR="00CF7C58">
        <w:t xml:space="preserve"> an example of all the project scripts used for melodic analysis can be found.</w:t>
      </w:r>
    </w:p>
    <w:p w:rsidR="00CE7F69" w:rsidRDefault="00CE7F69" w:rsidP="008A148A">
      <w:pPr>
        <w:pStyle w:val="Heading2"/>
      </w:pPr>
      <w:bookmarkStart w:id="14" w:name="_Toc354356189"/>
      <w:bookmarkStart w:id="15" w:name="_Toc354356595"/>
      <w:bookmarkStart w:id="16" w:name="_Toc85010496"/>
      <w:r>
        <w:t>Multi-threaded scripting</w:t>
      </w:r>
      <w:bookmarkEnd w:id="14"/>
      <w:bookmarkEnd w:id="15"/>
      <w:bookmarkEnd w:id="16"/>
      <w:r>
        <w:t xml:space="preserve"> </w:t>
      </w:r>
    </w:p>
    <w:p w:rsidR="00CE7F69" w:rsidRDefault="00CE7F69">
      <w:r>
        <w:t xml:space="preserve">Some global script can be invoked in a multi-threaded manner. In that case, in the calling project script you can define the number of CPU to be used, providing the list of multiple cases (subjects, folders, </w:t>
      </w:r>
      <w:proofErr w:type="spellStart"/>
      <w:r>
        <w:t>glm</w:t>
      </w:r>
      <w:proofErr w:type="spellEnd"/>
      <w:r>
        <w:t xml:space="preserve"> files) to an intermediary script that will automatically implement the multi-threadi</w:t>
      </w:r>
      <w:r w:rsidR="002A0061">
        <w:t>ng process</w:t>
      </w:r>
      <w:r>
        <w:t>.</w:t>
      </w:r>
    </w:p>
    <w:p w:rsidR="004A4ABE" w:rsidRDefault="004A4ABE" w:rsidP="00E27440">
      <w:bookmarkStart w:id="17" w:name="_Toc354356190"/>
      <w:bookmarkStart w:id="18" w:name="_Toc354356596"/>
    </w:p>
    <w:p w:rsidR="00593073" w:rsidRDefault="00593073" w:rsidP="00E27440"/>
    <w:p w:rsidR="00593073" w:rsidRDefault="00593073" w:rsidP="00E27440"/>
    <w:p w:rsidR="00593073" w:rsidRDefault="00593073" w:rsidP="00E27440"/>
    <w:p w:rsidR="00D67F50" w:rsidRPr="00CF7C58" w:rsidRDefault="00D67F50" w:rsidP="002A0061">
      <w:pPr>
        <w:pStyle w:val="Heading1"/>
        <w:jc w:val="center"/>
      </w:pPr>
      <w:bookmarkStart w:id="19" w:name="_Toc85010497"/>
      <w:r w:rsidRPr="00CF7C58">
        <w:t>ANALYSIS TOOLS</w:t>
      </w:r>
      <w:bookmarkEnd w:id="17"/>
      <w:bookmarkEnd w:id="18"/>
      <w:bookmarkEnd w:id="19"/>
    </w:p>
    <w:p w:rsidR="00B03C90" w:rsidRDefault="00B03C90" w:rsidP="008A148A">
      <w:pPr>
        <w:pStyle w:val="Heading2"/>
      </w:pPr>
      <w:bookmarkStart w:id="20" w:name="_Toc354356191"/>
      <w:bookmarkStart w:id="21" w:name="_Toc354356597"/>
      <w:bookmarkStart w:id="22" w:name="_Toc85010498"/>
      <w:r>
        <w:t>Global variables</w:t>
      </w:r>
      <w:bookmarkEnd w:id="20"/>
      <w:bookmarkEnd w:id="21"/>
      <w:bookmarkEnd w:id="22"/>
    </w:p>
    <w:p w:rsidR="00B03C90" w:rsidRDefault="00CF7C58" w:rsidP="00CF7C58">
      <w:r>
        <w:t xml:space="preserve">Each project script must start with a specific header </w:t>
      </w:r>
    </w:p>
    <w:p w:rsidR="00B03C90" w:rsidRDefault="00B03C90" w:rsidP="00CF7C58"/>
    <w:p w:rsidR="00B03C90" w:rsidRDefault="00B03C90" w:rsidP="00B03C90">
      <w:pPr>
        <w:pStyle w:val="code"/>
      </w:pPr>
      <w:r>
        <w:t>GLOBAL_SCRIPT_DIR=/homer/home/</w:t>
      </w:r>
      <w:proofErr w:type="spellStart"/>
      <w:r>
        <w:t>dati</w:t>
      </w:r>
      <w:proofErr w:type="spellEnd"/>
      <w:r>
        <w:t>/</w:t>
      </w:r>
      <w:proofErr w:type="spellStart"/>
      <w:r>
        <w:t>fsl_global_scripts</w:t>
      </w:r>
      <w:proofErr w:type="spellEnd"/>
      <w:r>
        <w:t xml:space="preserve"> </w:t>
      </w:r>
    </w:p>
    <w:p w:rsidR="00B03C90" w:rsidRDefault="00B03C90" w:rsidP="00B03C90">
      <w:pPr>
        <w:pStyle w:val="code"/>
      </w:pPr>
      <w:r>
        <w:t>PROJ_DIR=/media/</w:t>
      </w:r>
      <w:proofErr w:type="spellStart"/>
      <w:r>
        <w:t>Iomega_HDD</w:t>
      </w:r>
      <w:proofErr w:type="spellEnd"/>
      <w:r>
        <w:t>/CAB/STUDY_AD_FTD</w:t>
      </w:r>
      <w:r>
        <w:tab/>
      </w:r>
      <w:r>
        <w:tab/>
        <w:t># change according to your project path</w:t>
      </w:r>
    </w:p>
    <w:p w:rsidR="00B03C90" w:rsidRDefault="00B03C90" w:rsidP="00B03C90">
      <w:pPr>
        <w:pStyle w:val="code"/>
      </w:pPr>
      <w:r>
        <w:t xml:space="preserve">. </w:t>
      </w:r>
      <w:proofErr w:type="spellStart"/>
      <w:r>
        <w:t>use_fsl</w:t>
      </w:r>
      <w:proofErr w:type="spellEnd"/>
      <w:r>
        <w:t xml:space="preserve"> 4</w:t>
      </w:r>
      <w:r>
        <w:tab/>
      </w:r>
      <w:r>
        <w:tab/>
      </w:r>
      <w:r>
        <w:tab/>
      </w:r>
      <w:r>
        <w:tab/>
      </w:r>
      <w:r>
        <w:tab/>
      </w:r>
      <w:r>
        <w:tab/>
        <w:t># change according to desired FSL version</w:t>
      </w:r>
      <w:r>
        <w:tab/>
      </w:r>
    </w:p>
    <w:p w:rsidR="00B03C90" w:rsidRDefault="00B03C90" w:rsidP="00B03C90">
      <w:pPr>
        <w:pStyle w:val="code"/>
      </w:pPr>
      <w:r>
        <w:t>#===============================================</w:t>
      </w:r>
    </w:p>
    <w:p w:rsidR="00B03C90" w:rsidRDefault="00B03C90" w:rsidP="00B03C90">
      <w:pPr>
        <w:pStyle w:val="code"/>
      </w:pPr>
    </w:p>
    <w:p w:rsidR="00B03C90" w:rsidRDefault="00B03C90" w:rsidP="00B03C90">
      <w:pPr>
        <w:pStyle w:val="code"/>
      </w:pPr>
      <w:r>
        <w:t>. $GLOBAL_SCRIPT_DIR/init_vars.sh $PROJ_DIR</w:t>
      </w:r>
      <w:r>
        <w:tab/>
      </w:r>
      <w:r>
        <w:tab/>
      </w:r>
    </w:p>
    <w:p w:rsidR="00B03C90" w:rsidRDefault="00B03C90" w:rsidP="00B03C90">
      <w:pPr>
        <w:pStyle w:val="code"/>
      </w:pPr>
      <w:r>
        <w:t>#===============================================</w:t>
      </w:r>
    </w:p>
    <w:p w:rsidR="00B03C90" w:rsidRDefault="00B03C90" w:rsidP="00CF7C58"/>
    <w:p w:rsidR="00B03C90" w:rsidRDefault="00B03C90" w:rsidP="00CF7C58">
      <w:r>
        <w:t xml:space="preserve">It will call the init_vars.sh script which </w:t>
      </w:r>
      <w:r w:rsidR="00CF7C58">
        <w:t xml:space="preserve">will initialize some project variables, </w:t>
      </w:r>
      <w:r>
        <w:t>defining the</w:t>
      </w:r>
      <w:r w:rsidR="00CF7C58">
        <w:t xml:space="preserve"> paths to important global/project paths and filename</w:t>
      </w:r>
      <w:r>
        <w:t xml:space="preserve"> as listed here:</w:t>
      </w:r>
    </w:p>
    <w:p w:rsidR="00285C74" w:rsidRDefault="00285C74" w:rsidP="00CF7C58"/>
    <w:p w:rsidR="00285C74" w:rsidRDefault="00285C74" w:rsidP="00285C74">
      <w:r>
        <w:t>[</w:t>
      </w:r>
      <w:r>
        <w:rPr>
          <w:b/>
          <w:bCs/>
        </w:rPr>
        <w:t>init_vars.sh</w:t>
      </w:r>
      <w:r>
        <w:t>]</w:t>
      </w:r>
    </w:p>
    <w:p w:rsidR="00B03C90" w:rsidRDefault="00B03C90" w:rsidP="00B03C90">
      <w:pPr>
        <w:pStyle w:val="code"/>
      </w:pPr>
      <w:r>
        <w:t>GLOBAL_GROUP_SCRIPT_DIR=$GLOBAL_SCRIPT_DIR/</w:t>
      </w:r>
      <w:proofErr w:type="spellStart"/>
      <w:r>
        <w:t>process_group</w:t>
      </w:r>
      <w:proofErr w:type="spellEnd"/>
    </w:p>
    <w:p w:rsidR="00B03C90" w:rsidRDefault="00B03C90" w:rsidP="00B03C90">
      <w:pPr>
        <w:pStyle w:val="code"/>
      </w:pPr>
      <w:r>
        <w:t>GLOBAL_SUBJECT_SCRIPT_DIR=$GLOBAL_SCRIPT_DIR/</w:t>
      </w:r>
      <w:proofErr w:type="spellStart"/>
      <w:r>
        <w:t>process_subject</w:t>
      </w:r>
      <w:proofErr w:type="spellEnd"/>
    </w:p>
    <w:p w:rsidR="00B03C90" w:rsidRDefault="00B03C90" w:rsidP="00B03C90">
      <w:pPr>
        <w:pStyle w:val="code"/>
      </w:pPr>
      <w:r>
        <w:t>GLOBAL_GLM_SCRIPT_DIR=$GLOBAL_SCRIPT_DIR/</w:t>
      </w:r>
      <w:proofErr w:type="spellStart"/>
      <w:r>
        <w:t>glm</w:t>
      </w:r>
      <w:proofErr w:type="spellEnd"/>
    </w:p>
    <w:p w:rsidR="00B03C90" w:rsidRDefault="00B03C90" w:rsidP="00B03C90">
      <w:pPr>
        <w:pStyle w:val="code"/>
      </w:pPr>
    </w:p>
    <w:p w:rsidR="00B03C90" w:rsidRDefault="00B03C90" w:rsidP="00B03C90">
      <w:pPr>
        <w:pStyle w:val="code"/>
      </w:pPr>
      <w:r>
        <w:t>GLOBAL_DATA_TEMPLATES=$GLOBAL_SCRIPT_DIR/</w:t>
      </w:r>
      <w:proofErr w:type="spellStart"/>
      <w:r>
        <w:t>data_templates</w:t>
      </w:r>
      <w:proofErr w:type="spellEnd"/>
    </w:p>
    <w:p w:rsidR="00B03C90" w:rsidRDefault="00B03C90" w:rsidP="00B03C90">
      <w:pPr>
        <w:pStyle w:val="code"/>
      </w:pPr>
      <w:r>
        <w:t>MULTICORE_SCRIPT_DIR=$GLOBAL_SCRIPT_DIR/</w:t>
      </w:r>
      <w:proofErr w:type="spellStart"/>
      <w:r>
        <w:t>multicore_scripting</w:t>
      </w:r>
      <w:proofErr w:type="spellEnd"/>
    </w:p>
    <w:p w:rsidR="00B03C90" w:rsidRDefault="00B03C90" w:rsidP="00B03C90">
      <w:pPr>
        <w:pStyle w:val="code"/>
      </w:pPr>
    </w:p>
    <w:p w:rsidR="00B03C90" w:rsidRDefault="00B03C90" w:rsidP="00B03C90">
      <w:pPr>
        <w:pStyle w:val="code"/>
      </w:pPr>
      <w:r>
        <w:t>FSL_BINS=$FSLDIR/bin</w:t>
      </w:r>
    </w:p>
    <w:p w:rsidR="00B03C90" w:rsidRDefault="00B03C90" w:rsidP="00B03C90">
      <w:pPr>
        <w:pStyle w:val="code"/>
      </w:pPr>
      <w:r>
        <w:t>FSL_DATA_STANDARD=$FSLDIR/data/standard</w:t>
      </w:r>
    </w:p>
    <w:p w:rsidR="00B03C90" w:rsidRDefault="00B03C90" w:rsidP="00B03C90">
      <w:pPr>
        <w:pStyle w:val="code"/>
      </w:pPr>
      <w:r>
        <w:t>FSL_STANDARD_MNI_2mm=$FSL_DATA_STANDARD/MNI152_T1_2mm_brain.nii.gz</w:t>
      </w:r>
    </w:p>
    <w:p w:rsidR="00B03C90" w:rsidRDefault="00B03C90" w:rsidP="00B03C90">
      <w:pPr>
        <w:pStyle w:val="code"/>
      </w:pPr>
    </w:p>
    <w:p w:rsidR="00B03C90" w:rsidRDefault="00B03C90" w:rsidP="00B03C90">
      <w:pPr>
        <w:pStyle w:val="code"/>
      </w:pPr>
      <w:r>
        <w:t xml:space="preserve"># projects </w:t>
      </w:r>
      <w:proofErr w:type="spellStart"/>
      <w:r>
        <w:t>dirs</w:t>
      </w:r>
      <w:proofErr w:type="spellEnd"/>
    </w:p>
    <w:p w:rsidR="00B03C90" w:rsidRDefault="00B03C90" w:rsidP="00B03C90">
      <w:pPr>
        <w:pStyle w:val="code"/>
      </w:pPr>
      <w:r>
        <w:t>PROJ_SCRIPT_DIR=$PROJ_DIR/script</w:t>
      </w:r>
    </w:p>
    <w:p w:rsidR="00B03C90" w:rsidRDefault="00B03C90" w:rsidP="00B03C90">
      <w:pPr>
        <w:pStyle w:val="code"/>
      </w:pPr>
      <w:r>
        <w:t>PROJ_GROUP_SCRIPT_DIR=$PROJ_SCRIPT_DIR/group</w:t>
      </w:r>
    </w:p>
    <w:p w:rsidR="00B03C90" w:rsidRDefault="00B03C90" w:rsidP="00B03C90">
      <w:pPr>
        <w:pStyle w:val="code"/>
      </w:pPr>
      <w:r>
        <w:t>PROJ_GROUP_ANALYSIS_DIR=$PROJ_DIR/</w:t>
      </w:r>
      <w:proofErr w:type="spellStart"/>
      <w:r>
        <w:t>group_analysis</w:t>
      </w:r>
      <w:proofErr w:type="spellEnd"/>
    </w:p>
    <w:p w:rsidR="00B03C90" w:rsidRDefault="00B03C90" w:rsidP="00B03C90">
      <w:pPr>
        <w:pStyle w:val="code"/>
      </w:pPr>
    </w:p>
    <w:p w:rsidR="00B03C90" w:rsidRDefault="00B03C90" w:rsidP="00B03C90">
      <w:pPr>
        <w:pStyle w:val="code"/>
      </w:pPr>
      <w:r>
        <w:t>SUBJECTS_DIR=$PROJ_DIR/subjects</w:t>
      </w:r>
    </w:p>
    <w:p w:rsidR="00B03C90" w:rsidRDefault="00B03C90" w:rsidP="008A148A">
      <w:pPr>
        <w:pStyle w:val="Heading2"/>
      </w:pPr>
      <w:bookmarkStart w:id="23" w:name="_Toc354356192"/>
      <w:bookmarkStart w:id="24" w:name="_Toc354356598"/>
      <w:bookmarkStart w:id="25" w:name="_Toc85010499"/>
      <w:r>
        <w:t>Subjects variables</w:t>
      </w:r>
      <w:bookmarkEnd w:id="23"/>
      <w:bookmarkEnd w:id="24"/>
      <w:bookmarkEnd w:id="25"/>
    </w:p>
    <w:p w:rsidR="00285C74" w:rsidRDefault="00CF7C58" w:rsidP="00285C74">
      <w:r>
        <w:t xml:space="preserve">Moreover, </w:t>
      </w:r>
      <w:r w:rsidR="00B03C90">
        <w:t xml:space="preserve">in order to ease the processing of </w:t>
      </w:r>
      <w:proofErr w:type="gramStart"/>
      <w:r w:rsidR="00B03C90">
        <w:t>subjects</w:t>
      </w:r>
      <w:proofErr w:type="gramEnd"/>
      <w:r w:rsidR="00B03C90">
        <w:t xml:space="preserve"> data, </w:t>
      </w:r>
      <w:r>
        <w:t>a second script (</w:t>
      </w:r>
      <w:r>
        <w:rPr>
          <w:b/>
          <w:bCs/>
        </w:rPr>
        <w:t>subject_init_vars.sh</w:t>
      </w:r>
      <w:r>
        <w:t>) can be invoked to define subjects file names and path and be used in own project scripts. The list of those variables is</w:t>
      </w:r>
      <w:r w:rsidR="00B03C90">
        <w:t xml:space="preserve"> </w:t>
      </w:r>
      <w:r w:rsidR="00285C74">
        <w:t>later</w:t>
      </w:r>
      <w:r>
        <w:t xml:space="preserve"> summarized.</w:t>
      </w:r>
      <w:r w:rsidR="00285C74">
        <w:t xml:space="preserve"> Before calling this script user must call the </w:t>
      </w:r>
      <w:proofErr w:type="spellStart"/>
      <w:r w:rsidR="00285C74">
        <w:t>init_vars</w:t>
      </w:r>
      <w:proofErr w:type="spellEnd"/>
      <w:r w:rsidR="00285C74">
        <w:t xml:space="preserve"> script and define a SUBJ_NAME variable which must correspond to the folder name containing those subject images.</w:t>
      </w:r>
      <w:r w:rsidR="00285C74" w:rsidRPr="00285C74">
        <w:t xml:space="preserve"> </w:t>
      </w:r>
      <w:r w:rsidR="00285C74">
        <w:t xml:space="preserve">Considering that the project file system schema is implicitly longitudinal, that is each subject folder will have one subfolder for each MRI longitudinal session, </w:t>
      </w:r>
      <w:r w:rsidR="00D32762">
        <w:t xml:space="preserve">unless </w:t>
      </w:r>
      <w:r w:rsidR="00285C74">
        <w:t xml:space="preserve">specified all </w:t>
      </w:r>
      <w:r w:rsidR="00D32762">
        <w:t xml:space="preserve">the </w:t>
      </w:r>
      <w:r w:rsidR="00285C74">
        <w:t xml:space="preserve">variables will point to the first session images. To specify the current longitudinal </w:t>
      </w:r>
      <w:proofErr w:type="gramStart"/>
      <w:r w:rsidR="00285C74">
        <w:t>session</w:t>
      </w:r>
      <w:proofErr w:type="gramEnd"/>
      <w:r w:rsidR="00285C74">
        <w:t xml:space="preserve"> the variable SESS_ID is available. When its values will not be specified it will set by default to 1.</w:t>
      </w:r>
    </w:p>
    <w:p w:rsidR="00CF7C58" w:rsidRDefault="00CF7C58"/>
    <w:p w:rsidR="00285C74" w:rsidRDefault="00285C74">
      <w:r>
        <w:t>[</w:t>
      </w:r>
      <w:r>
        <w:rPr>
          <w:b/>
          <w:bCs/>
        </w:rPr>
        <w:t>subject_init_vars.sh</w:t>
      </w:r>
      <w:r>
        <w:t>]</w:t>
      </w:r>
    </w:p>
    <w:p w:rsidR="00B03C90" w:rsidRPr="00B03C90" w:rsidRDefault="00B03C90" w:rsidP="00B03C90">
      <w:pPr>
        <w:rPr>
          <w:rFonts w:ascii="Courier New" w:hAnsi="Courier New"/>
          <w:sz w:val="16"/>
          <w:szCs w:val="16"/>
        </w:rPr>
      </w:pPr>
      <w:r w:rsidRPr="00B03C90">
        <w:rPr>
          <w:rFonts w:ascii="Courier New" w:hAnsi="Courier New"/>
          <w:sz w:val="16"/>
          <w:szCs w:val="16"/>
        </w:rPr>
        <w:t>if [ -z $SUBJ_</w:t>
      </w:r>
      <w:proofErr w:type="gramStart"/>
      <w:r w:rsidRPr="00B03C90">
        <w:rPr>
          <w:rFonts w:ascii="Courier New" w:hAnsi="Courier New"/>
          <w:sz w:val="16"/>
          <w:szCs w:val="16"/>
        </w:rPr>
        <w:t>NAME ]</w:t>
      </w:r>
      <w:proofErr w:type="gramEnd"/>
      <w:r w:rsidRPr="00B03C90">
        <w:rPr>
          <w:rFonts w:ascii="Courier New" w:hAnsi="Courier New"/>
          <w:sz w:val="16"/>
          <w:szCs w:val="16"/>
        </w:rPr>
        <w:t xml:space="preserve">; then echo "SUBJ_NAME not </w:t>
      </w:r>
      <w:proofErr w:type="spellStart"/>
      <w:r w:rsidRPr="00B03C90">
        <w:rPr>
          <w:rFonts w:ascii="Courier New" w:hAnsi="Courier New"/>
          <w:sz w:val="16"/>
          <w:szCs w:val="16"/>
        </w:rPr>
        <w:t>defined..exiting</w:t>
      </w:r>
      <w:proofErr w:type="spellEnd"/>
      <w:r w:rsidRPr="00B03C90">
        <w:rPr>
          <w:rFonts w:ascii="Courier New" w:hAnsi="Courier New"/>
          <w:sz w:val="16"/>
          <w:szCs w:val="16"/>
        </w:rPr>
        <w:t>"; exit; fi</w:t>
      </w:r>
    </w:p>
    <w:p w:rsidR="00B03C90" w:rsidRPr="00B03C90" w:rsidRDefault="00B03C90" w:rsidP="00B03C90">
      <w:pPr>
        <w:rPr>
          <w:rFonts w:ascii="Courier New" w:hAnsi="Courier New"/>
          <w:sz w:val="16"/>
          <w:szCs w:val="16"/>
        </w:rPr>
      </w:pPr>
      <w:r w:rsidRPr="00B03C90">
        <w:rPr>
          <w:rFonts w:ascii="Courier New" w:hAnsi="Courier New"/>
          <w:sz w:val="16"/>
          <w:szCs w:val="16"/>
        </w:rPr>
        <w:t>if [ -z $SESS_</w:t>
      </w:r>
      <w:proofErr w:type="gramStart"/>
      <w:r w:rsidRPr="00B03C90">
        <w:rPr>
          <w:rFonts w:ascii="Courier New" w:hAnsi="Courier New"/>
          <w:sz w:val="16"/>
          <w:szCs w:val="16"/>
        </w:rPr>
        <w:t>ID ]</w:t>
      </w:r>
      <w:proofErr w:type="gramEnd"/>
      <w:r w:rsidRPr="00B03C90">
        <w:rPr>
          <w:rFonts w:ascii="Courier New" w:hAnsi="Courier New"/>
          <w:sz w:val="16"/>
          <w:szCs w:val="16"/>
        </w:rPr>
        <w:t>; then</w:t>
      </w:r>
      <w:r w:rsidRPr="00B03C90">
        <w:rPr>
          <w:rFonts w:ascii="Courier New" w:hAnsi="Courier New"/>
          <w:sz w:val="16"/>
          <w:szCs w:val="16"/>
        </w:rPr>
        <w:tab/>
        <w:t>SESS_ID=1; fi</w:t>
      </w:r>
    </w:p>
    <w:p w:rsidR="00B03C90" w:rsidRPr="00B03C90" w:rsidRDefault="00B03C90" w:rsidP="00B03C90">
      <w:pPr>
        <w:rPr>
          <w:rFonts w:ascii="Courier New" w:hAnsi="Courier New"/>
          <w:sz w:val="16"/>
          <w:szCs w:val="16"/>
        </w:rPr>
      </w:pPr>
    </w:p>
    <w:p w:rsidR="00B03C90" w:rsidRPr="00B03C90" w:rsidRDefault="00B03C90" w:rsidP="00B03C90">
      <w:pPr>
        <w:rPr>
          <w:rFonts w:ascii="Courier New" w:hAnsi="Courier New"/>
          <w:sz w:val="16"/>
          <w:szCs w:val="16"/>
        </w:rPr>
      </w:pPr>
      <w:r w:rsidRPr="00B03C90">
        <w:rPr>
          <w:rFonts w:ascii="Courier New" w:hAnsi="Courier New"/>
          <w:sz w:val="16"/>
          <w:szCs w:val="16"/>
        </w:rPr>
        <w:t>SUBJECT_DIR=$SUBJECTS_DIR/$SUBJ_NAME/</w:t>
      </w:r>
      <w:proofErr w:type="spellStart"/>
      <w:r w:rsidRPr="00B03C90">
        <w:rPr>
          <w:rFonts w:ascii="Courier New" w:hAnsi="Courier New"/>
          <w:sz w:val="16"/>
          <w:szCs w:val="16"/>
        </w:rPr>
        <w:t>s$SESS_ID</w:t>
      </w:r>
      <w:proofErr w:type="spellEnd"/>
    </w:p>
    <w:p w:rsidR="00B03C90" w:rsidRPr="00B03C90" w:rsidRDefault="00B03C90" w:rsidP="00B03C90">
      <w:pPr>
        <w:rPr>
          <w:rFonts w:ascii="Courier New" w:hAnsi="Courier New"/>
          <w:sz w:val="16"/>
          <w:szCs w:val="16"/>
        </w:rPr>
      </w:pPr>
      <w:r w:rsidRPr="00B03C90">
        <w:rPr>
          <w:rFonts w:ascii="Courier New" w:hAnsi="Courier New"/>
          <w:sz w:val="16"/>
          <w:szCs w:val="16"/>
        </w:rPr>
        <w:t xml:space="preserve">if </w:t>
      </w:r>
      <w:proofErr w:type="gramStart"/>
      <w:r w:rsidRPr="00B03C90">
        <w:rPr>
          <w:rFonts w:ascii="Courier New" w:hAnsi="Courier New"/>
          <w:sz w:val="16"/>
          <w:szCs w:val="16"/>
        </w:rPr>
        <w:t>[ !</w:t>
      </w:r>
      <w:proofErr w:type="gramEnd"/>
      <w:r w:rsidRPr="00B03C90">
        <w:rPr>
          <w:rFonts w:ascii="Courier New" w:hAnsi="Courier New"/>
          <w:sz w:val="16"/>
          <w:szCs w:val="16"/>
        </w:rPr>
        <w:t xml:space="preserve"> -d $SUBJECT_DIR ]; then echo "ERROR: subject </w:t>
      </w:r>
      <w:proofErr w:type="spellStart"/>
      <w:r w:rsidRPr="00B03C90">
        <w:rPr>
          <w:rFonts w:ascii="Courier New" w:hAnsi="Courier New"/>
          <w:sz w:val="16"/>
          <w:szCs w:val="16"/>
        </w:rPr>
        <w:t>dir</w:t>
      </w:r>
      <w:proofErr w:type="spellEnd"/>
      <w:r w:rsidRPr="00B03C90">
        <w:rPr>
          <w:rFonts w:ascii="Courier New" w:hAnsi="Courier New"/>
          <w:sz w:val="16"/>
          <w:szCs w:val="16"/>
        </w:rPr>
        <w:t xml:space="preserve"> ($SUBJECT_DIR) not present !!!.....exiting"; fi</w:t>
      </w:r>
    </w:p>
    <w:p w:rsidR="00B03C90" w:rsidRPr="00B03C90" w:rsidRDefault="00B03C90" w:rsidP="00B03C90">
      <w:pPr>
        <w:rPr>
          <w:rFonts w:ascii="Courier New" w:hAnsi="Courier New"/>
          <w:sz w:val="16"/>
          <w:szCs w:val="16"/>
        </w:rPr>
      </w:pPr>
    </w:p>
    <w:p w:rsidR="00B03C90" w:rsidRPr="00B03C90" w:rsidRDefault="00B03C90" w:rsidP="00B03C90">
      <w:pPr>
        <w:rPr>
          <w:rFonts w:ascii="Courier New" w:hAnsi="Courier New"/>
          <w:sz w:val="16"/>
          <w:szCs w:val="16"/>
        </w:rPr>
      </w:pPr>
      <w:r w:rsidRPr="00B03C90">
        <w:rPr>
          <w:rFonts w:ascii="Courier New" w:hAnsi="Courier New"/>
          <w:sz w:val="16"/>
          <w:szCs w:val="16"/>
        </w:rPr>
        <w:lastRenderedPageBreak/>
        <w:t>T1_IMAGE_LABEL=m3DT1</w:t>
      </w:r>
    </w:p>
    <w:p w:rsidR="00B03C90" w:rsidRPr="00B03C90" w:rsidRDefault="00B03C90" w:rsidP="00B03C90">
      <w:pPr>
        <w:rPr>
          <w:rFonts w:ascii="Courier New" w:hAnsi="Courier New"/>
          <w:sz w:val="16"/>
          <w:szCs w:val="16"/>
        </w:rPr>
      </w:pPr>
      <w:r w:rsidRPr="00B03C90">
        <w:rPr>
          <w:rFonts w:ascii="Courier New" w:hAnsi="Courier New"/>
          <w:sz w:val="16"/>
          <w:szCs w:val="16"/>
        </w:rPr>
        <w:t>T1_DIR=$SUBJECT_DIR/</w:t>
      </w:r>
      <w:proofErr w:type="spellStart"/>
      <w:r w:rsidRPr="00B03C90">
        <w:rPr>
          <w:rFonts w:ascii="Courier New" w:hAnsi="Courier New"/>
          <w:sz w:val="16"/>
          <w:szCs w:val="16"/>
        </w:rPr>
        <w:t>mpr</w:t>
      </w:r>
      <w:proofErr w:type="spellEnd"/>
    </w:p>
    <w:p w:rsidR="00B03C90" w:rsidRPr="00B03C90" w:rsidRDefault="00B03C90" w:rsidP="00B03C90">
      <w:pPr>
        <w:rPr>
          <w:rFonts w:ascii="Courier New" w:hAnsi="Courier New"/>
          <w:sz w:val="16"/>
          <w:szCs w:val="16"/>
        </w:rPr>
      </w:pPr>
      <w:r w:rsidRPr="00B03C90">
        <w:rPr>
          <w:rFonts w:ascii="Courier New" w:hAnsi="Courier New"/>
          <w:sz w:val="16"/>
          <w:szCs w:val="16"/>
        </w:rPr>
        <w:t>T1_DATA=$T1_DIR/$T1_IMAGE_LABEL</w:t>
      </w:r>
    </w:p>
    <w:p w:rsidR="00B03C90" w:rsidRPr="00B03C90" w:rsidRDefault="00B03C90" w:rsidP="00B03C90">
      <w:pPr>
        <w:rPr>
          <w:rFonts w:ascii="Courier New" w:hAnsi="Courier New"/>
          <w:sz w:val="16"/>
          <w:szCs w:val="16"/>
        </w:rPr>
      </w:pPr>
      <w:r w:rsidRPr="00B03C90">
        <w:rPr>
          <w:rFonts w:ascii="Courier New" w:hAnsi="Courier New"/>
          <w:sz w:val="16"/>
          <w:szCs w:val="16"/>
        </w:rPr>
        <w:t>T1_BRAIN_DATA=$T1_DIR/$T1_IMAGE_LABEL"_brain"</w:t>
      </w:r>
    </w:p>
    <w:p w:rsidR="00B03C90" w:rsidRPr="00B03C90" w:rsidRDefault="00B03C90" w:rsidP="00B03C90">
      <w:pPr>
        <w:rPr>
          <w:rFonts w:ascii="Courier New" w:hAnsi="Courier New"/>
          <w:sz w:val="16"/>
          <w:szCs w:val="16"/>
        </w:rPr>
      </w:pPr>
      <w:r w:rsidRPr="00B03C90">
        <w:rPr>
          <w:rFonts w:ascii="Courier New" w:hAnsi="Courier New"/>
          <w:sz w:val="16"/>
          <w:szCs w:val="16"/>
        </w:rPr>
        <w:t>FAST_DIR=$T1_DIR/fast</w:t>
      </w:r>
    </w:p>
    <w:p w:rsidR="00B03C90" w:rsidRPr="00B03C90" w:rsidRDefault="00B03C90" w:rsidP="00B03C90">
      <w:pPr>
        <w:rPr>
          <w:rFonts w:ascii="Courier New" w:hAnsi="Courier New"/>
          <w:sz w:val="16"/>
          <w:szCs w:val="16"/>
        </w:rPr>
      </w:pPr>
      <w:r w:rsidRPr="00B03C90">
        <w:rPr>
          <w:rFonts w:ascii="Courier New" w:hAnsi="Courier New"/>
          <w:sz w:val="16"/>
          <w:szCs w:val="16"/>
        </w:rPr>
        <w:t>FIRST_DIR=$T1_DIR/first</w:t>
      </w:r>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SIENAX_DIR=$T1_DIR/$T1_IMAGE_LABEL"_sienax"</w:t>
      </w:r>
    </w:p>
    <w:p w:rsidR="00B03C90" w:rsidRPr="00B03C90" w:rsidRDefault="00B03C90" w:rsidP="00B03C90">
      <w:pPr>
        <w:rPr>
          <w:rFonts w:ascii="Courier New" w:hAnsi="Courier New"/>
          <w:sz w:val="16"/>
          <w:szCs w:val="16"/>
        </w:rPr>
      </w:pPr>
      <w:r w:rsidRPr="00B03C90">
        <w:rPr>
          <w:rFonts w:ascii="Courier New" w:hAnsi="Courier New"/>
          <w:sz w:val="16"/>
          <w:szCs w:val="16"/>
        </w:rPr>
        <w:t>T1_SEGMENT_GM_PATH=$T1_DIR/c13DT1</w:t>
      </w:r>
    </w:p>
    <w:p w:rsidR="00B03C90" w:rsidRPr="00B03C90" w:rsidRDefault="00B03C90" w:rsidP="00B03C90">
      <w:pPr>
        <w:rPr>
          <w:rFonts w:ascii="Courier New" w:hAnsi="Courier New"/>
          <w:sz w:val="16"/>
          <w:szCs w:val="16"/>
        </w:rPr>
      </w:pPr>
      <w:r w:rsidRPr="00B03C90">
        <w:rPr>
          <w:rFonts w:ascii="Courier New" w:hAnsi="Courier New"/>
          <w:sz w:val="16"/>
          <w:szCs w:val="16"/>
        </w:rPr>
        <w:t>T1_SEGMENT_WM_PATH=$T1_DIR/c23DT1</w:t>
      </w:r>
    </w:p>
    <w:p w:rsidR="00B03C90" w:rsidRPr="00B03C90" w:rsidRDefault="00B03C90" w:rsidP="00B03C90">
      <w:pPr>
        <w:rPr>
          <w:rFonts w:ascii="Courier New" w:hAnsi="Courier New"/>
          <w:sz w:val="16"/>
          <w:szCs w:val="16"/>
        </w:rPr>
      </w:pPr>
      <w:r w:rsidRPr="00B03C90">
        <w:rPr>
          <w:rFonts w:ascii="Courier New" w:hAnsi="Courier New"/>
          <w:sz w:val="16"/>
          <w:szCs w:val="16"/>
        </w:rPr>
        <w:t>T1_SEGMENT_CSF_PATH=$T1_DIR/c33DT1</w:t>
      </w:r>
    </w:p>
    <w:p w:rsidR="00B03C90" w:rsidRPr="00B03C90" w:rsidRDefault="00B03C90" w:rsidP="00B03C90">
      <w:pPr>
        <w:rPr>
          <w:rFonts w:ascii="Courier New" w:hAnsi="Courier New"/>
          <w:sz w:val="16"/>
          <w:szCs w:val="16"/>
        </w:rPr>
      </w:pPr>
    </w:p>
    <w:p w:rsidR="00B03C90" w:rsidRPr="00B03C90" w:rsidRDefault="00B03C90" w:rsidP="00B03C90">
      <w:pPr>
        <w:rPr>
          <w:rFonts w:ascii="Courier New" w:hAnsi="Courier New"/>
          <w:sz w:val="16"/>
          <w:szCs w:val="16"/>
        </w:rPr>
      </w:pPr>
      <w:r w:rsidRPr="00B03C90">
        <w:rPr>
          <w:rFonts w:ascii="Courier New" w:hAnsi="Courier New"/>
          <w:sz w:val="16"/>
          <w:szCs w:val="16"/>
        </w:rPr>
        <w:t>DTI_IMAGE_LABEL=</w:t>
      </w:r>
      <w:proofErr w:type="spellStart"/>
      <w:r w:rsidRPr="00B03C90">
        <w:rPr>
          <w:rFonts w:ascii="Courier New" w:hAnsi="Courier New"/>
          <w:sz w:val="16"/>
          <w:szCs w:val="16"/>
        </w:rPr>
        <w:t>dw</w:t>
      </w:r>
      <w:proofErr w:type="spellEnd"/>
    </w:p>
    <w:p w:rsidR="00B03C90" w:rsidRPr="00B03C90" w:rsidRDefault="00B03C90" w:rsidP="00B03C90">
      <w:pPr>
        <w:rPr>
          <w:rFonts w:ascii="Courier New" w:hAnsi="Courier New"/>
          <w:sz w:val="16"/>
          <w:szCs w:val="16"/>
        </w:rPr>
      </w:pPr>
      <w:r w:rsidRPr="00B03C90">
        <w:rPr>
          <w:rFonts w:ascii="Courier New" w:hAnsi="Courier New"/>
          <w:sz w:val="16"/>
          <w:szCs w:val="16"/>
        </w:rPr>
        <w:t>DTI_EC_IMAGE_LABEL=dw_aligned_m1</w:t>
      </w:r>
    </w:p>
    <w:p w:rsidR="00B03C90" w:rsidRPr="00B03C90" w:rsidRDefault="00B03C90" w:rsidP="00B03C90">
      <w:pPr>
        <w:rPr>
          <w:rFonts w:ascii="Courier New" w:hAnsi="Courier New"/>
          <w:sz w:val="16"/>
          <w:szCs w:val="16"/>
        </w:rPr>
      </w:pPr>
      <w:r w:rsidRPr="00B03C90">
        <w:rPr>
          <w:rFonts w:ascii="Courier New" w:hAnsi="Courier New"/>
          <w:sz w:val="16"/>
          <w:szCs w:val="16"/>
        </w:rPr>
        <w:t>DTI_ROTATED_BVEC=</w:t>
      </w:r>
      <w:proofErr w:type="spellStart"/>
      <w:r w:rsidRPr="00B03C90">
        <w:rPr>
          <w:rFonts w:ascii="Courier New" w:hAnsi="Courier New"/>
          <w:sz w:val="16"/>
          <w:szCs w:val="16"/>
        </w:rPr>
        <w:t>dw_</w:t>
      </w:r>
      <w:proofErr w:type="gramStart"/>
      <w:r w:rsidRPr="00B03C90">
        <w:rPr>
          <w:rFonts w:ascii="Courier New" w:hAnsi="Courier New"/>
          <w:sz w:val="16"/>
          <w:szCs w:val="16"/>
        </w:rPr>
        <w:t>aligned.bvecs</w:t>
      </w:r>
      <w:proofErr w:type="spellEnd"/>
      <w:proofErr w:type="gramEnd"/>
    </w:p>
    <w:p w:rsidR="00B03C90" w:rsidRPr="00B03C90" w:rsidRDefault="00B03C90" w:rsidP="00B03C90">
      <w:pPr>
        <w:rPr>
          <w:rFonts w:ascii="Courier New" w:hAnsi="Courier New"/>
          <w:sz w:val="16"/>
          <w:szCs w:val="16"/>
        </w:rPr>
      </w:pPr>
      <w:r w:rsidRPr="00B03C90">
        <w:rPr>
          <w:rFonts w:ascii="Courier New" w:hAnsi="Courier New"/>
          <w:sz w:val="16"/>
          <w:szCs w:val="16"/>
        </w:rPr>
        <w:t>DTI_BVAL=</w:t>
      </w:r>
      <w:proofErr w:type="spellStart"/>
      <w:r w:rsidRPr="00B03C90">
        <w:rPr>
          <w:rFonts w:ascii="Courier New" w:hAnsi="Courier New"/>
          <w:sz w:val="16"/>
          <w:szCs w:val="16"/>
        </w:rPr>
        <w:t>dw_</w:t>
      </w:r>
      <w:proofErr w:type="gramStart"/>
      <w:r w:rsidRPr="00B03C90">
        <w:rPr>
          <w:rFonts w:ascii="Courier New" w:hAnsi="Courier New"/>
          <w:sz w:val="16"/>
          <w:szCs w:val="16"/>
        </w:rPr>
        <w:t>aligned.bvals</w:t>
      </w:r>
      <w:proofErr w:type="spellEnd"/>
      <w:proofErr w:type="gramEnd"/>
    </w:p>
    <w:p w:rsidR="00B03C90" w:rsidRPr="00B03C90" w:rsidRDefault="00B03C90" w:rsidP="00B03C90">
      <w:pPr>
        <w:rPr>
          <w:rFonts w:ascii="Courier New" w:hAnsi="Courier New"/>
          <w:sz w:val="16"/>
          <w:szCs w:val="16"/>
        </w:rPr>
      </w:pPr>
      <w:r w:rsidRPr="00B03C90">
        <w:rPr>
          <w:rFonts w:ascii="Courier New" w:hAnsi="Courier New"/>
          <w:sz w:val="16"/>
          <w:szCs w:val="16"/>
        </w:rPr>
        <w:t>DTI_DIR=$SUBJECT_DIR/</w:t>
      </w:r>
      <w:proofErr w:type="spellStart"/>
      <w:r w:rsidRPr="00B03C90">
        <w:rPr>
          <w:rFonts w:ascii="Courier New" w:hAnsi="Courier New"/>
          <w:sz w:val="16"/>
          <w:szCs w:val="16"/>
        </w:rPr>
        <w:t>dti</w:t>
      </w:r>
      <w:proofErr w:type="spellEnd"/>
    </w:p>
    <w:p w:rsidR="00B03C90" w:rsidRPr="00B03C90" w:rsidRDefault="00B03C90" w:rsidP="00B03C90">
      <w:pPr>
        <w:rPr>
          <w:rFonts w:ascii="Courier New" w:hAnsi="Courier New"/>
          <w:sz w:val="16"/>
          <w:szCs w:val="16"/>
          <w:lang w:val="it-IT"/>
        </w:rPr>
      </w:pPr>
      <w:r w:rsidRPr="00B03C90">
        <w:rPr>
          <w:rFonts w:ascii="Courier New" w:hAnsi="Courier New"/>
          <w:sz w:val="16"/>
          <w:szCs w:val="16"/>
          <w:lang w:val="it-IT"/>
        </w:rPr>
        <w:t>DTI_DATA=$DTI_DIR/$DTI_IMAGE_LABEL</w:t>
      </w:r>
    </w:p>
    <w:p w:rsidR="00B03C90" w:rsidRPr="00B03C90" w:rsidRDefault="00B03C90" w:rsidP="00B03C90">
      <w:pPr>
        <w:rPr>
          <w:rFonts w:ascii="Courier New" w:hAnsi="Courier New"/>
          <w:sz w:val="16"/>
          <w:szCs w:val="16"/>
        </w:rPr>
      </w:pPr>
      <w:r w:rsidRPr="00B03C90">
        <w:rPr>
          <w:rFonts w:ascii="Courier New" w:hAnsi="Courier New"/>
          <w:sz w:val="16"/>
          <w:szCs w:val="16"/>
        </w:rPr>
        <w:t>DTI_FIT_LABEL=</w:t>
      </w:r>
      <w:proofErr w:type="spellStart"/>
      <w:r w:rsidRPr="00B03C90">
        <w:rPr>
          <w:rFonts w:ascii="Courier New" w:hAnsi="Courier New"/>
          <w:sz w:val="16"/>
          <w:szCs w:val="16"/>
        </w:rPr>
        <w:t>dti</w:t>
      </w:r>
      <w:proofErr w:type="spellEnd"/>
    </w:p>
    <w:p w:rsidR="00B03C90" w:rsidRPr="00B03C90" w:rsidRDefault="00B03C90" w:rsidP="00B03C90">
      <w:pPr>
        <w:rPr>
          <w:rFonts w:ascii="Courier New" w:hAnsi="Courier New"/>
          <w:sz w:val="16"/>
          <w:szCs w:val="16"/>
        </w:rPr>
      </w:pPr>
      <w:r w:rsidRPr="00B03C90">
        <w:rPr>
          <w:rFonts w:ascii="Courier New" w:hAnsi="Courier New"/>
          <w:sz w:val="16"/>
          <w:szCs w:val="16"/>
        </w:rPr>
        <w:t>BEDPOSTX_DIR=$DTI_DIR/</w:t>
      </w:r>
      <w:proofErr w:type="spellStart"/>
      <w:r w:rsidRPr="00B03C90">
        <w:rPr>
          <w:rFonts w:ascii="Courier New" w:hAnsi="Courier New"/>
          <w:sz w:val="16"/>
          <w:szCs w:val="16"/>
        </w:rPr>
        <w:t>bedpostx</w:t>
      </w:r>
      <w:proofErr w:type="spellEnd"/>
    </w:p>
    <w:p w:rsidR="00B03C90" w:rsidRPr="00B03C90" w:rsidRDefault="00B03C90" w:rsidP="00B03C90">
      <w:pPr>
        <w:rPr>
          <w:rFonts w:ascii="Courier New" w:hAnsi="Courier New"/>
          <w:sz w:val="16"/>
          <w:szCs w:val="16"/>
        </w:rPr>
      </w:pPr>
      <w:r w:rsidRPr="00B03C90">
        <w:rPr>
          <w:rFonts w:ascii="Courier New" w:hAnsi="Courier New"/>
          <w:sz w:val="16"/>
          <w:szCs w:val="16"/>
        </w:rPr>
        <w:t>PROBTRACKX_DIR=$DTI_DIR/</w:t>
      </w:r>
      <w:proofErr w:type="spellStart"/>
      <w:r w:rsidRPr="00B03C90">
        <w:rPr>
          <w:rFonts w:ascii="Courier New" w:hAnsi="Courier New"/>
          <w:sz w:val="16"/>
          <w:szCs w:val="16"/>
        </w:rPr>
        <w:t>probtrackx</w:t>
      </w:r>
      <w:proofErr w:type="spellEnd"/>
    </w:p>
    <w:p w:rsidR="00B03C90" w:rsidRPr="00B03C90" w:rsidRDefault="00B03C90" w:rsidP="00B03C90">
      <w:pPr>
        <w:rPr>
          <w:rFonts w:ascii="Courier New" w:hAnsi="Courier New"/>
          <w:sz w:val="16"/>
          <w:szCs w:val="16"/>
        </w:rPr>
      </w:pPr>
    </w:p>
    <w:p w:rsidR="00B03C90" w:rsidRPr="00B03C90" w:rsidRDefault="00B03C90" w:rsidP="00B03C90">
      <w:pPr>
        <w:rPr>
          <w:rFonts w:ascii="Courier New" w:hAnsi="Courier New"/>
          <w:sz w:val="16"/>
          <w:szCs w:val="16"/>
        </w:rPr>
      </w:pPr>
      <w:r w:rsidRPr="00B03C90">
        <w:rPr>
          <w:rFonts w:ascii="Courier New" w:hAnsi="Courier New"/>
          <w:sz w:val="16"/>
          <w:szCs w:val="16"/>
        </w:rPr>
        <w:t>RS_IMAGE_LABEL=resting</w:t>
      </w:r>
    </w:p>
    <w:p w:rsidR="00B03C90" w:rsidRPr="00B03C90" w:rsidRDefault="00B03C90" w:rsidP="00B03C90">
      <w:pPr>
        <w:rPr>
          <w:rFonts w:ascii="Courier New" w:hAnsi="Courier New"/>
          <w:sz w:val="16"/>
          <w:szCs w:val="16"/>
        </w:rPr>
      </w:pPr>
      <w:r w:rsidRPr="00B03C90">
        <w:rPr>
          <w:rFonts w:ascii="Courier New" w:hAnsi="Courier New"/>
          <w:sz w:val="16"/>
          <w:szCs w:val="16"/>
        </w:rPr>
        <w:t>RS_DIR=$SUBJECT_DIR/resting</w:t>
      </w:r>
    </w:p>
    <w:p w:rsidR="00B03C90" w:rsidRPr="00B03C90" w:rsidRDefault="00B03C90" w:rsidP="00B03C90">
      <w:pPr>
        <w:rPr>
          <w:rFonts w:ascii="Courier New" w:hAnsi="Courier New"/>
          <w:sz w:val="16"/>
          <w:szCs w:val="16"/>
        </w:rPr>
      </w:pPr>
      <w:r w:rsidRPr="00B03C90">
        <w:rPr>
          <w:rFonts w:ascii="Courier New" w:hAnsi="Courier New"/>
          <w:sz w:val="16"/>
          <w:szCs w:val="16"/>
        </w:rPr>
        <w:t>RS_DATA=$RS_DIR/$RS_IMAGE_LABEL</w:t>
      </w:r>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SBFC_DIR=$RS_DIR/</w:t>
      </w:r>
      <w:proofErr w:type="spellStart"/>
      <w:r w:rsidRPr="00B03C90">
        <w:rPr>
          <w:rFonts w:ascii="Courier New" w:hAnsi="Courier New"/>
          <w:sz w:val="16"/>
          <w:szCs w:val="16"/>
          <w:lang w:val="es-ES_tradnl"/>
        </w:rPr>
        <w:t>fc</w:t>
      </w:r>
      <w:proofErr w:type="spellEnd"/>
    </w:p>
    <w:p w:rsidR="00B03C90" w:rsidRPr="00B03C90" w:rsidRDefault="00B03C90" w:rsidP="00B03C90">
      <w:pPr>
        <w:rPr>
          <w:rFonts w:ascii="Courier New" w:hAnsi="Courier New"/>
          <w:sz w:val="16"/>
          <w:szCs w:val="16"/>
          <w:lang w:val="es-ES_tradnl"/>
        </w:rPr>
      </w:pPr>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DE_DIR=$SUBJECT_DIR/de</w:t>
      </w:r>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DP_IMAGE_LABEL=</w:t>
      </w:r>
      <w:proofErr w:type="spellStart"/>
      <w:r w:rsidRPr="00B03C90">
        <w:rPr>
          <w:rFonts w:ascii="Courier New" w:hAnsi="Courier New"/>
          <w:sz w:val="16"/>
          <w:szCs w:val="16"/>
          <w:lang w:val="es-ES_tradnl"/>
        </w:rPr>
        <w:t>dp</w:t>
      </w:r>
      <w:proofErr w:type="spellEnd"/>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DP_DATA=$DE_DIR/$DP_IMAGE_LABEL</w:t>
      </w:r>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DP_BRAIN_DATA=$DE_DIR/$DP_IMAGE_LABEL"_</w:t>
      </w:r>
      <w:proofErr w:type="spellStart"/>
      <w:r w:rsidRPr="00B03C90">
        <w:rPr>
          <w:rFonts w:ascii="Courier New" w:hAnsi="Courier New"/>
          <w:sz w:val="16"/>
          <w:szCs w:val="16"/>
          <w:lang w:val="es-ES_tradnl"/>
        </w:rPr>
        <w:t>brain</w:t>
      </w:r>
      <w:proofErr w:type="spellEnd"/>
      <w:r w:rsidRPr="00B03C90">
        <w:rPr>
          <w:rFonts w:ascii="Courier New" w:hAnsi="Courier New"/>
          <w:sz w:val="16"/>
          <w:szCs w:val="16"/>
          <w:lang w:val="es-ES_tradnl"/>
        </w:rPr>
        <w:t>"</w:t>
      </w:r>
    </w:p>
    <w:p w:rsidR="00B03C90" w:rsidRPr="00B03C90" w:rsidRDefault="00B03C90" w:rsidP="00B03C90">
      <w:pPr>
        <w:rPr>
          <w:rFonts w:ascii="Courier New" w:hAnsi="Courier New"/>
          <w:sz w:val="16"/>
          <w:szCs w:val="16"/>
          <w:lang w:val="es-ES_tradnl"/>
        </w:rPr>
      </w:pPr>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T2_IMAGE_LABEL=t2</w:t>
      </w:r>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T2_DATA=$DE_DIR/$T2_IMAGE_LABEL</w:t>
      </w:r>
    </w:p>
    <w:p w:rsidR="00B03C90" w:rsidRPr="00B03C90" w:rsidRDefault="00B03C90" w:rsidP="00B03C90">
      <w:pPr>
        <w:rPr>
          <w:rFonts w:ascii="Courier New" w:hAnsi="Courier New"/>
          <w:sz w:val="16"/>
          <w:szCs w:val="16"/>
          <w:lang w:val="es-ES_tradnl"/>
        </w:rPr>
      </w:pPr>
      <w:r w:rsidRPr="00B03C90">
        <w:rPr>
          <w:rFonts w:ascii="Courier New" w:hAnsi="Courier New"/>
          <w:sz w:val="16"/>
          <w:szCs w:val="16"/>
          <w:lang w:val="es-ES_tradnl"/>
        </w:rPr>
        <w:t>T2_BRAIN_DATA=$DE_DIR/$T2_IMAGE_LABEL"_brain"</w:t>
      </w:r>
    </w:p>
    <w:p w:rsidR="00B03C90" w:rsidRPr="00B03C90" w:rsidRDefault="00B03C90" w:rsidP="00B03C90">
      <w:pPr>
        <w:rPr>
          <w:rFonts w:ascii="Courier New" w:hAnsi="Courier New"/>
          <w:sz w:val="16"/>
          <w:szCs w:val="16"/>
          <w:lang w:val="es-ES_tradnl"/>
        </w:rPr>
      </w:pPr>
    </w:p>
    <w:p w:rsidR="00CE7F69" w:rsidRDefault="00B03C90" w:rsidP="00B03C90">
      <w:pPr>
        <w:rPr>
          <w:rFonts w:ascii="Courier New" w:hAnsi="Courier New"/>
          <w:sz w:val="16"/>
          <w:szCs w:val="16"/>
        </w:rPr>
      </w:pPr>
      <w:r w:rsidRPr="00B03C90">
        <w:rPr>
          <w:rFonts w:ascii="Courier New" w:hAnsi="Courier New"/>
          <w:sz w:val="16"/>
          <w:szCs w:val="16"/>
        </w:rPr>
        <w:t>ROI_DIR=$SUBJECT_DIR/</w:t>
      </w:r>
      <w:proofErr w:type="spellStart"/>
      <w:r w:rsidRPr="00B03C90">
        <w:rPr>
          <w:rFonts w:ascii="Courier New" w:hAnsi="Courier New"/>
          <w:sz w:val="16"/>
          <w:szCs w:val="16"/>
        </w:rPr>
        <w:t>roi</w:t>
      </w:r>
      <w:proofErr w:type="spellEnd"/>
    </w:p>
    <w:p w:rsidR="00285C74" w:rsidRDefault="00285C74" w:rsidP="00B03C90">
      <w:pPr>
        <w:rPr>
          <w:rFonts w:ascii="Courier New" w:hAnsi="Courier New"/>
          <w:sz w:val="16"/>
          <w:szCs w:val="16"/>
        </w:rPr>
      </w:pPr>
    </w:p>
    <w:p w:rsidR="00285C74" w:rsidRDefault="00285C74" w:rsidP="008A148A">
      <w:pPr>
        <w:pStyle w:val="Heading2"/>
      </w:pPr>
      <w:bookmarkStart w:id="26" w:name="_Toc354356193"/>
      <w:bookmarkStart w:id="27" w:name="_Toc354356599"/>
      <w:bookmarkStart w:id="28" w:name="_Toc85010500"/>
      <w:r>
        <w:t>Global script input parameters</w:t>
      </w:r>
      <w:bookmarkEnd w:id="26"/>
      <w:bookmarkEnd w:id="27"/>
      <w:bookmarkEnd w:id="28"/>
    </w:p>
    <w:p w:rsidR="00285C74" w:rsidRDefault="00285C74" w:rsidP="00285C74">
      <w:r>
        <w:t>Global scripts perform different operations and can be thus invoked with several parameters which differ according to the scope of the script. Nevertheless, a set of conventions were created for the most common parameters usage. Users are asked to respect as much as possible these conventions while defining new global scripts</w:t>
      </w:r>
      <w:r w:rsidR="00D32762">
        <w:t xml:space="preserve"> parameters</w:t>
      </w:r>
      <w:r>
        <w:t>.</w:t>
      </w:r>
    </w:p>
    <w:p w:rsidR="002546DB" w:rsidRDefault="002546DB" w:rsidP="00285C74">
      <w:r>
        <w:t xml:space="preserve">As a general rule the following letters correspond to: </w:t>
      </w:r>
    </w:p>
    <w:p w:rsidR="002546DB" w:rsidRDefault="002546DB" w:rsidP="00285C74"/>
    <w:p w:rsidR="00285C74" w:rsidRDefault="00285C74" w:rsidP="00285C74">
      <w:r>
        <w:t xml:space="preserve">f=files, d=directory, </w:t>
      </w:r>
      <w:proofErr w:type="spellStart"/>
      <w:r>
        <w:t>i</w:t>
      </w:r>
      <w:proofErr w:type="spellEnd"/>
      <w:r>
        <w:t>=input, o=output, n=name, p=path</w:t>
      </w:r>
    </w:p>
    <w:p w:rsidR="00285C74" w:rsidRDefault="00285C74" w:rsidP="00285C74"/>
    <w:p w:rsidR="00285C74" w:rsidRDefault="002546DB" w:rsidP="00285C74">
      <w:r>
        <w:t>for example</w:t>
      </w:r>
      <w:r w:rsidR="00285C74">
        <w:t>:</w:t>
      </w:r>
    </w:p>
    <w:p w:rsidR="00285C74" w:rsidRDefault="002546DB" w:rsidP="00285C74">
      <w:r>
        <w:t>-</w:t>
      </w:r>
      <w:proofErr w:type="spellStart"/>
      <w:r w:rsidR="00285C74">
        <w:t>ifn</w:t>
      </w:r>
      <w:proofErr w:type="spellEnd"/>
      <w:r w:rsidR="00285C74">
        <w:t>:</w:t>
      </w:r>
      <w:r w:rsidR="00285C74">
        <w:tab/>
        <w:t>input file name</w:t>
      </w:r>
    </w:p>
    <w:p w:rsidR="00285C74" w:rsidRDefault="002546DB" w:rsidP="00285C74">
      <w:r>
        <w:t>-</w:t>
      </w:r>
      <w:proofErr w:type="spellStart"/>
      <w:r w:rsidR="00285C74">
        <w:t>ofn</w:t>
      </w:r>
      <w:proofErr w:type="spellEnd"/>
      <w:r w:rsidR="00285C74">
        <w:t>:</w:t>
      </w:r>
      <w:r w:rsidR="00285C74">
        <w:tab/>
        <w:t>output fine name</w:t>
      </w:r>
    </w:p>
    <w:p w:rsidR="00285C74" w:rsidRDefault="002546DB" w:rsidP="00285C74">
      <w:r>
        <w:t>-</w:t>
      </w:r>
      <w:proofErr w:type="spellStart"/>
      <w:r w:rsidR="00285C74">
        <w:t>ifp</w:t>
      </w:r>
      <w:proofErr w:type="spellEnd"/>
      <w:r w:rsidR="00285C74">
        <w:t>:</w:t>
      </w:r>
      <w:r w:rsidR="00285C74">
        <w:tab/>
        <w:t>input file path</w:t>
      </w:r>
    </w:p>
    <w:p w:rsidR="00285C74" w:rsidRDefault="002546DB" w:rsidP="00285C74">
      <w:r>
        <w:t>-</w:t>
      </w:r>
      <w:proofErr w:type="spellStart"/>
      <w:r w:rsidR="00285C74">
        <w:t>ofp</w:t>
      </w:r>
      <w:proofErr w:type="spellEnd"/>
      <w:r w:rsidR="00285C74">
        <w:t>:</w:t>
      </w:r>
      <w:r w:rsidR="00285C74">
        <w:tab/>
        <w:t>output fine path</w:t>
      </w:r>
    </w:p>
    <w:p w:rsidR="00285C74" w:rsidRDefault="00285C74" w:rsidP="00285C74"/>
    <w:p w:rsidR="00285C74" w:rsidRDefault="002546DB" w:rsidP="00285C74">
      <w:r>
        <w:t>-</w:t>
      </w:r>
      <w:proofErr w:type="spellStart"/>
      <w:r w:rsidR="00285C74">
        <w:t>idn</w:t>
      </w:r>
      <w:proofErr w:type="spellEnd"/>
      <w:r w:rsidR="00285C74">
        <w:t>:</w:t>
      </w:r>
      <w:r w:rsidR="00285C74">
        <w:tab/>
        <w:t>input directory name</w:t>
      </w:r>
    </w:p>
    <w:p w:rsidR="00285C74" w:rsidRDefault="002546DB" w:rsidP="00285C74">
      <w:r>
        <w:t>-</w:t>
      </w:r>
      <w:r w:rsidR="00285C74">
        <w:t>idn2:</w:t>
      </w:r>
      <w:r w:rsidR="00285C74">
        <w:tab/>
        <w:t xml:space="preserve">second input directory name (usually </w:t>
      </w:r>
      <w:proofErr w:type="spellStart"/>
      <w:r w:rsidR="00285C74">
        <w:t>idn</w:t>
      </w:r>
      <w:proofErr w:type="spellEnd"/>
      <w:r w:rsidR="00285C74">
        <w:t>=resting, idn2=</w:t>
      </w:r>
      <w:proofErr w:type="spellStart"/>
      <w:r w:rsidR="00285C74">
        <w:t>rs.ica</w:t>
      </w:r>
      <w:proofErr w:type="spellEnd"/>
      <w:r w:rsidR="00285C74">
        <w:t>)</w:t>
      </w:r>
    </w:p>
    <w:p w:rsidR="00285C74" w:rsidRDefault="002546DB" w:rsidP="00285C74">
      <w:r>
        <w:t>-</w:t>
      </w:r>
      <w:proofErr w:type="spellStart"/>
      <w:r w:rsidR="00285C74">
        <w:t>odn</w:t>
      </w:r>
      <w:proofErr w:type="spellEnd"/>
      <w:r w:rsidR="00285C74">
        <w:t>:</w:t>
      </w:r>
      <w:r w:rsidR="00285C74">
        <w:tab/>
        <w:t>output directory name</w:t>
      </w:r>
    </w:p>
    <w:p w:rsidR="00285C74" w:rsidRDefault="002546DB" w:rsidP="00285C74">
      <w:r>
        <w:t>-</w:t>
      </w:r>
      <w:proofErr w:type="spellStart"/>
      <w:r w:rsidR="00285C74">
        <w:t>idp</w:t>
      </w:r>
      <w:proofErr w:type="spellEnd"/>
      <w:r w:rsidR="00285C74">
        <w:t>:</w:t>
      </w:r>
      <w:r w:rsidR="00285C74">
        <w:tab/>
        <w:t>input directory path</w:t>
      </w:r>
    </w:p>
    <w:p w:rsidR="00285C74" w:rsidRDefault="002546DB" w:rsidP="00285C74">
      <w:r>
        <w:lastRenderedPageBreak/>
        <w:t>-</w:t>
      </w:r>
      <w:proofErr w:type="spellStart"/>
      <w:r w:rsidR="00285C74">
        <w:t>odp</w:t>
      </w:r>
      <w:proofErr w:type="spellEnd"/>
      <w:r w:rsidR="00285C74">
        <w:t>:</w:t>
      </w:r>
      <w:r w:rsidR="00285C74">
        <w:tab/>
        <w:t>output directory path</w:t>
      </w:r>
    </w:p>
    <w:p w:rsidR="00285C74" w:rsidRDefault="00285C74" w:rsidP="00285C74"/>
    <w:p w:rsidR="00285C74" w:rsidRDefault="002546DB" w:rsidP="00285C74">
      <w:r>
        <w:t>-</w:t>
      </w:r>
      <w:r w:rsidR="00285C74">
        <w:t>model:</w:t>
      </w:r>
      <w:r w:rsidR="00285C74">
        <w:tab/>
      </w:r>
      <w:proofErr w:type="spellStart"/>
      <w:proofErr w:type="gramStart"/>
      <w:r w:rsidR="00285C74">
        <w:t>fsf</w:t>
      </w:r>
      <w:proofErr w:type="spellEnd"/>
      <w:r w:rsidR="00285C74">
        <w:t xml:space="preserve">  full</w:t>
      </w:r>
      <w:proofErr w:type="gramEnd"/>
      <w:r w:rsidR="00285C74">
        <w:t xml:space="preserve"> path</w:t>
      </w:r>
    </w:p>
    <w:p w:rsidR="00285C74" w:rsidRDefault="002546DB" w:rsidP="00285C74">
      <w:r>
        <w:t>-</w:t>
      </w:r>
      <w:proofErr w:type="spellStart"/>
      <w:r w:rsidR="00285C74">
        <w:t>modeln</w:t>
      </w:r>
      <w:proofErr w:type="spellEnd"/>
      <w:r w:rsidR="00285C74">
        <w:t>:</w:t>
      </w:r>
      <w:r w:rsidR="00285C74">
        <w:tab/>
      </w:r>
      <w:proofErr w:type="spellStart"/>
      <w:r w:rsidR="00285C74">
        <w:t>fsf</w:t>
      </w:r>
      <w:proofErr w:type="spellEnd"/>
      <w:r w:rsidR="00285C74">
        <w:t xml:space="preserve"> file name</w:t>
      </w:r>
    </w:p>
    <w:p w:rsidR="00285C74" w:rsidRDefault="00285C74" w:rsidP="00285C74"/>
    <w:p w:rsidR="00285C74" w:rsidRDefault="002546DB" w:rsidP="00285C74">
      <w:r>
        <w:t>-</w:t>
      </w:r>
      <w:r w:rsidR="00285C74">
        <w:t>son:</w:t>
      </w:r>
      <w:r w:rsidR="00285C74">
        <w:tab/>
      </w:r>
      <w:r w:rsidR="00285C74">
        <w:tab/>
        <w:t>series output name</w:t>
      </w:r>
    </w:p>
    <w:p w:rsidR="00285C74" w:rsidRDefault="00285C74" w:rsidP="00285C74"/>
    <w:p w:rsidR="00285C74" w:rsidRDefault="002546DB" w:rsidP="00285C74">
      <w:r>
        <w:t>-</w:t>
      </w:r>
      <w:proofErr w:type="spellStart"/>
      <w:r w:rsidR="00285C74">
        <w:t>stdimg</w:t>
      </w:r>
      <w:proofErr w:type="spellEnd"/>
      <w:r w:rsidR="00285C74">
        <w:t>:</w:t>
      </w:r>
      <w:r w:rsidR="00285C74">
        <w:tab/>
        <w:t xml:space="preserve">alternative standard image </w:t>
      </w:r>
      <w:r w:rsidR="00285C74">
        <w:tab/>
      </w:r>
    </w:p>
    <w:p w:rsidR="00285C74" w:rsidRDefault="002546DB" w:rsidP="00285C74">
      <w:r>
        <w:t>-</w:t>
      </w:r>
      <w:r w:rsidR="00285C74">
        <w:t>std4img:</w:t>
      </w:r>
      <w:r w:rsidR="00285C74">
        <w:tab/>
        <w:t>alternative standard image at 4mm</w:t>
      </w:r>
      <w:r w:rsidR="00285C74">
        <w:tab/>
      </w:r>
    </w:p>
    <w:p w:rsidR="002546DB" w:rsidRDefault="002546DB" w:rsidP="00285C74">
      <w:r>
        <w:t>-</w:t>
      </w:r>
      <w:r w:rsidR="00285C74">
        <w:t xml:space="preserve">seed, stop, </w:t>
      </w:r>
      <w:proofErr w:type="gramStart"/>
      <w:r w:rsidR="00285C74">
        <w:t>target :</w:t>
      </w:r>
      <w:proofErr w:type="gramEnd"/>
      <w:r w:rsidR="00285C74">
        <w:t xml:space="preserve"> are subjects related variables, full path is obtained by first adding a subject </w:t>
      </w:r>
    </w:p>
    <w:p w:rsidR="00285C74" w:rsidRDefault="002546DB" w:rsidP="00285C74">
      <w:r>
        <w:tab/>
      </w:r>
      <w:r>
        <w:tab/>
        <w:t xml:space="preserve">        </w:t>
      </w:r>
      <w:r w:rsidR="00285C74">
        <w:t>dependent directory (e.g. $ROI_DIR/</w:t>
      </w:r>
      <w:proofErr w:type="spellStart"/>
      <w:r w:rsidR="00285C74">
        <w:t>reg_dti</w:t>
      </w:r>
      <w:proofErr w:type="spellEnd"/>
      <w:r w:rsidR="00285C74">
        <w:t>)</w:t>
      </w:r>
    </w:p>
    <w:p w:rsidR="002546DB" w:rsidRDefault="002546DB" w:rsidP="00285C74">
      <w:r>
        <w:t>-</w:t>
      </w:r>
      <w:proofErr w:type="spellStart"/>
      <w:r w:rsidR="00285C74">
        <w:t>seedp</w:t>
      </w:r>
      <w:proofErr w:type="spellEnd"/>
      <w:r w:rsidR="00285C74">
        <w:t xml:space="preserve">, stop, </w:t>
      </w:r>
      <w:proofErr w:type="spellStart"/>
      <w:proofErr w:type="gramStart"/>
      <w:r w:rsidR="00285C74">
        <w:t>targetp</w:t>
      </w:r>
      <w:proofErr w:type="spellEnd"/>
      <w:r w:rsidR="00285C74">
        <w:t xml:space="preserve"> :</w:t>
      </w:r>
      <w:proofErr w:type="gramEnd"/>
      <w:r w:rsidR="00285C74">
        <w:t xml:space="preserve"> are instead full paths, e.g. when used over images registered in the standard </w:t>
      </w:r>
    </w:p>
    <w:p w:rsidR="00285C74" w:rsidRDefault="002546DB" w:rsidP="00285C74">
      <w:r>
        <w:tab/>
      </w:r>
      <w:r>
        <w:tab/>
      </w:r>
      <w:r>
        <w:tab/>
        <w:t xml:space="preserve">  </w:t>
      </w:r>
      <w:r w:rsidR="00285C74">
        <w:t>space.</w:t>
      </w:r>
    </w:p>
    <w:p w:rsidR="00D32762" w:rsidRDefault="00D32762" w:rsidP="00285C74"/>
    <w:p w:rsidR="00D32762" w:rsidRDefault="00D32762" w:rsidP="00285C74">
      <w:r>
        <w:t>Generally speaking, thus is not a strict rule, names corresponds to relative paths (</w:t>
      </w:r>
      <w:proofErr w:type="spellStart"/>
      <w:r>
        <w:t>ifn</w:t>
      </w:r>
      <w:proofErr w:type="spellEnd"/>
      <w:r>
        <w:t xml:space="preserve">, </w:t>
      </w:r>
      <w:proofErr w:type="spellStart"/>
      <w:r>
        <w:t>ofn</w:t>
      </w:r>
      <w:proofErr w:type="spellEnd"/>
      <w:r>
        <w:t xml:space="preserve">, </w:t>
      </w:r>
      <w:proofErr w:type="spellStart"/>
      <w:r>
        <w:t>idn</w:t>
      </w:r>
      <w:proofErr w:type="spellEnd"/>
      <w:r>
        <w:t xml:space="preserve">, </w:t>
      </w:r>
      <w:proofErr w:type="spellStart"/>
      <w:r>
        <w:t>odn</w:t>
      </w:r>
      <w:proofErr w:type="spellEnd"/>
      <w:r>
        <w:t>, model) and are used for subject-level analyses, while absolute paths are used for group analyses.</w:t>
      </w:r>
    </w:p>
    <w:p w:rsidR="002546DB" w:rsidRDefault="002546DB" w:rsidP="008A148A">
      <w:pPr>
        <w:pStyle w:val="Heading2"/>
      </w:pPr>
      <w:bookmarkStart w:id="29" w:name="_Toc354356194"/>
      <w:bookmarkStart w:id="30" w:name="_Toc354356600"/>
      <w:bookmarkStart w:id="31" w:name="_Toc85010501"/>
      <w:r>
        <w:t>Multi-threading scripting</w:t>
      </w:r>
      <w:bookmarkEnd w:id="29"/>
      <w:bookmarkEnd w:id="30"/>
      <w:bookmarkEnd w:id="31"/>
    </w:p>
    <w:p w:rsidR="002546DB" w:rsidRDefault="002546DB" w:rsidP="002546DB">
      <w:r>
        <w:t>There is a mechanism which lets you run a list of script simultaneously. You define a parameters list, the number of CPU to use and the name of a script, and a special script will run those script in N CPU simultaneously, passing each element of the list as parameter.</w:t>
      </w:r>
    </w:p>
    <w:p w:rsidR="002546DB" w:rsidRDefault="002546DB" w:rsidP="002546DB"/>
    <w:p w:rsidR="002546DB" w:rsidRDefault="002546DB" w:rsidP="002546DB">
      <w:proofErr w:type="gramStart"/>
      <w:r>
        <w:t>E.g</w:t>
      </w:r>
      <w:proofErr w:type="gramEnd"/>
      <w:r>
        <w:t>1: you can define a “single_subject_melodic.sh” and define an array of subjects label and run N melodic simultaneously.</w:t>
      </w:r>
    </w:p>
    <w:p w:rsidR="002546DB" w:rsidRDefault="002546DB" w:rsidP="002546DB">
      <w:r>
        <w:t>Eg2: you can have a script which run a randomize with a specific con/mat couple. You can define a list of GLM model and run all of them</w:t>
      </w:r>
    </w:p>
    <w:p w:rsidR="002546DB" w:rsidRDefault="002546DB" w:rsidP="002546DB">
      <w:r>
        <w:t>Eg3: you may calculate a same GLM model over N resting-state folders simultaneously.</w:t>
      </w:r>
    </w:p>
    <w:p w:rsidR="002546DB" w:rsidRDefault="002546DB" w:rsidP="002546DB"/>
    <w:p w:rsidR="002546DB" w:rsidRDefault="002546DB" w:rsidP="002546DB">
      <w:r>
        <w:t>This is the command:</w:t>
      </w:r>
    </w:p>
    <w:p w:rsidR="002546DB" w:rsidRDefault="002546DB" w:rsidP="002546DB"/>
    <w:p w:rsidR="002546DB" w:rsidRDefault="002546DB" w:rsidP="002546DB">
      <w:pPr>
        <w:pStyle w:val="code"/>
      </w:pPr>
      <w:r>
        <w:t>. $MULTICORE_SCRIPT_DIR/define_thread_processes.sh $NUM_CPU $EXECUTE_SH "$</w:t>
      </w:r>
      <w:proofErr w:type="spellStart"/>
      <w:r>
        <w:t>arr_cases</w:t>
      </w:r>
      <w:proofErr w:type="spellEnd"/>
      <w:r>
        <w:t>" $PROJ_</w:t>
      </w:r>
      <w:proofErr w:type="gramStart"/>
      <w:r>
        <w:t>DIR  $</w:t>
      </w:r>
      <w:proofErr w:type="gramEnd"/>
      <w:r>
        <w:t>extra</w:t>
      </w:r>
    </w:p>
    <w:p w:rsidR="002546DB" w:rsidRDefault="002546DB" w:rsidP="002546DB"/>
    <w:p w:rsidR="002546DB" w:rsidRDefault="002546DB" w:rsidP="002546DB">
      <w:r>
        <w:t>The first 4 parameters are mandatory and must be the following</w:t>
      </w:r>
    </w:p>
    <w:p w:rsidR="002546DB" w:rsidRDefault="002546DB" w:rsidP="002546DB"/>
    <w:p w:rsidR="002546DB" w:rsidRDefault="002546DB" w:rsidP="002546DB">
      <w:r>
        <w:t xml:space="preserve">NUM_CPU:   </w:t>
      </w:r>
      <w:r>
        <w:tab/>
      </w:r>
      <w:r>
        <w:tab/>
        <w:t>number of simultaneous processes</w:t>
      </w:r>
    </w:p>
    <w:p w:rsidR="002546DB" w:rsidRDefault="002546DB" w:rsidP="002546DB">
      <w:r>
        <w:t xml:space="preserve">EXECUTE_SH </w:t>
      </w:r>
      <w:r>
        <w:tab/>
      </w:r>
      <w:r>
        <w:tab/>
        <w:t>global script to be executed</w:t>
      </w:r>
    </w:p>
    <w:p w:rsidR="002546DB" w:rsidRDefault="002546DB" w:rsidP="002546DB">
      <w:proofErr w:type="spellStart"/>
      <w:r>
        <w:t>arr_cases</w:t>
      </w:r>
      <w:proofErr w:type="spellEnd"/>
      <w:r>
        <w:tab/>
      </w:r>
      <w:r>
        <w:tab/>
        <w:t>string-equivalent of an array of script parameters iteratively passed to the script</w:t>
      </w:r>
    </w:p>
    <w:p w:rsidR="002546DB" w:rsidRDefault="002546DB" w:rsidP="002546DB">
      <w:r>
        <w:t>PROJ_DIR</w:t>
      </w:r>
      <w:r>
        <w:tab/>
      </w:r>
      <w:r>
        <w:tab/>
        <w:t>path of current project</w:t>
      </w:r>
    </w:p>
    <w:p w:rsidR="002546DB" w:rsidRDefault="002546DB" w:rsidP="002546DB">
      <w:r>
        <w:t>EXTRA</w:t>
      </w:r>
      <w:r>
        <w:tab/>
      </w:r>
      <w:r>
        <w:tab/>
      </w:r>
      <w:r>
        <w:tab/>
        <w:t>is a possible list of further parameters which will be passed “as-is”</w:t>
      </w:r>
    </w:p>
    <w:p w:rsidR="002546DB" w:rsidRDefault="002546DB" w:rsidP="002546DB"/>
    <w:p w:rsidR="002546DB" w:rsidRDefault="002546DB" w:rsidP="002546DB">
      <w:proofErr w:type="spellStart"/>
      <w:r>
        <w:t>arr_subj</w:t>
      </w:r>
      <w:proofErr w:type="spellEnd"/>
      <w:r>
        <w:t xml:space="preserve"> can be declared as a normal array</w:t>
      </w:r>
    </w:p>
    <w:p w:rsidR="002546DB" w:rsidRDefault="002546DB" w:rsidP="002546DB">
      <w:pPr>
        <w:pStyle w:val="code"/>
      </w:pPr>
      <w:r>
        <w:tab/>
        <w:t xml:space="preserve">declare -a </w:t>
      </w:r>
      <w:proofErr w:type="spellStart"/>
      <w:r>
        <w:t>array_cases</w:t>
      </w:r>
      <w:proofErr w:type="spellEnd"/>
      <w:proofErr w:type="gramStart"/>
      <w:r>
        <w:t>=(</w:t>
      </w:r>
      <w:proofErr w:type="gramEnd"/>
      <w:r>
        <w:t>a b c d e f …..)</w:t>
      </w:r>
    </w:p>
    <w:p w:rsidR="002546DB" w:rsidRDefault="002546DB" w:rsidP="002546DB">
      <w:r>
        <w:t>but you have to pass it as a string by calling this command</w:t>
      </w:r>
    </w:p>
    <w:p w:rsidR="002546DB" w:rsidRDefault="002546DB" w:rsidP="002546DB">
      <w:pPr>
        <w:pStyle w:val="code"/>
      </w:pPr>
      <w:r>
        <w:tab/>
      </w:r>
      <w:proofErr w:type="spellStart"/>
      <w:r>
        <w:t>str_arr_cases</w:t>
      </w:r>
      <w:proofErr w:type="spellEnd"/>
      <w:r>
        <w:t>=`echo ${</w:t>
      </w:r>
      <w:proofErr w:type="spellStart"/>
      <w:r>
        <w:t>arr_</w:t>
      </w:r>
      <w:proofErr w:type="gramStart"/>
      <w:r>
        <w:t>cases</w:t>
      </w:r>
      <w:proofErr w:type="spellEnd"/>
      <w:r>
        <w:t>[</w:t>
      </w:r>
      <w:proofErr w:type="gramEnd"/>
      <w:r>
        <w:t>@]}`</w:t>
      </w:r>
    </w:p>
    <w:p w:rsidR="002546DB" w:rsidRDefault="002546DB" w:rsidP="002546DB">
      <w:r>
        <w:lastRenderedPageBreak/>
        <w:t>and then pass it as parameter put in bracket</w:t>
      </w:r>
    </w:p>
    <w:p w:rsidR="002546DB" w:rsidRDefault="002546DB" w:rsidP="002546DB"/>
    <w:p w:rsidR="002546DB" w:rsidRDefault="002546DB" w:rsidP="002546DB">
      <w:pPr>
        <w:pStyle w:val="code"/>
      </w:pPr>
      <w:r>
        <w:t xml:space="preserve">. /../define_thread_processes.sh $NUM_CPU $EXECUTE_SH </w:t>
      </w:r>
      <w:r>
        <w:rPr>
          <w:b/>
          <w:bCs/>
          <w:i/>
          <w:iCs/>
        </w:rPr>
        <w:t>"$</w:t>
      </w:r>
      <w:proofErr w:type="spellStart"/>
      <w:r>
        <w:rPr>
          <w:b/>
          <w:bCs/>
          <w:i/>
          <w:iCs/>
        </w:rPr>
        <w:t>str_arr_cases</w:t>
      </w:r>
      <w:proofErr w:type="spellEnd"/>
      <w:r>
        <w:rPr>
          <w:b/>
          <w:bCs/>
          <w:i/>
          <w:iCs/>
        </w:rPr>
        <w:t>"</w:t>
      </w:r>
      <w:r>
        <w:t xml:space="preserve"> $PROJ_DIR $EXTRA</w:t>
      </w:r>
    </w:p>
    <w:p w:rsidR="002546DB" w:rsidRDefault="002546DB" w:rsidP="002546DB"/>
    <w:p w:rsidR="002546DB" w:rsidRDefault="00D32762" w:rsidP="002546DB">
      <w:r>
        <w:t xml:space="preserve">The script called in this way </w:t>
      </w:r>
      <w:r w:rsidR="002546DB">
        <w:t xml:space="preserve">will receive </w:t>
      </w:r>
      <w:r>
        <w:t xml:space="preserve">only </w:t>
      </w:r>
      <w:r w:rsidR="002546DB">
        <w:t>the 3</w:t>
      </w:r>
      <w:r w:rsidR="002546DB" w:rsidRPr="002546DB">
        <w:rPr>
          <w:vertAlign w:val="superscript"/>
        </w:rPr>
        <w:t>rd</w:t>
      </w:r>
      <w:r w:rsidR="002546DB">
        <w:t xml:space="preserve"> and 4</w:t>
      </w:r>
      <w:r w:rsidR="002546DB" w:rsidRPr="002546DB">
        <w:rPr>
          <w:vertAlign w:val="superscript"/>
        </w:rPr>
        <w:t>th</w:t>
      </w:r>
      <w:r w:rsidR="002546DB">
        <w:t xml:space="preserve"> variable (the si</w:t>
      </w:r>
      <w:r>
        <w:t>ngle case and the project path) and thus will have to be designed accordingly (fist parameter, the “case” variable, the second parameter is the project path).</w:t>
      </w:r>
    </w:p>
    <w:p w:rsidR="00C8111D" w:rsidRDefault="00C8111D" w:rsidP="00C8111D">
      <w:pPr>
        <w:pStyle w:val="Heading2"/>
      </w:pPr>
      <w:bookmarkStart w:id="32" w:name="_Toc354356195"/>
      <w:bookmarkStart w:id="33" w:name="_Toc354356601"/>
      <w:bookmarkStart w:id="34" w:name="_Toc85010502"/>
      <w:r>
        <w:t>Subjects list</w:t>
      </w:r>
      <w:bookmarkEnd w:id="32"/>
      <w:bookmarkEnd w:id="33"/>
      <w:bookmarkEnd w:id="34"/>
    </w:p>
    <w:p w:rsidR="00C8111D" w:rsidRDefault="00C8111D" w:rsidP="00C8111D">
      <w:r>
        <w:rPr>
          <w:rFonts w:cs="Calibri"/>
        </w:rPr>
        <w:t xml:space="preserve">In order to define the subjects participating in a study, user must create a bash file with the following path: $PROJ_SCRIPT_DIR/subjects_list.sh. It </w:t>
      </w:r>
      <w:r w:rsidR="005F17C6">
        <w:rPr>
          <w:rFonts w:cs="Calibri"/>
        </w:rPr>
        <w:t>will define</w:t>
      </w:r>
      <w:r>
        <w:rPr>
          <w:rFonts w:cs="Calibri"/>
        </w:rPr>
        <w:t xml:space="preserve"> one array for each study population, that is, one for controls (which are often located under a different $PROJ_DIR) and one for each </w:t>
      </w:r>
      <w:proofErr w:type="gramStart"/>
      <w:r>
        <w:rPr>
          <w:rFonts w:cs="Calibri"/>
        </w:rPr>
        <w:t>patients</w:t>
      </w:r>
      <w:proofErr w:type="gramEnd"/>
      <w:r>
        <w:rPr>
          <w:rFonts w:cs="Calibri"/>
        </w:rPr>
        <w:t xml:space="preserve"> subgroups. Subjects lists are represented as an array, and can be cycled through a </w:t>
      </w:r>
      <w:r>
        <w:rPr>
          <w:rFonts w:cs="Calibri"/>
          <w:i/>
        </w:rPr>
        <w:t>for</w:t>
      </w:r>
      <w:r>
        <w:rPr>
          <w:rFonts w:cs="Calibri"/>
        </w:rPr>
        <w:t xml:space="preserve"> statement as here specified:</w:t>
      </w:r>
    </w:p>
    <w:p w:rsidR="00C8111D" w:rsidRDefault="00C8111D" w:rsidP="00C8111D"/>
    <w:p w:rsidR="00C8111D" w:rsidRDefault="00C8111D" w:rsidP="002C3CAA">
      <w:pPr>
        <w:pStyle w:val="code"/>
      </w:pPr>
      <w:r>
        <w:t xml:space="preserve">. </w:t>
      </w:r>
      <w:r w:rsidR="005F17C6">
        <w:t>$</w:t>
      </w:r>
      <w:r>
        <w:t>PROJ_SCRIPT_DIR/subjects_list.sh</w:t>
      </w:r>
    </w:p>
    <w:p w:rsidR="005F17C6" w:rsidRDefault="005F17C6" w:rsidP="002C3CAA">
      <w:pPr>
        <w:pStyle w:val="code"/>
      </w:pPr>
      <w:r>
        <w:t>SESS_ID=X</w:t>
      </w:r>
    </w:p>
    <w:p w:rsidR="00C8111D" w:rsidRDefault="00C8111D" w:rsidP="002C3CAA">
      <w:pPr>
        <w:pStyle w:val="code"/>
      </w:pPr>
      <w:r>
        <w:t>for SUBJ_NAME in ${</w:t>
      </w:r>
      <w:proofErr w:type="spellStart"/>
      <w:r>
        <w:t>arr_</w:t>
      </w:r>
      <w:proofErr w:type="gramStart"/>
      <w:r>
        <w:t>controls</w:t>
      </w:r>
      <w:proofErr w:type="spellEnd"/>
      <w:r>
        <w:t>[</w:t>
      </w:r>
      <w:proofErr w:type="gramEnd"/>
      <w:r>
        <w:t>@]</w:t>
      </w:r>
      <w:r w:rsidR="005F17C6">
        <w:t>}</w:t>
      </w:r>
    </w:p>
    <w:p w:rsidR="00C8111D" w:rsidRDefault="00C8111D" w:rsidP="002C3CAA">
      <w:pPr>
        <w:pStyle w:val="code"/>
      </w:pPr>
      <w:r>
        <w:t>do</w:t>
      </w:r>
    </w:p>
    <w:p w:rsidR="00C8111D" w:rsidRDefault="002C3CAA" w:rsidP="002C3CAA">
      <w:pPr>
        <w:pStyle w:val="code"/>
      </w:pPr>
      <w:r>
        <w:t xml:space="preserve">  </w:t>
      </w:r>
      <w:r w:rsidR="00C8111D">
        <w:t>. $GLOBAL_SCRIPT_DIR/subject_init_vars.sh</w:t>
      </w:r>
    </w:p>
    <w:p w:rsidR="00C8111D" w:rsidRDefault="002C3CAA" w:rsidP="002C3CAA">
      <w:pPr>
        <w:pStyle w:val="code"/>
      </w:pPr>
      <w:r>
        <w:t xml:space="preserve">  ….</w:t>
      </w:r>
      <w:r w:rsidR="00C8111D">
        <w:t>. do whatever you want …........</w:t>
      </w:r>
    </w:p>
    <w:p w:rsidR="00C8111D" w:rsidRDefault="00C8111D" w:rsidP="002C3CAA">
      <w:pPr>
        <w:pStyle w:val="code"/>
      </w:pPr>
      <w:r>
        <w:t>done</w:t>
      </w:r>
    </w:p>
    <w:p w:rsidR="00C8111D" w:rsidRDefault="00C8111D" w:rsidP="00C8111D">
      <w:pPr>
        <w:rPr>
          <w:rFonts w:cs="Calibri"/>
          <w:sz w:val="16"/>
          <w:szCs w:val="16"/>
        </w:rPr>
      </w:pPr>
    </w:p>
    <w:p w:rsidR="00C8111D" w:rsidRDefault="00C8111D" w:rsidP="00C8111D">
      <w:pPr>
        <w:rPr>
          <w:rFonts w:cs="Calibri"/>
        </w:rPr>
      </w:pPr>
      <w:r>
        <w:rPr>
          <w:rFonts w:cs="Calibri"/>
        </w:rPr>
        <w:t xml:space="preserve">Note: SUBJ_NAME is </w:t>
      </w:r>
      <w:r w:rsidR="005F17C6">
        <w:rPr>
          <w:rFonts w:cs="Calibri"/>
        </w:rPr>
        <w:t xml:space="preserve">a </w:t>
      </w:r>
      <w:r>
        <w:rPr>
          <w:rFonts w:cs="Calibri"/>
        </w:rPr>
        <w:t>mandatory</w:t>
      </w:r>
      <w:r w:rsidR="005F17C6">
        <w:rPr>
          <w:rFonts w:cs="Calibri"/>
        </w:rPr>
        <w:t xml:space="preserve"> label</w:t>
      </w:r>
      <w:r>
        <w:rPr>
          <w:rFonts w:cs="Calibri"/>
        </w:rPr>
        <w:t xml:space="preserve"> as the following script use it to define its variables</w:t>
      </w:r>
    </w:p>
    <w:p w:rsidR="00C8111D" w:rsidRDefault="00C8111D" w:rsidP="002546DB"/>
    <w:p w:rsidR="00CE7F69" w:rsidRDefault="005F17C6" w:rsidP="002A0061">
      <w:pPr>
        <w:pStyle w:val="Heading1"/>
        <w:jc w:val="center"/>
      </w:pPr>
      <w:r>
        <w:br w:type="page"/>
      </w:r>
      <w:bookmarkStart w:id="35" w:name="_Toc354356196"/>
      <w:bookmarkStart w:id="36" w:name="_Toc354356602"/>
      <w:bookmarkStart w:id="37" w:name="_Toc85010503"/>
      <w:r w:rsidR="00D67F50">
        <w:lastRenderedPageBreak/>
        <w:t>SUBJECT PREPROCESSING</w:t>
      </w:r>
      <w:bookmarkEnd w:id="35"/>
      <w:bookmarkEnd w:id="36"/>
      <w:bookmarkEnd w:id="37"/>
    </w:p>
    <w:p w:rsidR="00D67F50" w:rsidRDefault="00D67F50" w:rsidP="00D67F50">
      <w:r>
        <w:t xml:space="preserve">The processing pipeline include: </w:t>
      </w:r>
      <w:proofErr w:type="spellStart"/>
      <w:r>
        <w:t>i</w:t>
      </w:r>
      <w:proofErr w:type="spellEnd"/>
      <w:r>
        <w:t>) project file system generation, ii) images conversion and renaming, iii) images preprocessing</w:t>
      </w:r>
    </w:p>
    <w:p w:rsidR="00CE7F69" w:rsidRPr="008A148A" w:rsidRDefault="00D50986" w:rsidP="008A148A">
      <w:pPr>
        <w:pStyle w:val="Heading2"/>
      </w:pPr>
      <w:bookmarkStart w:id="38" w:name="_Toc354356197"/>
      <w:bookmarkStart w:id="39" w:name="_Toc354356603"/>
      <w:bookmarkStart w:id="40" w:name="_Toc85010504"/>
      <w:r w:rsidRPr="008A148A">
        <w:t>1)</w:t>
      </w:r>
      <w:r w:rsidRPr="008A148A">
        <w:tab/>
      </w:r>
      <w:r w:rsidR="00CE7F69" w:rsidRPr="008A148A">
        <w:t>Project File system creation</w:t>
      </w:r>
      <w:bookmarkEnd w:id="38"/>
      <w:bookmarkEnd w:id="39"/>
      <w:bookmarkEnd w:id="40"/>
    </w:p>
    <w:p w:rsidR="00CE7F69" w:rsidRDefault="00CE7F69">
      <w:pPr>
        <w:rPr>
          <w:b/>
        </w:rPr>
      </w:pPr>
      <w:r>
        <w:rPr>
          <w:b/>
        </w:rPr>
        <w:t>Standard Folders:</w:t>
      </w:r>
    </w:p>
    <w:p w:rsidR="00CE7F69" w:rsidRDefault="00CE7F69"/>
    <w:p w:rsidR="002546DB" w:rsidRDefault="002546DB">
      <w:pPr>
        <w:pStyle w:val="code"/>
      </w:pPr>
      <w:r>
        <w:t>PROJ_DIR=/bender/home2/</w:t>
      </w:r>
      <w:proofErr w:type="spellStart"/>
      <w:r>
        <w:t>dati</w:t>
      </w:r>
      <w:proofErr w:type="spellEnd"/>
      <w:r>
        <w:t>/PRJ1</w:t>
      </w:r>
    </w:p>
    <w:p w:rsidR="00CE7F69" w:rsidRDefault="00CE7F69">
      <w:pPr>
        <w:pStyle w:val="code"/>
      </w:pPr>
      <w:proofErr w:type="spellStart"/>
      <w:r>
        <w:t>mkdir</w:t>
      </w:r>
      <w:proofErr w:type="spellEnd"/>
      <w:r>
        <w:t xml:space="preserve"> $</w:t>
      </w:r>
      <w:r w:rsidR="002546DB">
        <w:t>PROJ_DIR</w:t>
      </w:r>
    </w:p>
    <w:p w:rsidR="00CE7F69" w:rsidRDefault="00CE7F69">
      <w:pPr>
        <w:pStyle w:val="code"/>
      </w:pPr>
      <w:proofErr w:type="spellStart"/>
      <w:r>
        <w:t>mkdir</w:t>
      </w:r>
      <w:proofErr w:type="spellEnd"/>
      <w:r>
        <w:t xml:space="preserve"> –p $</w:t>
      </w:r>
      <w:r w:rsidR="002546DB">
        <w:t>SUBJECTS_DIR</w:t>
      </w:r>
    </w:p>
    <w:p w:rsidR="00CE7F69" w:rsidRDefault="00CE7F69">
      <w:pPr>
        <w:pStyle w:val="code"/>
      </w:pPr>
      <w:proofErr w:type="spellStart"/>
      <w:r>
        <w:t>mkdir</w:t>
      </w:r>
      <w:proofErr w:type="spellEnd"/>
      <w:r>
        <w:t xml:space="preserve"> –p </w:t>
      </w:r>
      <w:r w:rsidR="002546DB">
        <w:t>$PROJ_</w:t>
      </w:r>
      <w:r w:rsidR="00444EA0">
        <w:t>SCRIPT_</w:t>
      </w:r>
      <w:r w:rsidR="002546DB">
        <w:t>DIR/</w:t>
      </w:r>
      <w:r>
        <w:t>docs</w:t>
      </w:r>
    </w:p>
    <w:p w:rsidR="00CE7F69" w:rsidRDefault="00CE7F69">
      <w:pPr>
        <w:pStyle w:val="code"/>
      </w:pPr>
      <w:proofErr w:type="spellStart"/>
      <w:r>
        <w:t>mkdir</w:t>
      </w:r>
      <w:proofErr w:type="spellEnd"/>
      <w:r>
        <w:t xml:space="preserve"> –p </w:t>
      </w:r>
      <w:r w:rsidR="002546DB">
        <w:t>$</w:t>
      </w:r>
      <w:r w:rsidR="00444EA0">
        <w:t>PROJ_SCRIPT_DIR</w:t>
      </w:r>
      <w:r>
        <w:t>/</w:t>
      </w:r>
      <w:proofErr w:type="spellStart"/>
      <w:r>
        <w:t>glm</w:t>
      </w:r>
      <w:proofErr w:type="spellEnd"/>
      <w:r>
        <w:t>/template</w:t>
      </w:r>
    </w:p>
    <w:p w:rsidR="00CE7F69" w:rsidRDefault="00CE7F69">
      <w:pPr>
        <w:pStyle w:val="code"/>
      </w:pPr>
      <w:proofErr w:type="spellStart"/>
      <w:r>
        <w:t>mkdir</w:t>
      </w:r>
      <w:proofErr w:type="spellEnd"/>
      <w:r>
        <w:t xml:space="preserve"> –p </w:t>
      </w:r>
      <w:r w:rsidR="002546DB">
        <w:t>$</w:t>
      </w:r>
      <w:r w:rsidR="00444EA0">
        <w:t>PROJ_SCRIPT_DIR</w:t>
      </w:r>
      <w:r>
        <w:t>/utility</w:t>
      </w:r>
    </w:p>
    <w:p w:rsidR="00CE7F69" w:rsidRDefault="00CE7F69">
      <w:pPr>
        <w:pStyle w:val="code"/>
      </w:pPr>
      <w:proofErr w:type="spellStart"/>
      <w:r>
        <w:t>mkdir</w:t>
      </w:r>
      <w:proofErr w:type="spellEnd"/>
      <w:r>
        <w:t xml:space="preserve"> –p </w:t>
      </w:r>
      <w:r w:rsidR="002546DB">
        <w:t>$</w:t>
      </w:r>
      <w:r w:rsidR="00444EA0">
        <w:t>PROJ_GROUP_ANALYSIS_DIR</w:t>
      </w:r>
    </w:p>
    <w:p w:rsidR="00CE7F69" w:rsidRDefault="00CE7F69">
      <w:pPr>
        <w:pStyle w:val="code"/>
      </w:pPr>
    </w:p>
    <w:p w:rsidR="00CE7F69" w:rsidRDefault="00CE7F69">
      <w:pPr>
        <w:rPr>
          <w:b/>
        </w:rPr>
      </w:pPr>
      <w:r>
        <w:rPr>
          <w:b/>
        </w:rPr>
        <w:t xml:space="preserve">Optional folder (according to </w:t>
      </w:r>
      <w:r w:rsidR="00A5783B">
        <w:rPr>
          <w:b/>
        </w:rPr>
        <w:t>available sequences</w:t>
      </w:r>
      <w:r>
        <w:rPr>
          <w:b/>
        </w:rPr>
        <w:t>)</w:t>
      </w:r>
    </w:p>
    <w:p w:rsidR="00CE7F69" w:rsidRDefault="00CE7F69">
      <w:pPr>
        <w:rPr>
          <w:b/>
        </w:rPr>
      </w:pPr>
    </w:p>
    <w:p w:rsidR="00CE7F69" w:rsidRDefault="00CE7F69">
      <w:pPr>
        <w:rPr>
          <w:b/>
        </w:rPr>
      </w:pPr>
      <w:r>
        <w:rPr>
          <w:b/>
        </w:rPr>
        <w:t>[</w:t>
      </w:r>
      <w:proofErr w:type="gramStart"/>
      <w:r>
        <w:rPr>
          <w:b/>
        </w:rPr>
        <w:t>melodic ]</w:t>
      </w:r>
      <w:proofErr w:type="gramEnd"/>
      <w:r>
        <w:rPr>
          <w:b/>
        </w:rPr>
        <w:t xml:space="preserve"> </w:t>
      </w:r>
    </w:p>
    <w:p w:rsidR="00CE7F69" w:rsidRDefault="00CE7F69">
      <w:pPr>
        <w:pStyle w:val="code"/>
      </w:pPr>
      <w:proofErr w:type="spellStart"/>
      <w:r>
        <w:t>mkdir</w:t>
      </w:r>
      <w:proofErr w:type="spellEnd"/>
      <w:r>
        <w:t xml:space="preserve"> –p </w:t>
      </w:r>
      <w:r w:rsidR="002546DB">
        <w:t>$</w:t>
      </w:r>
      <w:r w:rsidR="00444EA0" w:rsidRPr="00444EA0">
        <w:t xml:space="preserve"> </w:t>
      </w:r>
      <w:r w:rsidR="00444EA0">
        <w:t>PROJ_GROUP_ANALYSIS_DIR</w:t>
      </w:r>
      <w:r>
        <w:t>/melodic/</w:t>
      </w:r>
      <w:proofErr w:type="spellStart"/>
      <w:r>
        <w:t>group_templates</w:t>
      </w:r>
      <w:proofErr w:type="spellEnd"/>
    </w:p>
    <w:p w:rsidR="00CE7F69" w:rsidRDefault="00CE7F69">
      <w:pPr>
        <w:pStyle w:val="code"/>
      </w:pPr>
      <w:proofErr w:type="spellStart"/>
      <w:r>
        <w:t>mkdir</w:t>
      </w:r>
      <w:proofErr w:type="spellEnd"/>
      <w:r>
        <w:t xml:space="preserve"> –p </w:t>
      </w:r>
      <w:r w:rsidR="002546DB">
        <w:t>$</w:t>
      </w:r>
      <w:r w:rsidR="00444EA0" w:rsidRPr="00444EA0">
        <w:t xml:space="preserve"> </w:t>
      </w:r>
      <w:r w:rsidR="00444EA0">
        <w:t>PROJ_GROUP_ANALYSIS_DIR</w:t>
      </w:r>
      <w:r>
        <w:t>/melodic/</w:t>
      </w:r>
      <w:proofErr w:type="spellStart"/>
      <w:r>
        <w:t>dr</w:t>
      </w:r>
      <w:proofErr w:type="spellEnd"/>
    </w:p>
    <w:p w:rsidR="00CE7F69" w:rsidRDefault="00CE7F69">
      <w:pPr>
        <w:pStyle w:val="code"/>
      </w:pPr>
      <w:proofErr w:type="spellStart"/>
      <w:r>
        <w:t>mkdir</w:t>
      </w:r>
      <w:proofErr w:type="spellEnd"/>
      <w:r>
        <w:t xml:space="preserve"> –p </w:t>
      </w:r>
      <w:r w:rsidR="002546DB">
        <w:t>$</w:t>
      </w:r>
      <w:r w:rsidR="00444EA0" w:rsidRPr="00444EA0">
        <w:t xml:space="preserve"> </w:t>
      </w:r>
      <w:r w:rsidR="00444EA0">
        <w:t>PROJ_SCRIPT_DIR</w:t>
      </w:r>
      <w:r>
        <w:t>/melodic</w:t>
      </w:r>
    </w:p>
    <w:p w:rsidR="00CE7F69" w:rsidRDefault="00CE7F69">
      <w:pPr>
        <w:pStyle w:val="code"/>
      </w:pPr>
    </w:p>
    <w:p w:rsidR="00CE7F69" w:rsidRDefault="00CE7F69">
      <w:pPr>
        <w:rPr>
          <w:b/>
        </w:rPr>
      </w:pPr>
      <w:r>
        <w:rPr>
          <w:b/>
        </w:rPr>
        <w:t xml:space="preserve">[ seed-based functional </w:t>
      </w:r>
      <w:proofErr w:type="gramStart"/>
      <w:r>
        <w:rPr>
          <w:b/>
        </w:rPr>
        <w:t>connectivity ]</w:t>
      </w:r>
      <w:proofErr w:type="gramEnd"/>
      <w:r>
        <w:rPr>
          <w:b/>
        </w:rPr>
        <w:t xml:space="preserve"> </w:t>
      </w:r>
    </w:p>
    <w:p w:rsidR="00CE7F69" w:rsidRDefault="00CE7F69">
      <w:pPr>
        <w:pStyle w:val="code"/>
      </w:pPr>
      <w:proofErr w:type="spellStart"/>
      <w:r>
        <w:t>mkdir</w:t>
      </w:r>
      <w:proofErr w:type="spellEnd"/>
      <w:r>
        <w:t xml:space="preserve"> –p </w:t>
      </w:r>
      <w:r w:rsidR="002546DB">
        <w:t>$</w:t>
      </w:r>
      <w:r w:rsidR="00444EA0">
        <w:t>PROJ_GROUP_ANALYSIS_DIR</w:t>
      </w:r>
      <w:r>
        <w:t>/</w:t>
      </w:r>
      <w:proofErr w:type="spellStart"/>
      <w:r>
        <w:t>sbfc</w:t>
      </w:r>
      <w:proofErr w:type="spellEnd"/>
    </w:p>
    <w:p w:rsidR="00CE7F69" w:rsidRDefault="00CE7F69">
      <w:pPr>
        <w:pStyle w:val="code"/>
      </w:pPr>
      <w:proofErr w:type="spellStart"/>
      <w:r>
        <w:t>mkdir</w:t>
      </w:r>
      <w:proofErr w:type="spellEnd"/>
      <w:r>
        <w:t xml:space="preserve"> –p </w:t>
      </w:r>
      <w:r w:rsidR="002546DB">
        <w:t>$</w:t>
      </w:r>
      <w:r w:rsidR="00444EA0">
        <w:t>PROJ_SCRIPT_DIR</w:t>
      </w:r>
      <w:r>
        <w:t>/</w:t>
      </w:r>
      <w:proofErr w:type="spellStart"/>
      <w:r>
        <w:t>sbfc</w:t>
      </w:r>
      <w:proofErr w:type="spellEnd"/>
    </w:p>
    <w:p w:rsidR="00CE7F69" w:rsidRDefault="00CE7F69">
      <w:pPr>
        <w:pStyle w:val="code"/>
      </w:pPr>
    </w:p>
    <w:p w:rsidR="00CE7F69" w:rsidRDefault="00CE7F69">
      <w:pPr>
        <w:rPr>
          <w:b/>
        </w:rPr>
      </w:pPr>
      <w:r>
        <w:rPr>
          <w:b/>
        </w:rPr>
        <w:t xml:space="preserve">[ </w:t>
      </w:r>
      <w:proofErr w:type="spellStart"/>
      <w:r>
        <w:rPr>
          <w:b/>
        </w:rPr>
        <w:t>dti</w:t>
      </w:r>
      <w:proofErr w:type="spellEnd"/>
      <w:r>
        <w:rPr>
          <w:b/>
        </w:rPr>
        <w:t xml:space="preserve"> / </w:t>
      </w:r>
      <w:proofErr w:type="spellStart"/>
      <w:proofErr w:type="gramStart"/>
      <w:r>
        <w:rPr>
          <w:b/>
        </w:rPr>
        <w:t>tbss</w:t>
      </w:r>
      <w:proofErr w:type="spellEnd"/>
      <w:r>
        <w:rPr>
          <w:b/>
        </w:rPr>
        <w:t xml:space="preserve"> ]</w:t>
      </w:r>
      <w:proofErr w:type="gramEnd"/>
      <w:r>
        <w:rPr>
          <w:b/>
        </w:rPr>
        <w:t xml:space="preserve"> </w:t>
      </w:r>
    </w:p>
    <w:p w:rsidR="00CE7F69" w:rsidRDefault="00CE7F69">
      <w:pPr>
        <w:pStyle w:val="code"/>
      </w:pPr>
      <w:proofErr w:type="spellStart"/>
      <w:r>
        <w:t>mkdir</w:t>
      </w:r>
      <w:proofErr w:type="spellEnd"/>
      <w:r>
        <w:t xml:space="preserve"> –p </w:t>
      </w:r>
      <w:r w:rsidR="002546DB">
        <w:t>$</w:t>
      </w:r>
      <w:r w:rsidR="00444EA0">
        <w:t>PROJ_GROUP_ANALYSIS_DIR</w:t>
      </w:r>
      <w:r>
        <w:t>/</w:t>
      </w:r>
      <w:proofErr w:type="spellStart"/>
      <w:r>
        <w:t>tbss</w:t>
      </w:r>
      <w:proofErr w:type="spellEnd"/>
    </w:p>
    <w:p w:rsidR="00CE7F69" w:rsidRDefault="00CE7F69">
      <w:pPr>
        <w:pStyle w:val="code"/>
      </w:pPr>
      <w:proofErr w:type="spellStart"/>
      <w:r>
        <w:t>mkdir</w:t>
      </w:r>
      <w:proofErr w:type="spellEnd"/>
      <w:r>
        <w:t xml:space="preserve"> –p </w:t>
      </w:r>
      <w:r w:rsidR="002546DB">
        <w:t>$</w:t>
      </w:r>
      <w:r w:rsidR="00444EA0">
        <w:t>PROJ_SCRIPT_DIR</w:t>
      </w:r>
      <w:r>
        <w:t>/</w:t>
      </w:r>
      <w:proofErr w:type="spellStart"/>
      <w:r>
        <w:t>tbss</w:t>
      </w:r>
      <w:proofErr w:type="spellEnd"/>
    </w:p>
    <w:p w:rsidR="00CE7F69" w:rsidRDefault="00CE7F69">
      <w:pPr>
        <w:pStyle w:val="code"/>
      </w:pPr>
    </w:p>
    <w:p w:rsidR="00CE7F69" w:rsidRDefault="00CE7F69">
      <w:pPr>
        <w:rPr>
          <w:b/>
        </w:rPr>
      </w:pPr>
      <w:r>
        <w:rPr>
          <w:b/>
        </w:rPr>
        <w:t xml:space="preserve">[ </w:t>
      </w:r>
      <w:proofErr w:type="spellStart"/>
      <w:r>
        <w:rPr>
          <w:b/>
        </w:rPr>
        <w:t>dti</w:t>
      </w:r>
      <w:proofErr w:type="spellEnd"/>
      <w:r>
        <w:rPr>
          <w:b/>
        </w:rPr>
        <w:t xml:space="preserve"> / </w:t>
      </w:r>
      <w:proofErr w:type="spellStart"/>
      <w:proofErr w:type="gramStart"/>
      <w:r>
        <w:rPr>
          <w:b/>
        </w:rPr>
        <w:t>bedpostx</w:t>
      </w:r>
      <w:proofErr w:type="spellEnd"/>
      <w:r>
        <w:rPr>
          <w:b/>
        </w:rPr>
        <w:t xml:space="preserve"> ]</w:t>
      </w:r>
      <w:proofErr w:type="gramEnd"/>
      <w:r>
        <w:rPr>
          <w:b/>
        </w:rPr>
        <w:t xml:space="preserve"> </w:t>
      </w:r>
    </w:p>
    <w:p w:rsidR="00CE7F69" w:rsidRDefault="00CE7F69">
      <w:pPr>
        <w:pStyle w:val="code"/>
      </w:pPr>
      <w:proofErr w:type="spellStart"/>
      <w:r>
        <w:t>mkdir</w:t>
      </w:r>
      <w:proofErr w:type="spellEnd"/>
      <w:r>
        <w:t xml:space="preserve"> –p </w:t>
      </w:r>
      <w:r w:rsidR="002546DB">
        <w:t>$</w:t>
      </w:r>
      <w:r w:rsidR="00444EA0">
        <w:t>PROJ_GROUP_ANALYSIS_DIR</w:t>
      </w:r>
      <w:r>
        <w:t>/</w:t>
      </w:r>
      <w:proofErr w:type="spellStart"/>
      <w:r>
        <w:t>probtrackx</w:t>
      </w:r>
      <w:proofErr w:type="spellEnd"/>
    </w:p>
    <w:p w:rsidR="00CE7F69" w:rsidRDefault="00CE7F69">
      <w:pPr>
        <w:pStyle w:val="code"/>
      </w:pPr>
      <w:proofErr w:type="spellStart"/>
      <w:r>
        <w:t>mkdir</w:t>
      </w:r>
      <w:proofErr w:type="spellEnd"/>
      <w:r>
        <w:t xml:space="preserve"> –p </w:t>
      </w:r>
      <w:r w:rsidR="002546DB">
        <w:t>$</w:t>
      </w:r>
      <w:r w:rsidR="00444EA0">
        <w:t>PROJ_SCRIPT_DIR</w:t>
      </w:r>
      <w:r>
        <w:t>/</w:t>
      </w:r>
      <w:proofErr w:type="spellStart"/>
      <w:r>
        <w:t>probtrackx</w:t>
      </w:r>
      <w:proofErr w:type="spellEnd"/>
    </w:p>
    <w:p w:rsidR="00CE7F69" w:rsidRDefault="00CE7F69">
      <w:pPr>
        <w:pStyle w:val="code"/>
      </w:pPr>
    </w:p>
    <w:p w:rsidR="00CE7F69" w:rsidRDefault="00D50986" w:rsidP="008A148A">
      <w:pPr>
        <w:pStyle w:val="Heading2"/>
      </w:pPr>
      <w:bookmarkStart w:id="41" w:name="_Toc354356198"/>
      <w:bookmarkStart w:id="42" w:name="_Toc354356604"/>
      <w:bookmarkStart w:id="43" w:name="_Toc85010505"/>
      <w:r>
        <w:t>2)</w:t>
      </w:r>
      <w:r>
        <w:tab/>
      </w:r>
      <w:r w:rsidR="00CE7F69">
        <w:t>Subjects File system creation and data preprocessing</w:t>
      </w:r>
      <w:bookmarkEnd w:id="41"/>
      <w:bookmarkEnd w:id="42"/>
      <w:bookmarkEnd w:id="43"/>
    </w:p>
    <w:p w:rsidR="00CE7F69" w:rsidRDefault="00CE7F69">
      <w:r>
        <w:t>Subject’s data arrive at CAB as a zip file containing hundreds/thousands of DICOM files. The present Standard Operating Procedure asks user to:</w:t>
      </w:r>
    </w:p>
    <w:p w:rsidR="00CE7F69" w:rsidRDefault="00CE7F69"/>
    <w:p w:rsidR="00CE7F69" w:rsidRDefault="00CE7F69">
      <w:pPr>
        <w:numPr>
          <w:ilvl w:val="0"/>
          <w:numId w:val="4"/>
        </w:numPr>
      </w:pPr>
      <w:r>
        <w:t>run the 2nii.sh bash script; it calls the dcm2nii program (converting DICOM to nifty) which:</w:t>
      </w:r>
    </w:p>
    <w:p w:rsidR="00CE7F69" w:rsidRDefault="00CE7F69">
      <w:pPr>
        <w:numPr>
          <w:ilvl w:val="0"/>
          <w:numId w:val="9"/>
        </w:numPr>
      </w:pPr>
      <w:r>
        <w:t>recognize the MRI sequence each file belongs to</w:t>
      </w:r>
    </w:p>
    <w:p w:rsidR="00CE7F69" w:rsidRDefault="00CE7F69">
      <w:pPr>
        <w:numPr>
          <w:ilvl w:val="0"/>
          <w:numId w:val="9"/>
        </w:numPr>
      </w:pPr>
      <w:r>
        <w:t>convert each DICOM image to NIFTI format and split them to several folders, one for each sequence.</w:t>
      </w:r>
    </w:p>
    <w:p w:rsidR="00CE7F69" w:rsidRDefault="00CE7F69">
      <w:pPr>
        <w:numPr>
          <w:ilvl w:val="0"/>
          <w:numId w:val="4"/>
        </w:numPr>
      </w:pPr>
      <w:r>
        <w:t xml:space="preserve">open </w:t>
      </w:r>
      <w:proofErr w:type="spellStart"/>
      <w:r>
        <w:t>Matlab</w:t>
      </w:r>
      <w:proofErr w:type="spellEnd"/>
      <w:r>
        <w:t xml:space="preserve"> and run a list of command that reorient all the sequences, merge </w:t>
      </w:r>
      <w:proofErr w:type="spellStart"/>
      <w:r>
        <w:t>dti</w:t>
      </w:r>
      <w:proofErr w:type="spellEnd"/>
      <w:r>
        <w:t xml:space="preserve"> and resting state files in 4D files,</w:t>
      </w:r>
    </w:p>
    <w:p w:rsidR="00CE7F69" w:rsidRDefault="00CE7F69">
      <w:pPr>
        <w:numPr>
          <w:ilvl w:val="0"/>
          <w:numId w:val="4"/>
        </w:numPr>
      </w:pPr>
      <w:r>
        <w:t xml:space="preserve">Rename resting file as </w:t>
      </w:r>
      <w:r w:rsidR="005F17C6">
        <w:t>resting</w:t>
      </w:r>
      <w:r>
        <w:t>.nii.gz</w:t>
      </w:r>
    </w:p>
    <w:p w:rsidR="00CE7F69" w:rsidRDefault="00CE7F69">
      <w:pPr>
        <w:numPr>
          <w:ilvl w:val="0"/>
          <w:numId w:val="4"/>
        </w:numPr>
      </w:pPr>
      <w:r>
        <w:t>Manually reorder of the sequence obtained, in order to remove undesired sequences and move subjects’ file to PROJ_DIR/subjects/ SUBJ_NAME</w:t>
      </w:r>
    </w:p>
    <w:p w:rsidR="00CE7F69" w:rsidRDefault="00CE7F69">
      <w:pPr>
        <w:numPr>
          <w:ilvl w:val="0"/>
          <w:numId w:val="4"/>
        </w:numPr>
      </w:pPr>
      <w:r>
        <w:t>T1 preprocessing:</w:t>
      </w:r>
    </w:p>
    <w:p w:rsidR="00A5783B" w:rsidRDefault="00CE7F69">
      <w:pPr>
        <w:ind w:left="1418"/>
      </w:pPr>
      <w:r>
        <w:lastRenderedPageBreak/>
        <w:t>Re-orienting, cropping, set origin, segment with SPM,</w:t>
      </w:r>
      <w:r w:rsidR="00A5783B">
        <w:t xml:space="preserve"> expected output is:</w:t>
      </w:r>
    </w:p>
    <w:p w:rsidR="00CE7F69" w:rsidRDefault="00CE7F69">
      <w:pPr>
        <w:ind w:left="1418"/>
      </w:pPr>
      <w:r>
        <w:t>m3DT1.nii</w:t>
      </w:r>
      <w:r w:rsidR="00A5783B">
        <w:t>, c13DT1.nii.gz, c23DT1.nii.gz, c33DT1.nii.gz</w:t>
      </w:r>
    </w:p>
    <w:p w:rsidR="00CE7F69" w:rsidRDefault="00CE7F69">
      <w:pPr>
        <w:numPr>
          <w:ilvl w:val="0"/>
          <w:numId w:val="4"/>
        </w:numPr>
      </w:pPr>
      <w:r>
        <w:t xml:space="preserve">DW preprocessing: </w:t>
      </w:r>
    </w:p>
    <w:p w:rsidR="00CE7F69" w:rsidRDefault="00CE7F69">
      <w:pPr>
        <w:ind w:left="1418"/>
      </w:pPr>
      <w:proofErr w:type="spellStart"/>
      <w:r>
        <w:t>eddy_current</w:t>
      </w:r>
      <w:proofErr w:type="spellEnd"/>
      <w:r>
        <w:t>, vectors aligning, normalization</w:t>
      </w:r>
      <w:r w:rsidR="00A5783B">
        <w:t>, expected output is</w:t>
      </w:r>
      <w:r w:rsidR="005F17C6">
        <w:t xml:space="preserve"> dw_aligned.nii.gz. Then an exclusion mask is created and applied to the data, creating a file called dw_aligned_m1.nii.gz</w:t>
      </w:r>
    </w:p>
    <w:p w:rsidR="00CE7F69" w:rsidRDefault="00CE7F69">
      <w:pPr>
        <w:numPr>
          <w:ilvl w:val="0"/>
          <w:numId w:val="4"/>
        </w:numPr>
      </w:pPr>
      <w:r>
        <w:t xml:space="preserve">DE </w:t>
      </w:r>
      <w:proofErr w:type="gramStart"/>
      <w:r w:rsidR="005F17C6">
        <w:t>…..</w:t>
      </w:r>
      <w:proofErr w:type="gramEnd"/>
    </w:p>
    <w:p w:rsidR="00CE7F69" w:rsidRDefault="00CE7F69">
      <w:pPr>
        <w:jc w:val="left"/>
      </w:pPr>
    </w:p>
    <w:p w:rsidR="001556A3" w:rsidRDefault="00C22DD1">
      <w:pPr>
        <w:jc w:val="left"/>
      </w:pPr>
      <w:r w:rsidRPr="001556A3">
        <w:rPr>
          <w:noProof/>
          <w:lang w:eastAsia="en-US"/>
        </w:rPr>
        <w:drawing>
          <wp:inline distT="0" distB="0" distL="0" distR="0">
            <wp:extent cx="6305550" cy="4730750"/>
            <wp:effectExtent l="0" t="0" r="0" b="0"/>
            <wp:docPr id="1" name="Picture 1" descr="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roc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4730750"/>
                    </a:xfrm>
                    <a:prstGeom prst="rect">
                      <a:avLst/>
                    </a:prstGeom>
                    <a:noFill/>
                    <a:ln>
                      <a:noFill/>
                    </a:ln>
                  </pic:spPr>
                </pic:pic>
              </a:graphicData>
            </a:graphic>
          </wp:inline>
        </w:drawing>
      </w:r>
    </w:p>
    <w:p w:rsidR="00CE7F69" w:rsidRDefault="00D50986" w:rsidP="008A148A">
      <w:pPr>
        <w:pStyle w:val="Heading2"/>
      </w:pPr>
      <w:bookmarkStart w:id="44" w:name="_Toc354356199"/>
      <w:bookmarkStart w:id="45" w:name="_Toc354356605"/>
      <w:bookmarkStart w:id="46" w:name="_Toc85010506"/>
      <w:r>
        <w:t>3)</w:t>
      </w:r>
      <w:r>
        <w:tab/>
      </w:r>
      <w:r w:rsidR="00CE7F69">
        <w:t>Subject-level processing</w:t>
      </w:r>
      <w:bookmarkEnd w:id="44"/>
      <w:bookmarkEnd w:id="45"/>
      <w:bookmarkEnd w:id="46"/>
    </w:p>
    <w:p w:rsidR="00CE7F69" w:rsidRDefault="00CE7F69">
      <w:r>
        <w:t>Then a bash script (subject_preprocessing.sh) must be called in order to start the subject-level preprocessing which involves these steps:</w:t>
      </w:r>
    </w:p>
    <w:p w:rsidR="00CE7F69" w:rsidRDefault="00CE7F69"/>
    <w:p w:rsidR="00CE7F69" w:rsidRDefault="00CE7F69">
      <w:r>
        <w:t>T1:</w:t>
      </w:r>
    </w:p>
    <w:p w:rsidR="00CE7F69" w:rsidRPr="005F17C6" w:rsidRDefault="00CE7F69">
      <w:pPr>
        <w:numPr>
          <w:ilvl w:val="0"/>
          <w:numId w:val="5"/>
        </w:numPr>
      </w:pPr>
      <w:proofErr w:type="spellStart"/>
      <w:r w:rsidRPr="005F17C6">
        <w:t>sienax</w:t>
      </w:r>
      <w:proofErr w:type="spellEnd"/>
      <w:r w:rsidRPr="005F17C6">
        <w:t xml:space="preserve"> without deleting intermediate files, that is, preserving BET and FAST output data</w:t>
      </w:r>
      <w:r w:rsidR="00CD686F" w:rsidRPr="005F17C6">
        <w:t>. Inner BET is call by default with the –B option and an f value of 0.</w:t>
      </w:r>
      <w:r w:rsidR="005F17C6" w:rsidRPr="005F17C6">
        <w:t>3</w:t>
      </w:r>
      <w:r w:rsidRPr="005F17C6">
        <w:t xml:space="preserve"> </w:t>
      </w:r>
    </w:p>
    <w:p w:rsidR="00CE7F69" w:rsidRDefault="00CE7F69">
      <w:pPr>
        <w:numPr>
          <w:ilvl w:val="0"/>
          <w:numId w:val="5"/>
        </w:numPr>
      </w:pPr>
      <w:r>
        <w:t>linear and non-linear registration to and from standard MNI template</w:t>
      </w:r>
    </w:p>
    <w:p w:rsidR="00CE7F69" w:rsidRDefault="00CE7F69">
      <w:pPr>
        <w:numPr>
          <w:ilvl w:val="0"/>
          <w:numId w:val="5"/>
        </w:numPr>
      </w:pPr>
      <w:r>
        <w:lastRenderedPageBreak/>
        <w:t>first (optional)</w:t>
      </w:r>
      <w:r w:rsidR="00CD686F">
        <w:t xml:space="preserve">. It’s possible to indicate which structures it will segment and where (below the ROI_DIR/reg_t1 folders) it will store them. </w:t>
      </w:r>
    </w:p>
    <w:p w:rsidR="005F17C6" w:rsidRDefault="005F17C6" w:rsidP="005F17C6">
      <w:r>
        <w:t>Resting</w:t>
      </w:r>
    </w:p>
    <w:p w:rsidR="005F17C6" w:rsidRDefault="005F17C6" w:rsidP="005F17C6">
      <w:pPr>
        <w:numPr>
          <w:ilvl w:val="0"/>
          <w:numId w:val="7"/>
        </w:numPr>
      </w:pPr>
      <w:r>
        <w:t xml:space="preserve">Subject level melodic (standard output folder </w:t>
      </w:r>
      <w:proofErr w:type="gramStart"/>
      <w:r>
        <w:t>name :</w:t>
      </w:r>
      <w:proofErr w:type="gramEnd"/>
      <w:r>
        <w:t xml:space="preserve"> $RS_DIR/</w:t>
      </w:r>
      <w:proofErr w:type="spellStart"/>
      <w:r>
        <w:t>resting.ica</w:t>
      </w:r>
      <w:proofErr w:type="spellEnd"/>
      <w:r>
        <w:t>)</w:t>
      </w:r>
    </w:p>
    <w:p w:rsidR="005F17C6" w:rsidRDefault="005F17C6" w:rsidP="005F17C6">
      <w:pPr>
        <w:numPr>
          <w:ilvl w:val="0"/>
          <w:numId w:val="7"/>
        </w:numPr>
      </w:pPr>
      <w:r>
        <w:t xml:space="preserve">Copying of </w:t>
      </w:r>
      <w:proofErr w:type="spellStart"/>
      <w:r>
        <w:t>reg</w:t>
      </w:r>
      <w:proofErr w:type="spellEnd"/>
      <w:r>
        <w:t xml:space="preserve"> folder to proper $ROI_DIR subfolders.</w:t>
      </w:r>
    </w:p>
    <w:p w:rsidR="005F17C6" w:rsidRDefault="005F17C6" w:rsidP="005F17C6">
      <w:pPr>
        <w:numPr>
          <w:ilvl w:val="0"/>
          <w:numId w:val="7"/>
        </w:numPr>
      </w:pPr>
      <w:r>
        <w:t>linear and non-linear registration to and from standard MNI template</w:t>
      </w:r>
    </w:p>
    <w:p w:rsidR="005F17C6" w:rsidRDefault="005F17C6" w:rsidP="005F17C6">
      <w:proofErr w:type="spellStart"/>
      <w:r>
        <w:t>Sbfc</w:t>
      </w:r>
      <w:proofErr w:type="spellEnd"/>
      <w:r>
        <w:t xml:space="preserve"> over resting state data</w:t>
      </w:r>
    </w:p>
    <w:p w:rsidR="005F17C6" w:rsidRDefault="005F17C6" w:rsidP="005F17C6">
      <w:pPr>
        <w:numPr>
          <w:ilvl w:val="0"/>
          <w:numId w:val="8"/>
        </w:numPr>
      </w:pPr>
      <w:r>
        <w:t>Registration of fast images to epi space</w:t>
      </w:r>
    </w:p>
    <w:p w:rsidR="005F17C6" w:rsidRDefault="005F17C6" w:rsidP="005F17C6">
      <w:pPr>
        <w:numPr>
          <w:ilvl w:val="0"/>
          <w:numId w:val="8"/>
        </w:numPr>
      </w:pPr>
      <w:r>
        <w:t xml:space="preserve">Extraction of </w:t>
      </w:r>
      <w:proofErr w:type="gramStart"/>
      <w:r>
        <w:t>WM,CSF</w:t>
      </w:r>
      <w:proofErr w:type="gramEnd"/>
      <w:r>
        <w:t>,BRAIN time series</w:t>
      </w:r>
    </w:p>
    <w:p w:rsidR="005F17C6" w:rsidRDefault="005F17C6" w:rsidP="005F17C6">
      <w:pPr>
        <w:numPr>
          <w:ilvl w:val="0"/>
          <w:numId w:val="8"/>
        </w:numPr>
      </w:pPr>
      <w:r>
        <w:t>Motion and nuisance signal regression</w:t>
      </w:r>
    </w:p>
    <w:p w:rsidR="005F17C6" w:rsidRDefault="005F17C6" w:rsidP="005F17C6">
      <w:r>
        <w:t>T2</w:t>
      </w:r>
    </w:p>
    <w:p w:rsidR="005F17C6" w:rsidRDefault="005F17C6" w:rsidP="005F17C6">
      <w:pPr>
        <w:numPr>
          <w:ilvl w:val="0"/>
          <w:numId w:val="11"/>
        </w:numPr>
      </w:pPr>
      <w:r>
        <w:t xml:space="preserve">Bet </w:t>
      </w:r>
    </w:p>
    <w:p w:rsidR="00CE7F69" w:rsidRDefault="00CE7F69">
      <w:r>
        <w:t>DTI</w:t>
      </w:r>
    </w:p>
    <w:p w:rsidR="00CE7F69" w:rsidRDefault="00CD686F">
      <w:pPr>
        <w:numPr>
          <w:ilvl w:val="0"/>
          <w:numId w:val="6"/>
        </w:numPr>
      </w:pPr>
      <w:proofErr w:type="spellStart"/>
      <w:r>
        <w:t>d</w:t>
      </w:r>
      <w:r w:rsidR="00CE7F69">
        <w:t>tifit</w:t>
      </w:r>
      <w:proofErr w:type="spellEnd"/>
    </w:p>
    <w:p w:rsidR="00CE7F69" w:rsidRDefault="00CE7F69">
      <w:pPr>
        <w:numPr>
          <w:ilvl w:val="0"/>
          <w:numId w:val="6"/>
        </w:numPr>
      </w:pPr>
      <w:proofErr w:type="spellStart"/>
      <w:r>
        <w:t>Bedpostx</w:t>
      </w:r>
      <w:proofErr w:type="spellEnd"/>
      <w:r w:rsidR="005F17C6">
        <w:t xml:space="preserve">: it’s possible to </w:t>
      </w:r>
      <w:proofErr w:type="spellStart"/>
      <w:r w:rsidR="005F17C6">
        <w:t>defind</w:t>
      </w:r>
      <w:proofErr w:type="spellEnd"/>
      <w:r w:rsidR="005F17C6">
        <w:t xml:space="preserve"> a subfolder of $DTI_DIR as output directory name</w:t>
      </w:r>
    </w:p>
    <w:p w:rsidR="00CE7F69" w:rsidRDefault="00CE7F69">
      <w:pPr>
        <w:numPr>
          <w:ilvl w:val="0"/>
          <w:numId w:val="6"/>
        </w:numPr>
      </w:pPr>
      <w:r>
        <w:t xml:space="preserve">Linear and non-linear registration to and from standard MNI template / T2 / T1 </w:t>
      </w:r>
    </w:p>
    <w:p w:rsidR="00D50986" w:rsidRPr="00444EA0" w:rsidRDefault="00D50986" w:rsidP="002D2A00">
      <w:pPr>
        <w:pStyle w:val="Heading3"/>
      </w:pPr>
      <w:bookmarkStart w:id="47" w:name="_Toc354356200"/>
      <w:bookmarkStart w:id="48" w:name="_Toc354356606"/>
      <w:bookmarkStart w:id="49" w:name="_Toc85010507"/>
      <w:r w:rsidRPr="00444EA0">
        <w:t>ROI directory</w:t>
      </w:r>
      <w:bookmarkEnd w:id="47"/>
      <w:bookmarkEnd w:id="48"/>
      <w:bookmarkEnd w:id="49"/>
    </w:p>
    <w:p w:rsidR="00D50986" w:rsidRDefault="00D50986">
      <w:r>
        <w:t xml:space="preserve">In addition to these preprocessing operations, the welcome script also </w:t>
      </w:r>
      <w:proofErr w:type="gramStart"/>
      <w:r>
        <w:t>calculate</w:t>
      </w:r>
      <w:proofErr w:type="gramEnd"/>
      <w:r>
        <w:t xml:space="preserve"> all the possible (linear and </w:t>
      </w:r>
      <w:proofErr w:type="spellStart"/>
      <w:r>
        <w:t>non linear</w:t>
      </w:r>
      <w:proofErr w:type="spellEnd"/>
      <w:r>
        <w:t>) co-registration matrices and warp files among all the modalities. Transformation files and some output images are saved in distinct subfolder of $ROI_DIR folder according to the destination space:</w:t>
      </w:r>
    </w:p>
    <w:p w:rsidR="00D50986" w:rsidRDefault="00D50986">
      <w:proofErr w:type="gramStart"/>
      <w:r>
        <w:t>e.g. :</w:t>
      </w:r>
      <w:proofErr w:type="gramEnd"/>
      <w:r>
        <w:t xml:space="preserve"> dti2highres is stored in ROI_DIR/reg_t1 folder</w:t>
      </w:r>
    </w:p>
    <w:p w:rsidR="00D50986" w:rsidRDefault="00D50986">
      <w:r>
        <w:t>while highres2epi is stored in ROI_DIR/</w:t>
      </w:r>
      <w:proofErr w:type="spellStart"/>
      <w:r>
        <w:t>reg_epi</w:t>
      </w:r>
      <w:proofErr w:type="spellEnd"/>
      <w:r>
        <w:t>.</w:t>
      </w:r>
    </w:p>
    <w:p w:rsidR="00D50986" w:rsidRDefault="00D50986"/>
    <w:p w:rsidR="00D50986" w:rsidRDefault="00D50986">
      <w:r>
        <w:t xml:space="preserve">These folders should be also used to store ROI images used in the study. </w:t>
      </w:r>
      <w:r w:rsidR="005F17C6">
        <w:t xml:space="preserve">For </w:t>
      </w:r>
      <w:proofErr w:type="gramStart"/>
      <w:r w:rsidR="005F17C6">
        <w:t>example</w:t>
      </w:r>
      <w:proofErr w:type="gramEnd"/>
      <w:r w:rsidR="005F17C6">
        <w:t xml:space="preserve"> subcortical structures derived from first, mask of </w:t>
      </w:r>
      <w:proofErr w:type="spellStart"/>
      <w:r w:rsidR="005F17C6">
        <w:t>csf</w:t>
      </w:r>
      <w:proofErr w:type="spellEnd"/>
      <w:r w:rsidR="005F17C6">
        <w:t xml:space="preserve"> and gray and white matter, etc….</w:t>
      </w:r>
    </w:p>
    <w:p w:rsidR="00D50986" w:rsidRDefault="00D50986" w:rsidP="002D2A00">
      <w:pPr>
        <w:pStyle w:val="Heading3"/>
      </w:pPr>
      <w:bookmarkStart w:id="50" w:name="_Toc354356201"/>
      <w:bookmarkStart w:id="51" w:name="_Toc354356607"/>
      <w:bookmarkStart w:id="52" w:name="_Toc85010508"/>
      <w:r>
        <w:t>Script parameters</w:t>
      </w:r>
      <w:bookmarkEnd w:id="50"/>
      <w:bookmarkEnd w:id="51"/>
      <w:bookmarkEnd w:id="52"/>
    </w:p>
    <w:p w:rsidR="00D50986" w:rsidRPr="00D50986" w:rsidRDefault="00CD686F" w:rsidP="00D50986">
      <w:r>
        <w:t>The preprocessing steps can be selected with the following parameters.</w:t>
      </w:r>
    </w:p>
    <w:p w:rsidR="00D50986" w:rsidRDefault="00D50986" w:rsidP="00D50986"/>
    <w:p w:rsidR="00D50986" w:rsidRDefault="00D50986" w:rsidP="00D50986">
      <w:pPr>
        <w:pStyle w:val="code"/>
      </w:pPr>
      <w:r>
        <w:t>echo "</w:t>
      </w:r>
      <w:r>
        <w:tab/>
      </w:r>
      <w:r>
        <w:tab/>
        <w:t>-</w:t>
      </w:r>
      <w:proofErr w:type="spellStart"/>
      <w:r>
        <w:t>siena</w:t>
      </w:r>
      <w:r w:rsidR="005F17C6">
        <w:t>x</w:t>
      </w:r>
      <w:proofErr w:type="spellEnd"/>
      <w:r w:rsidR="00E27440">
        <w:t>)</w:t>
      </w:r>
      <w:r w:rsidR="00E27440">
        <w:tab/>
      </w:r>
      <w:r w:rsidR="00E27440">
        <w:tab/>
      </w:r>
      <w:r w:rsidR="00E27440" w:rsidRPr="00E27440">
        <w:t xml:space="preserve">bet </w:t>
      </w:r>
      <w:proofErr w:type="spellStart"/>
      <w:r w:rsidR="00E27440" w:rsidRPr="00E27440">
        <w:t>param</w:t>
      </w:r>
      <w:proofErr w:type="spellEnd"/>
      <w:r w:rsidR="00E27440" w:rsidRPr="00E27440">
        <w:t xml:space="preserve"> string e.g. "-B -f 0.3"</w:t>
      </w:r>
    </w:p>
    <w:p w:rsidR="00D50986" w:rsidRDefault="00D50986" w:rsidP="00D50986">
      <w:pPr>
        <w:pStyle w:val="code"/>
      </w:pPr>
      <w:r>
        <w:t>echo "</w:t>
      </w:r>
      <w:r>
        <w:tab/>
      </w:r>
      <w:r>
        <w:tab/>
        <w:t>-</w:t>
      </w:r>
      <w:proofErr w:type="spellStart"/>
      <w:r>
        <w:t>firststructs</w:t>
      </w:r>
      <w:proofErr w:type="spellEnd"/>
      <w:r>
        <w:t xml:space="preserve">) </w:t>
      </w:r>
      <w:r>
        <w:tab/>
      </w:r>
      <w:proofErr w:type="spellStart"/>
      <w:r>
        <w:t>structs_list</w:t>
      </w:r>
      <w:proofErr w:type="spellEnd"/>
      <w:r>
        <w:t>"</w:t>
      </w:r>
    </w:p>
    <w:p w:rsidR="00D50986" w:rsidRDefault="00D50986" w:rsidP="00D50986">
      <w:pPr>
        <w:pStyle w:val="code"/>
      </w:pPr>
      <w:r>
        <w:t>echo "</w:t>
      </w:r>
      <w:r>
        <w:tab/>
      </w:r>
      <w:r>
        <w:tab/>
        <w:t>-</w:t>
      </w:r>
      <w:proofErr w:type="spellStart"/>
      <w:r>
        <w:t>firstodn</w:t>
      </w:r>
      <w:proofErr w:type="spellEnd"/>
      <w:r>
        <w:t xml:space="preserve">) </w:t>
      </w:r>
      <w:r>
        <w:tab/>
      </w:r>
      <w:r>
        <w:tab/>
        <w:t xml:space="preserve">output </w:t>
      </w:r>
      <w:proofErr w:type="spellStart"/>
      <w:r>
        <w:t>dir</w:t>
      </w:r>
      <w:proofErr w:type="spellEnd"/>
      <w:r>
        <w:t xml:space="preserve"> name"</w:t>
      </w:r>
    </w:p>
    <w:p w:rsidR="00D50986" w:rsidRDefault="005843AD" w:rsidP="00D50986">
      <w:pPr>
        <w:pStyle w:val="code"/>
      </w:pPr>
      <w:r>
        <w:t>echo "</w:t>
      </w:r>
      <w:r>
        <w:tab/>
      </w:r>
      <w:r>
        <w:tab/>
        <w:t>-</w:t>
      </w:r>
      <w:proofErr w:type="spellStart"/>
      <w:r>
        <w:t>mel</w:t>
      </w:r>
      <w:proofErr w:type="spellEnd"/>
      <w:r>
        <w:t>)</w:t>
      </w:r>
      <w:r w:rsidR="00D50986">
        <w:t>"</w:t>
      </w:r>
    </w:p>
    <w:p w:rsidR="005843AD" w:rsidRDefault="005843AD" w:rsidP="00D50986">
      <w:pPr>
        <w:pStyle w:val="code"/>
      </w:pPr>
      <w:r>
        <w:t>echo "</w:t>
      </w:r>
      <w:r>
        <w:tab/>
      </w:r>
      <w:r>
        <w:tab/>
        <w:t>-</w:t>
      </w:r>
      <w:proofErr w:type="spellStart"/>
      <w:r>
        <w:t>melodn</w:t>
      </w:r>
      <w:proofErr w:type="spellEnd"/>
      <w:r>
        <w:t>)</w:t>
      </w:r>
      <w:r>
        <w:tab/>
      </w:r>
      <w:r>
        <w:tab/>
        <w:t xml:space="preserve">output </w:t>
      </w:r>
      <w:proofErr w:type="spellStart"/>
      <w:r>
        <w:t>dir</w:t>
      </w:r>
      <w:proofErr w:type="spellEnd"/>
      <w:r>
        <w:t xml:space="preserve"> name"</w:t>
      </w:r>
    </w:p>
    <w:p w:rsidR="005843AD" w:rsidRDefault="005843AD" w:rsidP="00D50986">
      <w:pPr>
        <w:pStyle w:val="code"/>
      </w:pPr>
      <w:r>
        <w:t>echo "</w:t>
      </w:r>
      <w:r>
        <w:tab/>
      </w:r>
      <w:r>
        <w:tab/>
        <w:t>-</w:t>
      </w:r>
      <w:proofErr w:type="spellStart"/>
      <w:r>
        <w:t>melmodel</w:t>
      </w:r>
      <w:proofErr w:type="spellEnd"/>
      <w:r>
        <w:t>)</w:t>
      </w:r>
      <w:r>
        <w:tab/>
      </w:r>
      <w:r>
        <w:tab/>
      </w:r>
      <w:proofErr w:type="spellStart"/>
      <w:r>
        <w:t>fsf</w:t>
      </w:r>
      <w:proofErr w:type="spellEnd"/>
      <w:r>
        <w:t xml:space="preserve"> file (without extension)"</w:t>
      </w:r>
    </w:p>
    <w:p w:rsidR="00D50986" w:rsidRDefault="00D50986" w:rsidP="00D50986">
      <w:pPr>
        <w:pStyle w:val="code"/>
      </w:pPr>
      <w:r>
        <w:t>echo "</w:t>
      </w:r>
      <w:r>
        <w:tab/>
      </w:r>
      <w:r>
        <w:tab/>
        <w:t>-</w:t>
      </w:r>
      <w:proofErr w:type="spellStart"/>
      <w:r>
        <w:t>bedx</w:t>
      </w:r>
      <w:proofErr w:type="spellEnd"/>
      <w:r>
        <w:t>)</w:t>
      </w:r>
      <w:r>
        <w:tab/>
      </w:r>
      <w:r>
        <w:tab/>
      </w:r>
      <w:r>
        <w:tab/>
        <w:t xml:space="preserve">output </w:t>
      </w:r>
      <w:proofErr w:type="spellStart"/>
      <w:r>
        <w:t>dir</w:t>
      </w:r>
      <w:proofErr w:type="spellEnd"/>
      <w:r>
        <w:t xml:space="preserve"> name"</w:t>
      </w:r>
    </w:p>
    <w:p w:rsidR="00D50986" w:rsidRPr="001556A3" w:rsidRDefault="00D50986" w:rsidP="00D50986">
      <w:pPr>
        <w:pStyle w:val="code"/>
        <w:rPr>
          <w:lang w:val="es-ES_tradnl"/>
        </w:rPr>
      </w:pPr>
      <w:r w:rsidRPr="005843AD">
        <w:t>echo "</w:t>
      </w:r>
      <w:r w:rsidRPr="005843AD">
        <w:tab/>
      </w:r>
      <w:r w:rsidRPr="005843AD">
        <w:tab/>
        <w:t>-</w:t>
      </w:r>
      <w:proofErr w:type="spellStart"/>
      <w:r w:rsidRPr="005843AD">
        <w:t>dtifi</w:t>
      </w:r>
      <w:proofErr w:type="spellEnd"/>
      <w:r>
        <w:rPr>
          <w:lang w:val="es-ES_tradnl"/>
        </w:rPr>
        <w:t>t</w:t>
      </w:r>
      <w:r w:rsidRPr="001556A3">
        <w:rPr>
          <w:lang w:val="es-ES_tradnl"/>
        </w:rPr>
        <w:t>"</w:t>
      </w:r>
    </w:p>
    <w:p w:rsidR="00D50986" w:rsidRPr="001556A3" w:rsidRDefault="00D50986" w:rsidP="00D50986">
      <w:pPr>
        <w:pStyle w:val="code"/>
        <w:rPr>
          <w:lang w:val="es-ES_tradnl"/>
        </w:rPr>
      </w:pPr>
      <w:r>
        <w:rPr>
          <w:lang w:val="es-ES_tradnl"/>
        </w:rPr>
        <w:t>echo "</w:t>
      </w:r>
      <w:r>
        <w:rPr>
          <w:lang w:val="es-ES_tradnl"/>
        </w:rPr>
        <w:tab/>
      </w:r>
      <w:r>
        <w:rPr>
          <w:lang w:val="es-ES_tradnl"/>
        </w:rPr>
        <w:tab/>
        <w:t>-</w:t>
      </w:r>
      <w:proofErr w:type="spellStart"/>
      <w:r>
        <w:rPr>
          <w:lang w:val="es-ES_tradnl"/>
        </w:rPr>
        <w:t>sbfcpre</w:t>
      </w:r>
      <w:proofErr w:type="spellEnd"/>
      <w:r>
        <w:rPr>
          <w:lang w:val="es-ES_tradnl"/>
        </w:rPr>
        <w:t>)</w:t>
      </w:r>
      <w:r w:rsidRPr="001556A3">
        <w:rPr>
          <w:lang w:val="es-ES_tradnl"/>
        </w:rPr>
        <w:t>"</w:t>
      </w:r>
      <w:r w:rsidRPr="001556A3">
        <w:rPr>
          <w:lang w:val="es-ES_tradnl"/>
        </w:rPr>
        <w:tab/>
      </w:r>
      <w:r w:rsidRPr="001556A3">
        <w:rPr>
          <w:lang w:val="es-ES_tradnl"/>
        </w:rPr>
        <w:tab/>
      </w:r>
      <w:r w:rsidRPr="001556A3">
        <w:rPr>
          <w:lang w:val="es-ES_tradnl"/>
        </w:rPr>
        <w:tab/>
      </w:r>
    </w:p>
    <w:p w:rsidR="00D50986" w:rsidRPr="001556A3" w:rsidRDefault="00D50986" w:rsidP="00D50986">
      <w:pPr>
        <w:pStyle w:val="code"/>
        <w:rPr>
          <w:lang w:val="es-ES_tradnl"/>
        </w:rPr>
      </w:pPr>
      <w:r w:rsidRPr="001556A3">
        <w:rPr>
          <w:lang w:val="es-ES_tradnl"/>
        </w:rPr>
        <w:t>echo "</w:t>
      </w:r>
      <w:r w:rsidRPr="001556A3">
        <w:rPr>
          <w:lang w:val="es-ES_tradnl"/>
        </w:rPr>
        <w:tab/>
      </w:r>
      <w:r w:rsidRPr="001556A3">
        <w:rPr>
          <w:lang w:val="es-ES_tradnl"/>
        </w:rPr>
        <w:tab/>
        <w:t>-fsl5)"</w:t>
      </w:r>
    </w:p>
    <w:p w:rsidR="00CD686F" w:rsidRDefault="00CD686F" w:rsidP="00CD686F">
      <w:pPr>
        <w:pStyle w:val="code"/>
      </w:pPr>
    </w:p>
    <w:p w:rsidR="00CD686F" w:rsidRPr="007E671C" w:rsidRDefault="00CD686F" w:rsidP="00CD686F">
      <w:pPr>
        <w:pStyle w:val="code"/>
        <w:rPr>
          <w:rFonts w:ascii="Calibri" w:hAnsi="Calibri"/>
          <w:sz w:val="24"/>
          <w:szCs w:val="24"/>
        </w:rPr>
      </w:pPr>
      <w:r w:rsidRPr="007E671C">
        <w:rPr>
          <w:rFonts w:ascii="Calibri" w:hAnsi="Calibri"/>
          <w:sz w:val="24"/>
          <w:szCs w:val="24"/>
        </w:rPr>
        <w:t>An example of script call is this:</w:t>
      </w:r>
    </w:p>
    <w:p w:rsidR="00CD686F" w:rsidRDefault="00CD686F" w:rsidP="00CD686F">
      <w:pPr>
        <w:pStyle w:val="code"/>
      </w:pPr>
    </w:p>
    <w:p w:rsidR="00CD686F" w:rsidRDefault="00CD686F" w:rsidP="00CD686F">
      <w:pPr>
        <w:pStyle w:val="code"/>
      </w:pPr>
      <w:r>
        <w:t>echo "usage: $0 SUBJ_LABEL PROJ_DIR -</w:t>
      </w:r>
      <w:proofErr w:type="spellStart"/>
      <w:r>
        <w:t>siena</w:t>
      </w:r>
      <w:r w:rsidR="005F17C6">
        <w:t>x</w:t>
      </w:r>
      <w:proofErr w:type="spellEnd"/>
      <w:r>
        <w:t xml:space="preserve"> </w:t>
      </w:r>
      <w:r w:rsidR="00E27440">
        <w:t>“-SNB –f 0.25”</w:t>
      </w:r>
      <w:r>
        <w:t xml:space="preserve"> -</w:t>
      </w:r>
      <w:proofErr w:type="spellStart"/>
      <w:r>
        <w:t>firststructs</w:t>
      </w:r>
      <w:proofErr w:type="spellEnd"/>
      <w:r>
        <w:t xml:space="preserve"> </w:t>
      </w:r>
      <w:proofErr w:type="spellStart"/>
      <w:r>
        <w:t>L_</w:t>
      </w:r>
      <w:proofErr w:type="gramStart"/>
      <w:r>
        <w:t>Thal,R</w:t>
      </w:r>
      <w:proofErr w:type="gramEnd"/>
      <w:r>
        <w:t>_Thal</w:t>
      </w:r>
      <w:proofErr w:type="spellEnd"/>
      <w:r>
        <w:t xml:space="preserve"> –</w:t>
      </w:r>
      <w:proofErr w:type="spellStart"/>
      <w:r>
        <w:t>firstodn</w:t>
      </w:r>
      <w:proofErr w:type="spellEnd"/>
      <w:r>
        <w:t xml:space="preserve"> first -</w:t>
      </w:r>
      <w:proofErr w:type="spellStart"/>
      <w:r>
        <w:t>mel</w:t>
      </w:r>
      <w:r w:rsidR="005843AD">
        <w:t>odn</w:t>
      </w:r>
      <w:proofErr w:type="spellEnd"/>
      <w:r>
        <w:t xml:space="preserve"> resting -</w:t>
      </w:r>
      <w:proofErr w:type="spellStart"/>
      <w:r>
        <w:t>dtifit</w:t>
      </w:r>
      <w:proofErr w:type="spellEnd"/>
      <w:r>
        <w:t xml:space="preserve"> -</w:t>
      </w:r>
      <w:proofErr w:type="spellStart"/>
      <w:r>
        <w:t>sbfcpre</w:t>
      </w:r>
      <w:proofErr w:type="spellEnd"/>
      <w:r>
        <w:t xml:space="preserve"> -</w:t>
      </w:r>
      <w:proofErr w:type="spellStart"/>
      <w:r>
        <w:t>bedx</w:t>
      </w:r>
      <w:proofErr w:type="spellEnd"/>
      <w:r>
        <w:t xml:space="preserve"> </w:t>
      </w:r>
      <w:proofErr w:type="spellStart"/>
      <w:r>
        <w:t>bedpostx</w:t>
      </w:r>
      <w:proofErr w:type="spellEnd"/>
      <w:r>
        <w:t>"</w:t>
      </w:r>
    </w:p>
    <w:p w:rsidR="00CE7F69" w:rsidRDefault="00C22DD1" w:rsidP="005F17C6">
      <w:pPr>
        <w:jc w:val="center"/>
      </w:pPr>
      <w:r w:rsidRPr="00D50986">
        <w:rPr>
          <w:noProof/>
          <w:lang w:eastAsia="en-US"/>
        </w:rPr>
        <w:lastRenderedPageBreak/>
        <w:drawing>
          <wp:inline distT="0" distB="0" distL="0" distR="0">
            <wp:extent cx="4845050" cy="3657600"/>
            <wp:effectExtent l="0" t="0" r="0" b="0"/>
            <wp:docPr id="2" name="Picture 2" descr="roi_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i_d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050" cy="3657600"/>
                    </a:xfrm>
                    <a:prstGeom prst="rect">
                      <a:avLst/>
                    </a:prstGeom>
                    <a:noFill/>
                    <a:ln>
                      <a:noFill/>
                    </a:ln>
                  </pic:spPr>
                </pic:pic>
              </a:graphicData>
            </a:graphic>
          </wp:inline>
        </w:drawing>
      </w:r>
    </w:p>
    <w:p w:rsidR="00CE7F69" w:rsidRDefault="00CE7F69"/>
    <w:p w:rsidR="00C8111D" w:rsidRDefault="00C22DD1" w:rsidP="004A4ABE">
      <w:pPr>
        <w:jc w:val="center"/>
      </w:pPr>
      <w:r>
        <w:rPr>
          <w:noProof/>
          <w:lang w:eastAsia="en-US"/>
        </w:rPr>
        <w:drawing>
          <wp:inline distT="0" distB="0" distL="0" distR="0">
            <wp:extent cx="5772150" cy="4330700"/>
            <wp:effectExtent l="0" t="0" r="0" b="0"/>
            <wp:docPr id="3" name="Picture 3" descr="project_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sche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4330700"/>
                    </a:xfrm>
                    <a:prstGeom prst="rect">
                      <a:avLst/>
                    </a:prstGeom>
                    <a:noFill/>
                    <a:ln>
                      <a:noFill/>
                    </a:ln>
                  </pic:spPr>
                </pic:pic>
              </a:graphicData>
            </a:graphic>
          </wp:inline>
        </w:drawing>
      </w:r>
    </w:p>
    <w:p w:rsidR="00C8111D" w:rsidRDefault="007213E7" w:rsidP="004A4ABE">
      <w:pPr>
        <w:pStyle w:val="Heading1"/>
        <w:numPr>
          <w:ilvl w:val="0"/>
          <w:numId w:val="0"/>
        </w:numPr>
        <w:ind w:left="431" w:hanging="431"/>
        <w:jc w:val="center"/>
        <w:rPr>
          <w:sz w:val="28"/>
          <w:szCs w:val="28"/>
        </w:rPr>
      </w:pPr>
      <w:bookmarkStart w:id="53" w:name="_Toc354356202"/>
      <w:bookmarkStart w:id="54" w:name="_Toc354356608"/>
      <w:bookmarkStart w:id="55" w:name="_Toc85010509"/>
      <w:r>
        <w:lastRenderedPageBreak/>
        <w:t>MELODIC</w:t>
      </w:r>
      <w:bookmarkEnd w:id="53"/>
      <w:bookmarkEnd w:id="54"/>
      <w:bookmarkEnd w:id="55"/>
    </w:p>
    <w:p w:rsidR="00C8111D" w:rsidRDefault="00C8111D" w:rsidP="00C8111D">
      <w:pPr>
        <w:rPr>
          <w:rFonts w:cs="Calibri"/>
        </w:rPr>
      </w:pPr>
      <w:r>
        <w:rPr>
          <w:rFonts w:cs="Calibri"/>
        </w:rPr>
        <w:t xml:space="preserve">The melodic package allows you to evaluate the </w:t>
      </w:r>
      <w:r>
        <w:rPr>
          <w:rFonts w:cs="Calibri"/>
          <w:b/>
          <w:bCs/>
        </w:rPr>
        <w:t xml:space="preserve">within-network </w:t>
      </w:r>
      <w:r>
        <w:rPr>
          <w:rFonts w:cs="Calibri"/>
        </w:rPr>
        <w:t>functional connectivity. It decomposes the brain rest activity in resting-state networks (RSN) and then, independently for each RSN, assess the functional connectivity of each voxel contained within the RSN to the other voxel of the same network. This measure can be then compared between groups or correlated with clinical, behavioral and demographic variables.</w:t>
      </w:r>
    </w:p>
    <w:p w:rsidR="00C8111D" w:rsidRDefault="00C8111D" w:rsidP="00C8111D">
      <w:pPr>
        <w:rPr>
          <w:rFonts w:cs="Calibri"/>
        </w:rPr>
      </w:pPr>
    </w:p>
    <w:p w:rsidR="00C8111D" w:rsidRDefault="00C8111D" w:rsidP="00C8111D">
      <w:pPr>
        <w:rPr>
          <w:rFonts w:cs="Calibri"/>
          <w:b/>
          <w:bCs/>
        </w:rPr>
      </w:pPr>
      <w:r>
        <w:rPr>
          <w:rFonts w:cs="Calibri"/>
        </w:rPr>
        <w:t xml:space="preserve">The processing pipeline include: o) subject welcome, </w:t>
      </w:r>
      <w:proofErr w:type="spellStart"/>
      <w:r>
        <w:rPr>
          <w:rFonts w:cs="Calibri"/>
        </w:rPr>
        <w:t>i</w:t>
      </w:r>
      <w:proofErr w:type="spellEnd"/>
      <w:r>
        <w:rPr>
          <w:rFonts w:cs="Calibri"/>
        </w:rPr>
        <w:t xml:space="preserve">) single-subject analysis, ii) template creation, iii) dual-regression of </w:t>
      </w:r>
      <w:proofErr w:type="gramStart"/>
      <w:r>
        <w:rPr>
          <w:rFonts w:cs="Calibri"/>
        </w:rPr>
        <w:t>subjects</w:t>
      </w:r>
      <w:proofErr w:type="gramEnd"/>
      <w:r>
        <w:rPr>
          <w:rFonts w:cs="Calibri"/>
        </w:rPr>
        <w:t xml:space="preserve"> data to the template, iv) statistical analysis, v) data visualization and vi) final packaging for publication.</w:t>
      </w:r>
    </w:p>
    <w:p w:rsidR="00C8111D" w:rsidRPr="008817F9" w:rsidRDefault="00C8111D" w:rsidP="008817F9">
      <w:pPr>
        <w:pStyle w:val="Heading2"/>
      </w:pPr>
      <w:bookmarkStart w:id="56" w:name="_Toc354356203"/>
      <w:bookmarkStart w:id="57" w:name="_Toc354356609"/>
      <w:bookmarkStart w:id="58" w:name="_Toc85010510"/>
      <w:r w:rsidRPr="008817F9">
        <w:t xml:space="preserve">1: </w:t>
      </w:r>
      <w:proofErr w:type="spellStart"/>
      <w:r w:rsidRPr="008817F9">
        <w:t>subjects_single_melodic</w:t>
      </w:r>
      <w:proofErr w:type="spellEnd"/>
      <w:r w:rsidRPr="008817F9">
        <w:t>:</w:t>
      </w:r>
      <w:bookmarkEnd w:id="56"/>
      <w:bookmarkEnd w:id="57"/>
      <w:bookmarkEnd w:id="58"/>
    </w:p>
    <w:p w:rsidR="00C8111D" w:rsidRPr="008817F9" w:rsidRDefault="00C8111D" w:rsidP="002D2A00">
      <w:pPr>
        <w:pStyle w:val="Heading3"/>
      </w:pPr>
      <w:bookmarkStart w:id="59" w:name="_Toc354356204"/>
      <w:bookmarkStart w:id="60" w:name="_Toc354356610"/>
      <w:bookmarkStart w:id="61" w:name="_Toc85010511"/>
      <w:r w:rsidRPr="008817F9">
        <w:t>GUI usage</w:t>
      </w:r>
      <w:bookmarkEnd w:id="59"/>
      <w:bookmarkEnd w:id="60"/>
      <w:bookmarkEnd w:id="61"/>
    </w:p>
    <w:p w:rsidR="00C8111D" w:rsidRDefault="00C8111D" w:rsidP="00C8111D">
      <w:pPr>
        <w:rPr>
          <w:rFonts w:cs="Calibri"/>
        </w:rPr>
      </w:pPr>
      <w:r>
        <w:rPr>
          <w:rFonts w:cs="Calibri"/>
        </w:rPr>
        <w:t xml:space="preserve">The analysis is normally performed by the GUI application called Melodic. This tool requires that you define: </w:t>
      </w:r>
    </w:p>
    <w:p w:rsidR="00C8111D" w:rsidRDefault="00C8111D" w:rsidP="007213E7">
      <w:pPr>
        <w:widowControl w:val="0"/>
        <w:numPr>
          <w:ilvl w:val="0"/>
          <w:numId w:val="19"/>
        </w:numPr>
        <w:autoSpaceDE/>
        <w:rPr>
          <w:rFonts w:cs="Calibri"/>
        </w:rPr>
      </w:pPr>
      <w:r>
        <w:rPr>
          <w:rFonts w:cs="Calibri"/>
        </w:rPr>
        <w:t xml:space="preserve">subject RS image: </w:t>
      </w:r>
      <w:r w:rsidR="00334631">
        <w:rPr>
          <w:rFonts w:cs="Calibri"/>
        </w:rPr>
        <w:t>resting</w:t>
      </w:r>
      <w:r>
        <w:rPr>
          <w:rFonts w:cs="Calibri"/>
        </w:rPr>
        <w:t>.nii.gz</w:t>
      </w:r>
    </w:p>
    <w:p w:rsidR="00C8111D" w:rsidRDefault="00C8111D" w:rsidP="00334631">
      <w:pPr>
        <w:widowControl w:val="0"/>
        <w:numPr>
          <w:ilvl w:val="0"/>
          <w:numId w:val="19"/>
        </w:numPr>
        <w:autoSpaceDE/>
        <w:rPr>
          <w:rFonts w:cs="Calibri"/>
        </w:rPr>
      </w:pPr>
      <w:r>
        <w:rPr>
          <w:rFonts w:cs="Calibri"/>
        </w:rPr>
        <w:t xml:space="preserve">the anatomical scalped brain image </w:t>
      </w:r>
      <w:r w:rsidR="00334631" w:rsidRPr="00334631">
        <w:rPr>
          <w:rFonts w:cs="Calibri"/>
        </w:rPr>
        <w:t>m3DT1</w:t>
      </w:r>
      <w:r>
        <w:rPr>
          <w:rFonts w:cs="Calibri"/>
        </w:rPr>
        <w:t>.nii.gz</w:t>
      </w:r>
    </w:p>
    <w:p w:rsidR="00C8111D" w:rsidRDefault="00C8111D" w:rsidP="007213E7">
      <w:pPr>
        <w:widowControl w:val="0"/>
        <w:numPr>
          <w:ilvl w:val="0"/>
          <w:numId w:val="19"/>
        </w:numPr>
        <w:autoSpaceDE/>
        <w:rPr>
          <w:rFonts w:cs="Calibri"/>
        </w:rPr>
      </w:pPr>
      <w:r>
        <w:rPr>
          <w:rFonts w:cs="Calibri"/>
        </w:rPr>
        <w:t>the TR and TE values of the sequence</w:t>
      </w:r>
    </w:p>
    <w:p w:rsidR="00C8111D" w:rsidRDefault="00C8111D" w:rsidP="007213E7">
      <w:pPr>
        <w:widowControl w:val="0"/>
        <w:numPr>
          <w:ilvl w:val="0"/>
          <w:numId w:val="19"/>
        </w:numPr>
        <w:autoSpaceDE/>
        <w:rPr>
          <w:rFonts w:cs="Calibri"/>
        </w:rPr>
      </w:pPr>
      <w:r>
        <w:rPr>
          <w:rFonts w:cs="Calibri"/>
        </w:rPr>
        <w:t xml:space="preserve">Information over the normalization to standard anatomical template </w:t>
      </w:r>
    </w:p>
    <w:p w:rsidR="00C8111D" w:rsidRDefault="00C8111D" w:rsidP="007213E7">
      <w:pPr>
        <w:widowControl w:val="0"/>
        <w:numPr>
          <w:ilvl w:val="2"/>
          <w:numId w:val="19"/>
        </w:numPr>
        <w:autoSpaceDE/>
        <w:ind w:left="1440"/>
        <w:rPr>
          <w:rFonts w:cs="Calibri"/>
        </w:rPr>
      </w:pPr>
      <w:r>
        <w:rPr>
          <w:rFonts w:cs="Calibri"/>
        </w:rPr>
        <w:t>anatomical template path</w:t>
      </w:r>
    </w:p>
    <w:p w:rsidR="00C8111D" w:rsidRDefault="00C8111D" w:rsidP="007213E7">
      <w:pPr>
        <w:widowControl w:val="0"/>
        <w:numPr>
          <w:ilvl w:val="2"/>
          <w:numId w:val="19"/>
        </w:numPr>
        <w:autoSpaceDE/>
        <w:ind w:left="1440"/>
        <w:rPr>
          <w:rFonts w:cs="Calibri"/>
        </w:rPr>
      </w:pPr>
      <w:r>
        <w:rPr>
          <w:rFonts w:cs="Calibri"/>
        </w:rPr>
        <w:t>spatial re-sampling dimension in mm. (usually 4 mm)</w:t>
      </w:r>
    </w:p>
    <w:p w:rsidR="00C8111D" w:rsidRDefault="00C8111D" w:rsidP="007213E7">
      <w:pPr>
        <w:widowControl w:val="0"/>
        <w:numPr>
          <w:ilvl w:val="2"/>
          <w:numId w:val="19"/>
        </w:numPr>
        <w:autoSpaceDE/>
        <w:ind w:left="1440"/>
        <w:rPr>
          <w:rFonts w:cs="Calibri"/>
        </w:rPr>
      </w:pPr>
      <w:r>
        <w:rPr>
          <w:rFonts w:cs="Calibri"/>
        </w:rPr>
        <w:t>registration approach (linear vs non-linear)</w:t>
      </w:r>
    </w:p>
    <w:p w:rsidR="00C8111D" w:rsidRDefault="00C8111D" w:rsidP="007213E7">
      <w:pPr>
        <w:widowControl w:val="0"/>
        <w:numPr>
          <w:ilvl w:val="0"/>
          <w:numId w:val="19"/>
        </w:numPr>
        <w:autoSpaceDE/>
        <w:rPr>
          <w:rFonts w:cs="Calibri"/>
        </w:rPr>
      </w:pPr>
      <w:r>
        <w:rPr>
          <w:rFonts w:cs="Calibri"/>
        </w:rPr>
        <w:t xml:space="preserve">the spatial smoothing (5 or 6 mm), </w:t>
      </w:r>
    </w:p>
    <w:p w:rsidR="00C8111D" w:rsidRDefault="00C8111D" w:rsidP="007213E7">
      <w:pPr>
        <w:widowControl w:val="0"/>
        <w:numPr>
          <w:ilvl w:val="0"/>
          <w:numId w:val="19"/>
        </w:numPr>
        <w:autoSpaceDE/>
        <w:rPr>
          <w:rFonts w:cs="Calibri"/>
        </w:rPr>
      </w:pPr>
      <w:r>
        <w:rPr>
          <w:rFonts w:cs="Calibri"/>
        </w:rPr>
        <w:t>the high-pass filter cutoff (between 100-150)</w:t>
      </w:r>
    </w:p>
    <w:p w:rsidR="00C8111D" w:rsidRDefault="00C8111D" w:rsidP="007213E7">
      <w:pPr>
        <w:widowControl w:val="0"/>
        <w:numPr>
          <w:ilvl w:val="0"/>
          <w:numId w:val="19"/>
        </w:numPr>
        <w:autoSpaceDE/>
        <w:rPr>
          <w:rFonts w:cs="Calibri"/>
        </w:rPr>
      </w:pPr>
      <w:r>
        <w:rPr>
          <w:rFonts w:cs="Calibri"/>
        </w:rPr>
        <w:t>optionally the output folder if different from the default one (</w:t>
      </w:r>
      <w:proofErr w:type="spellStart"/>
      <w:r w:rsidR="00334631">
        <w:rPr>
          <w:rFonts w:cs="Calibri"/>
        </w:rPr>
        <w:t>resting</w:t>
      </w:r>
      <w:r>
        <w:rPr>
          <w:rFonts w:cs="Calibri"/>
        </w:rPr>
        <w:t>.ica</w:t>
      </w:r>
      <w:proofErr w:type="spellEnd"/>
      <w:r>
        <w:rPr>
          <w:rFonts w:cs="Calibri"/>
        </w:rPr>
        <w:t>)</w:t>
      </w:r>
    </w:p>
    <w:p w:rsidR="00C8111D" w:rsidRDefault="00C8111D" w:rsidP="00C8111D">
      <w:pPr>
        <w:rPr>
          <w:rFonts w:cs="Calibri"/>
        </w:rPr>
      </w:pPr>
    </w:p>
    <w:p w:rsidR="00C8111D" w:rsidRDefault="00C8111D" w:rsidP="00C8111D">
      <w:pPr>
        <w:rPr>
          <w:rFonts w:cs="Calibri"/>
        </w:rPr>
      </w:pPr>
      <w:r>
        <w:rPr>
          <w:rFonts w:cs="Calibri"/>
        </w:rPr>
        <w:t xml:space="preserve">NOTE: the TE values must be edited manually in the </w:t>
      </w:r>
      <w:proofErr w:type="spellStart"/>
      <w:r>
        <w:rPr>
          <w:rFonts w:cs="Calibri"/>
        </w:rPr>
        <w:t>fsf</w:t>
      </w:r>
      <w:proofErr w:type="spellEnd"/>
      <w:r>
        <w:rPr>
          <w:rFonts w:cs="Calibri"/>
        </w:rPr>
        <w:t xml:space="preserve"> file produced by the GUI application. Hence it is advisable to create a study template file for 1st-level melodic analysis, load that file and modify subject-dependent information.</w:t>
      </w:r>
    </w:p>
    <w:p w:rsidR="00C8111D" w:rsidRDefault="00C8111D" w:rsidP="002D2A00">
      <w:pPr>
        <w:pStyle w:val="Heading3"/>
      </w:pPr>
      <w:bookmarkStart w:id="62" w:name="_Toc354356205"/>
      <w:bookmarkStart w:id="63" w:name="_Toc354356611"/>
      <w:bookmarkStart w:id="64" w:name="_Toc85010512"/>
      <w:r>
        <w:t>Scripted usage</w:t>
      </w:r>
      <w:bookmarkEnd w:id="62"/>
      <w:bookmarkEnd w:id="63"/>
      <w:bookmarkEnd w:id="64"/>
    </w:p>
    <w:p w:rsidR="00C8111D" w:rsidRDefault="00C8111D" w:rsidP="00C8111D">
      <w:pPr>
        <w:rPr>
          <w:rFonts w:cs="Calibri"/>
        </w:rPr>
      </w:pPr>
      <w:r>
        <w:rPr>
          <w:rFonts w:cs="Calibri"/>
        </w:rPr>
        <w:t xml:space="preserve">The global script for this step is a multi-threated </w:t>
      </w:r>
      <w:r w:rsidR="00CD24C7">
        <w:rPr>
          <w:rFonts w:cs="Calibri"/>
        </w:rPr>
        <w:t>script;</w:t>
      </w:r>
      <w:r>
        <w:rPr>
          <w:rFonts w:cs="Calibri"/>
        </w:rPr>
        <w:t xml:space="preserve"> in the project script you must define </w:t>
      </w:r>
      <w:r w:rsidR="00CD24C7">
        <w:rPr>
          <w:rFonts w:cs="Calibri"/>
        </w:rPr>
        <w:t>this</w:t>
      </w:r>
      <w:r>
        <w:rPr>
          <w:rFonts w:cs="Calibri"/>
        </w:rPr>
        <w:t xml:space="preserve"> </w:t>
      </w:r>
      <w:r w:rsidR="00CD24C7">
        <w:rPr>
          <w:rFonts w:cs="Calibri"/>
        </w:rPr>
        <w:t>information</w:t>
      </w:r>
      <w:r>
        <w:rPr>
          <w:rFonts w:cs="Calibri"/>
        </w:rPr>
        <w:t>:</w:t>
      </w:r>
    </w:p>
    <w:p w:rsidR="00C8111D" w:rsidRDefault="00C8111D" w:rsidP="00C8111D">
      <w:pPr>
        <w:rPr>
          <w:rFonts w:cs="Calibri"/>
        </w:rPr>
      </w:pPr>
    </w:p>
    <w:p w:rsidR="00C8111D" w:rsidRDefault="00C8111D" w:rsidP="00C8111D">
      <w:pPr>
        <w:rPr>
          <w:rFonts w:cs="Calibri"/>
        </w:rPr>
      </w:pPr>
      <w:r>
        <w:rPr>
          <w:rFonts w:cs="Calibri"/>
        </w:rPr>
        <w:t>- number of CPU to be used</w:t>
      </w:r>
    </w:p>
    <w:p w:rsidR="00C8111D" w:rsidRDefault="00C8111D" w:rsidP="00C8111D">
      <w:pPr>
        <w:rPr>
          <w:rFonts w:cs="Calibri"/>
        </w:rPr>
      </w:pPr>
      <w:r>
        <w:rPr>
          <w:rFonts w:cs="Calibri"/>
        </w:rPr>
        <w:t>- the global script (</w:t>
      </w:r>
      <w:r>
        <w:rPr>
          <w:rFonts w:cs="Calibri"/>
          <w:sz w:val="16"/>
          <w:szCs w:val="16"/>
        </w:rPr>
        <w:t>$GLOBAL_SUBJECT_SCRIPT_DIR/execute_subject_melodic.sh)</w:t>
      </w:r>
    </w:p>
    <w:p w:rsidR="00C8111D" w:rsidRDefault="00C8111D" w:rsidP="00C8111D">
      <w:pPr>
        <w:rPr>
          <w:rFonts w:cs="Calibri"/>
        </w:rPr>
      </w:pPr>
      <w:r>
        <w:rPr>
          <w:rFonts w:cs="Calibri"/>
        </w:rPr>
        <w:t xml:space="preserve">- </w:t>
      </w:r>
      <w:proofErr w:type="spellStart"/>
      <w:r>
        <w:rPr>
          <w:rFonts w:cs="Calibri"/>
        </w:rPr>
        <w:t>fsf</w:t>
      </w:r>
      <w:proofErr w:type="spellEnd"/>
      <w:r>
        <w:rPr>
          <w:rFonts w:cs="Calibri"/>
        </w:rPr>
        <w:t xml:space="preserve"> template</w:t>
      </w:r>
    </w:p>
    <w:p w:rsidR="00C8111D" w:rsidRDefault="00C8111D" w:rsidP="00C8111D">
      <w:pPr>
        <w:rPr>
          <w:rFonts w:cs="Calibri"/>
        </w:rPr>
      </w:pPr>
      <w:r>
        <w:rPr>
          <w:rFonts w:cs="Calibri"/>
        </w:rPr>
        <w:t>- subjects list string name (variable defined in $PROJ_SCRIPT_DIR/subjects_list.sh)</w:t>
      </w:r>
    </w:p>
    <w:p w:rsidR="00C8111D" w:rsidRDefault="00C8111D" w:rsidP="00C8111D">
      <w:pPr>
        <w:rPr>
          <w:rFonts w:cs="Calibri"/>
        </w:rPr>
      </w:pPr>
      <w:r>
        <w:rPr>
          <w:rFonts w:cs="Calibri"/>
        </w:rPr>
        <w:t>- custom output folder (optionally)</w:t>
      </w:r>
    </w:p>
    <w:p w:rsidR="00C8111D" w:rsidRDefault="00C8111D" w:rsidP="00C8111D">
      <w:pPr>
        <w:rPr>
          <w:rFonts w:cs="Calibri"/>
        </w:rPr>
      </w:pPr>
    </w:p>
    <w:p w:rsidR="00C8111D" w:rsidRDefault="00C8111D" w:rsidP="00C8111D">
      <w:pPr>
        <w:rPr>
          <w:rFonts w:cs="Calibri"/>
        </w:rPr>
      </w:pPr>
    </w:p>
    <w:p w:rsidR="00C8111D" w:rsidRDefault="00C8111D" w:rsidP="002A0061">
      <w:pPr>
        <w:pStyle w:val="code"/>
      </w:pPr>
      <w:r>
        <w:t xml:space="preserve">. $PROJ_SCRIPT_DIR/subjects_list.sh   </w:t>
      </w:r>
      <w:r>
        <w:tab/>
      </w:r>
    </w:p>
    <w:p w:rsidR="00C8111D" w:rsidRDefault="00C8111D" w:rsidP="002A0061">
      <w:pPr>
        <w:pStyle w:val="code"/>
      </w:pPr>
    </w:p>
    <w:p w:rsidR="00C8111D" w:rsidRDefault="00C8111D" w:rsidP="002A0061">
      <w:pPr>
        <w:pStyle w:val="code"/>
      </w:pPr>
      <w:r>
        <w:t>EXECUTE_SH=$GLOBAL_SUBJECT_SCRIPT_DIR/execute_subject_melodic.sh</w:t>
      </w:r>
      <w:r>
        <w:tab/>
      </w:r>
    </w:p>
    <w:p w:rsidR="00C8111D" w:rsidRDefault="00C8111D" w:rsidP="002A0061">
      <w:pPr>
        <w:pStyle w:val="code"/>
      </w:pPr>
      <w:proofErr w:type="spellStart"/>
      <w:r>
        <w:t>melodic_fsf_template</w:t>
      </w:r>
      <w:proofErr w:type="spellEnd"/>
      <w:r>
        <w:t>=</w:t>
      </w:r>
      <w:r>
        <w:rPr>
          <w:b/>
          <w:bCs/>
        </w:rPr>
        <w:t>$PROJ_SCRIPT_DIR/</w:t>
      </w:r>
      <w:proofErr w:type="spellStart"/>
      <w:r>
        <w:rPr>
          <w:b/>
          <w:bCs/>
        </w:rPr>
        <w:t>glm</w:t>
      </w:r>
      <w:proofErr w:type="spellEnd"/>
      <w:r>
        <w:rPr>
          <w:b/>
          <w:bCs/>
        </w:rPr>
        <w:t>/</w:t>
      </w:r>
      <w:proofErr w:type="spellStart"/>
      <w:r>
        <w:rPr>
          <w:b/>
          <w:bCs/>
        </w:rPr>
        <w:t>singlesubj_melodic</w:t>
      </w:r>
      <w:proofErr w:type="spellEnd"/>
    </w:p>
    <w:p w:rsidR="00C8111D" w:rsidRDefault="00C8111D" w:rsidP="002A0061">
      <w:pPr>
        <w:pStyle w:val="code"/>
      </w:pPr>
      <w:r>
        <w:t>declare -</w:t>
      </w:r>
      <w:proofErr w:type="spellStart"/>
      <w:r>
        <w:t>i</w:t>
      </w:r>
      <w:proofErr w:type="spellEnd"/>
      <w:r>
        <w:t xml:space="preserve"> NUM_CPU=</w:t>
      </w:r>
      <w:r>
        <w:rPr>
          <w:b/>
          <w:bCs/>
        </w:rPr>
        <w:t>2</w:t>
      </w:r>
    </w:p>
    <w:p w:rsidR="00C8111D" w:rsidRDefault="00C8111D" w:rsidP="002A0061">
      <w:pPr>
        <w:pStyle w:val="code"/>
      </w:pPr>
      <w:proofErr w:type="spellStart"/>
      <w:r>
        <w:t>postfix_output_folder_name</w:t>
      </w:r>
      <w:proofErr w:type="spellEnd"/>
      <w:proofErr w:type="gramStart"/>
      <w:r>
        <w:t>=”non</w:t>
      </w:r>
      <w:proofErr w:type="gramEnd"/>
      <w:r>
        <w:t>-</w:t>
      </w:r>
      <w:proofErr w:type="spellStart"/>
      <w:r>
        <w:t>default_name</w:t>
      </w:r>
      <w:proofErr w:type="spellEnd"/>
      <w:r>
        <w:t>”  # optional string appended to the label : $SUBJ_NAME-</w:t>
      </w:r>
      <w:proofErr w:type="spellStart"/>
      <w:r>
        <w:t>rs</w:t>
      </w:r>
      <w:proofErr w:type="spellEnd"/>
      <w:r>
        <w:t xml:space="preserve"> </w:t>
      </w:r>
    </w:p>
    <w:p w:rsidR="00C8111D" w:rsidRDefault="00C8111D" w:rsidP="002A0061">
      <w:pPr>
        <w:pStyle w:val="code"/>
      </w:pPr>
      <w:r>
        <w:t>#=================================================================</w:t>
      </w:r>
    </w:p>
    <w:p w:rsidR="00C8111D" w:rsidRDefault="00C8111D" w:rsidP="002A0061">
      <w:pPr>
        <w:pStyle w:val="code"/>
      </w:pPr>
    </w:p>
    <w:p w:rsidR="00C8111D" w:rsidRPr="009A3EA1" w:rsidRDefault="00C8111D" w:rsidP="002A0061">
      <w:pPr>
        <w:pStyle w:val="code"/>
      </w:pPr>
      <w:r w:rsidRPr="009A3EA1">
        <w:t># standard call</w:t>
      </w:r>
      <w:proofErr w:type="gramStart"/>
      <w:r w:rsidRPr="009A3EA1">
        <w:t>....read</w:t>
      </w:r>
      <w:proofErr w:type="gramEnd"/>
      <w:r w:rsidRPr="009A3EA1">
        <w:t>: SUBJ_NAME/r</w:t>
      </w:r>
      <w:r>
        <w:t>esting</w:t>
      </w:r>
      <w:r w:rsidRPr="009A3EA1">
        <w:t>/</w:t>
      </w:r>
      <w:r w:rsidR="00CD24C7">
        <w:t>resting</w:t>
      </w:r>
      <w:r w:rsidRPr="009A3EA1">
        <w:t>.nii.gz,  create a folder: SUBJ_NAME/r</w:t>
      </w:r>
      <w:r>
        <w:t>esting</w:t>
      </w:r>
      <w:r w:rsidRPr="009A3EA1">
        <w:t>/</w:t>
      </w:r>
      <w:proofErr w:type="spellStart"/>
      <w:r w:rsidR="00CD24C7">
        <w:t>resting</w:t>
      </w:r>
      <w:r w:rsidRPr="009A3EA1">
        <w:t>.ica</w:t>
      </w:r>
      <w:proofErr w:type="spellEnd"/>
    </w:p>
    <w:p w:rsidR="00C8111D" w:rsidRPr="009A3EA1" w:rsidRDefault="00C8111D" w:rsidP="002A0061">
      <w:pPr>
        <w:pStyle w:val="code"/>
      </w:pPr>
      <w:r w:rsidRPr="009A3EA1">
        <w:t>. $MULTICORE_SCRIPT_DIR/define_thread_processes.sh $NUM_CPU $EXECUTE_SH "$</w:t>
      </w:r>
      <w:proofErr w:type="spellStart"/>
      <w:r w:rsidRPr="009A3EA1">
        <w:t>arr_subj</w:t>
      </w:r>
      <w:proofErr w:type="spellEnd"/>
      <w:r w:rsidRPr="009A3EA1">
        <w:t>" $PROJ_DIR -m</w:t>
      </w:r>
      <w:r w:rsidR="00CD24C7">
        <w:t>odel</w:t>
      </w:r>
      <w:r w:rsidRPr="009A3EA1">
        <w:t xml:space="preserve"> $</w:t>
      </w:r>
      <w:proofErr w:type="spellStart"/>
      <w:r w:rsidRPr="009A3EA1">
        <w:t>melodic_fsf_template</w:t>
      </w:r>
      <w:proofErr w:type="spellEnd"/>
    </w:p>
    <w:p w:rsidR="00C8111D" w:rsidRPr="009A3EA1" w:rsidRDefault="00C8111D" w:rsidP="002A0061">
      <w:pPr>
        <w:pStyle w:val="code"/>
      </w:pPr>
    </w:p>
    <w:p w:rsidR="00C8111D" w:rsidRPr="009A3EA1" w:rsidRDefault="00C8111D" w:rsidP="002A0061">
      <w:pPr>
        <w:pStyle w:val="code"/>
      </w:pPr>
      <w:r w:rsidRPr="009A3EA1">
        <w:t># non-standard input file....  read: SUBJ_NAME/r</w:t>
      </w:r>
      <w:r>
        <w:t>esting</w:t>
      </w:r>
      <w:r w:rsidR="00CD24C7">
        <w:t>/resting</w:t>
      </w:r>
      <w:r w:rsidRPr="009A3EA1">
        <w:t>_skip4vol.nii.gz, create a folder SUBJ_NAME/r</w:t>
      </w:r>
      <w:r>
        <w:t>esting</w:t>
      </w:r>
      <w:r w:rsidR="00CD24C7">
        <w:t>/</w:t>
      </w:r>
      <w:proofErr w:type="spellStart"/>
      <w:r w:rsidR="00CD24C7">
        <w:t>resting</w:t>
      </w:r>
      <w:r w:rsidRPr="009A3EA1">
        <w:t>.ica</w:t>
      </w:r>
      <w:proofErr w:type="spellEnd"/>
    </w:p>
    <w:p w:rsidR="00C8111D" w:rsidRPr="009A3EA1" w:rsidRDefault="00C8111D" w:rsidP="002A0061">
      <w:pPr>
        <w:pStyle w:val="code"/>
      </w:pPr>
      <w:r w:rsidRPr="009A3EA1">
        <w:t>. $MULTICORE_SCRIPT</w:t>
      </w:r>
      <w:r w:rsidR="00CD24C7">
        <w:t xml:space="preserve">_DIR/define_thread_processes.sh </w:t>
      </w:r>
      <w:r w:rsidRPr="009A3EA1">
        <w:t>$NUM_CPU $EXECUTE_SH "$</w:t>
      </w:r>
      <w:proofErr w:type="spellStart"/>
      <w:r w:rsidRPr="009A3EA1">
        <w:t>arr_subj</w:t>
      </w:r>
      <w:proofErr w:type="spellEnd"/>
      <w:r w:rsidRPr="009A3EA1">
        <w:t>" $PROJ_DIR -</w:t>
      </w:r>
      <w:proofErr w:type="spellStart"/>
      <w:r w:rsidRPr="009A3EA1">
        <w:t>i</w:t>
      </w:r>
      <w:r w:rsidR="00CD24C7">
        <w:t>fn</w:t>
      </w:r>
      <w:proofErr w:type="spellEnd"/>
      <w:r w:rsidRPr="009A3EA1">
        <w:t xml:space="preserve"> r</w:t>
      </w:r>
      <w:r w:rsidR="00CD24C7">
        <w:t>esting</w:t>
      </w:r>
      <w:r w:rsidRPr="009A3EA1">
        <w:t>_skip4vol -m</w:t>
      </w:r>
      <w:r w:rsidR="00CD24C7">
        <w:t>odel</w:t>
      </w:r>
      <w:r w:rsidRPr="009A3EA1">
        <w:t xml:space="preserve"> $</w:t>
      </w:r>
      <w:proofErr w:type="spellStart"/>
      <w:r w:rsidRPr="009A3EA1">
        <w:t>melodic_fsf_template</w:t>
      </w:r>
      <w:proofErr w:type="spellEnd"/>
      <w:r w:rsidRPr="009A3EA1">
        <w:t xml:space="preserve"> </w:t>
      </w:r>
    </w:p>
    <w:p w:rsidR="00C8111D" w:rsidRPr="009A3EA1" w:rsidRDefault="00C8111D" w:rsidP="002A0061">
      <w:pPr>
        <w:pStyle w:val="code"/>
      </w:pPr>
    </w:p>
    <w:p w:rsidR="00C8111D" w:rsidRPr="009A3EA1" w:rsidRDefault="00C8111D" w:rsidP="002A0061">
      <w:pPr>
        <w:pStyle w:val="code"/>
      </w:pPr>
      <w:r w:rsidRPr="009A3EA1">
        <w:t># non-standard input file and f</w:t>
      </w:r>
      <w:r w:rsidR="00CD24C7">
        <w:t>older....  read: SUBJ_NAME/rs2/</w:t>
      </w:r>
      <w:r w:rsidR="00CD24C7" w:rsidRPr="009A3EA1">
        <w:t>r</w:t>
      </w:r>
      <w:r w:rsidR="00CD24C7">
        <w:t>e</w:t>
      </w:r>
      <w:r w:rsidR="00CD24C7" w:rsidRPr="009A3EA1">
        <w:t>s</w:t>
      </w:r>
      <w:r w:rsidR="00CD24C7">
        <w:t>ting_skip4vol</w:t>
      </w:r>
      <w:r w:rsidRPr="009A3EA1">
        <w:t>.nii.gz, create a fo</w:t>
      </w:r>
      <w:r w:rsidR="00CD24C7">
        <w:t>lder SUBJ_NAME/rs2/</w:t>
      </w:r>
      <w:proofErr w:type="spellStart"/>
      <w:r w:rsidR="00CD24C7" w:rsidRPr="009A3EA1">
        <w:t>r</w:t>
      </w:r>
      <w:r w:rsidR="00CD24C7">
        <w:t>e</w:t>
      </w:r>
      <w:r w:rsidR="00CD24C7" w:rsidRPr="009A3EA1">
        <w:t>s</w:t>
      </w:r>
      <w:r w:rsidR="00CD24C7">
        <w:t>ting</w:t>
      </w:r>
      <w:r w:rsidRPr="009A3EA1">
        <w:t>.ica</w:t>
      </w:r>
      <w:proofErr w:type="spellEnd"/>
    </w:p>
    <w:p w:rsidR="00C8111D" w:rsidRPr="009A3EA1" w:rsidRDefault="00C8111D" w:rsidP="002A0061">
      <w:pPr>
        <w:pStyle w:val="code"/>
      </w:pPr>
      <w:r w:rsidRPr="009A3EA1">
        <w:t>. $MULTICORE_SCRIPT_DIR/define_thread_processes.sh $NUM_CPU $EXECUTE_SH "$</w:t>
      </w:r>
      <w:proofErr w:type="spellStart"/>
      <w:r w:rsidRPr="009A3EA1">
        <w:t>arr_subj</w:t>
      </w:r>
      <w:proofErr w:type="spellEnd"/>
      <w:r w:rsidRPr="009A3EA1">
        <w:t>" $PROJ_DIR -</w:t>
      </w:r>
      <w:proofErr w:type="spellStart"/>
      <w:r w:rsidRPr="009A3EA1">
        <w:t>i</w:t>
      </w:r>
      <w:r w:rsidR="00CD24C7">
        <w:t>fn</w:t>
      </w:r>
      <w:proofErr w:type="spellEnd"/>
      <w:r w:rsidRPr="009A3EA1">
        <w:t xml:space="preserve"> r</w:t>
      </w:r>
      <w:r w:rsidR="00CD24C7">
        <w:t>e</w:t>
      </w:r>
      <w:r w:rsidRPr="009A3EA1">
        <w:t>s</w:t>
      </w:r>
      <w:r w:rsidR="00CD24C7">
        <w:t>ting_skip4vol -</w:t>
      </w:r>
      <w:proofErr w:type="spellStart"/>
      <w:r w:rsidR="00CD24C7">
        <w:t>idn</w:t>
      </w:r>
      <w:proofErr w:type="spellEnd"/>
      <w:r w:rsidRPr="009A3EA1">
        <w:t xml:space="preserve"> rs2 -m</w:t>
      </w:r>
      <w:r w:rsidR="00CD24C7">
        <w:t>odel</w:t>
      </w:r>
      <w:r w:rsidRPr="009A3EA1">
        <w:t xml:space="preserve"> $</w:t>
      </w:r>
      <w:proofErr w:type="spellStart"/>
      <w:r w:rsidRPr="009A3EA1">
        <w:t>melodic_fsf_template</w:t>
      </w:r>
      <w:proofErr w:type="spellEnd"/>
      <w:r w:rsidRPr="009A3EA1">
        <w:t xml:space="preserve"> </w:t>
      </w:r>
    </w:p>
    <w:p w:rsidR="00C8111D" w:rsidRPr="009A3EA1" w:rsidRDefault="00C8111D" w:rsidP="002A0061">
      <w:pPr>
        <w:pStyle w:val="code"/>
      </w:pPr>
    </w:p>
    <w:p w:rsidR="00C8111D" w:rsidRPr="009A3EA1" w:rsidRDefault="00C8111D" w:rsidP="002A0061">
      <w:pPr>
        <w:pStyle w:val="code"/>
      </w:pPr>
      <w:r w:rsidRPr="009A3EA1">
        <w:t># non-standard input file and folder and outpu</w:t>
      </w:r>
      <w:r w:rsidR="00CD24C7">
        <w:t>t dir....  read: SUBJ_NAME/rs2/</w:t>
      </w:r>
      <w:r w:rsidR="00CD24C7" w:rsidRPr="009A3EA1">
        <w:t>r</w:t>
      </w:r>
      <w:r w:rsidR="00CD24C7">
        <w:t>e</w:t>
      </w:r>
      <w:r w:rsidR="00CD24C7" w:rsidRPr="009A3EA1">
        <w:t>s</w:t>
      </w:r>
      <w:r w:rsidR="00CD24C7">
        <w:t>ting_skip4vol</w:t>
      </w:r>
      <w:r w:rsidRPr="009A3EA1">
        <w:t>.nii.gz, create a folder SUBJ_NAME/rs2/</w:t>
      </w:r>
      <w:r w:rsidR="00CD24C7">
        <w:t>resting</w:t>
      </w:r>
      <w:r w:rsidR="00CD24C7" w:rsidRPr="009A3EA1">
        <w:t xml:space="preserve"> </w:t>
      </w:r>
      <w:r w:rsidRPr="009A3EA1">
        <w:t>_</w:t>
      </w:r>
      <w:proofErr w:type="spellStart"/>
      <w:r w:rsidRPr="009A3EA1">
        <w:t>denoised.ica</w:t>
      </w:r>
      <w:proofErr w:type="spellEnd"/>
    </w:p>
    <w:p w:rsidR="00C8111D" w:rsidRDefault="00C8111D" w:rsidP="002A0061">
      <w:pPr>
        <w:pStyle w:val="code"/>
      </w:pPr>
      <w:r w:rsidRPr="009A3EA1">
        <w:t>. $MULTICORE_SCRIPT_DIR/define_thread_processes.sh $NUM_CPU $EXECUTE_SH "$</w:t>
      </w:r>
      <w:proofErr w:type="spellStart"/>
      <w:r w:rsidRPr="009A3EA1">
        <w:t>arr_subj</w:t>
      </w:r>
      <w:proofErr w:type="spellEnd"/>
      <w:r w:rsidRPr="009A3EA1">
        <w:t>" $PROJ_DIR -</w:t>
      </w:r>
      <w:proofErr w:type="spellStart"/>
      <w:r w:rsidRPr="009A3EA1">
        <w:t>i</w:t>
      </w:r>
      <w:r w:rsidR="00CD24C7">
        <w:t>fn</w:t>
      </w:r>
      <w:proofErr w:type="spellEnd"/>
      <w:r w:rsidRPr="009A3EA1">
        <w:t xml:space="preserve"> </w:t>
      </w:r>
      <w:r w:rsidR="00CD24C7" w:rsidRPr="009A3EA1">
        <w:t>r</w:t>
      </w:r>
      <w:r w:rsidR="00CD24C7">
        <w:t>e</w:t>
      </w:r>
      <w:r w:rsidR="00CD24C7" w:rsidRPr="009A3EA1">
        <w:t>s</w:t>
      </w:r>
      <w:r w:rsidR="00CD24C7">
        <w:t>ting</w:t>
      </w:r>
      <w:r w:rsidRPr="009A3EA1">
        <w:t>_skip4vol -</w:t>
      </w:r>
      <w:proofErr w:type="spellStart"/>
      <w:r w:rsidR="00CD24C7">
        <w:t>idn</w:t>
      </w:r>
      <w:proofErr w:type="spellEnd"/>
      <w:r w:rsidRPr="009A3EA1">
        <w:t xml:space="preserve"> rs2 -m</w:t>
      </w:r>
      <w:r w:rsidR="00CD24C7">
        <w:t>odel</w:t>
      </w:r>
      <w:r w:rsidRPr="009A3EA1">
        <w:t xml:space="preserve"> $</w:t>
      </w:r>
      <w:proofErr w:type="spellStart"/>
      <w:r w:rsidRPr="009A3EA1">
        <w:t>melodic_fsf_template</w:t>
      </w:r>
      <w:proofErr w:type="spellEnd"/>
      <w:r w:rsidRPr="009A3EA1">
        <w:t xml:space="preserve"> -</w:t>
      </w:r>
      <w:proofErr w:type="spellStart"/>
      <w:r w:rsidRPr="009A3EA1">
        <w:t>o</w:t>
      </w:r>
      <w:r w:rsidR="00CD24C7">
        <w:t>dn</w:t>
      </w:r>
      <w:proofErr w:type="spellEnd"/>
      <w:r w:rsidRPr="009A3EA1">
        <w:t xml:space="preserve"> </w:t>
      </w:r>
      <w:proofErr w:type="spellStart"/>
      <w:r w:rsidR="00CD24C7">
        <w:t>resting</w:t>
      </w:r>
      <w:r w:rsidRPr="009A3EA1">
        <w:t>_denoised</w:t>
      </w:r>
      <w:proofErr w:type="spellEnd"/>
    </w:p>
    <w:p w:rsidR="00C8111D" w:rsidRDefault="00C8111D" w:rsidP="00C8111D">
      <w:pPr>
        <w:rPr>
          <w:rFonts w:cs="Calibri"/>
          <w:sz w:val="16"/>
          <w:szCs w:val="16"/>
        </w:rPr>
      </w:pPr>
    </w:p>
    <w:p w:rsidR="00C8111D" w:rsidRDefault="00C8111D" w:rsidP="00C8111D">
      <w:pPr>
        <w:rPr>
          <w:rFonts w:cs="Calibri"/>
          <w:sz w:val="16"/>
          <w:szCs w:val="16"/>
        </w:rPr>
      </w:pPr>
    </w:p>
    <w:p w:rsidR="00C8111D" w:rsidRDefault="00C8111D" w:rsidP="00C8111D">
      <w:pPr>
        <w:rPr>
          <w:rFonts w:cs="Calibri"/>
        </w:rPr>
      </w:pPr>
      <w:r>
        <w:rPr>
          <w:rFonts w:cs="Calibri"/>
        </w:rPr>
        <w:t>The output of such analysis is a folder (SUBJECTS_DIR/SUBJ_NAME/resting/</w:t>
      </w:r>
      <w:proofErr w:type="spellStart"/>
      <w:r w:rsidR="00CD24C7">
        <w:rPr>
          <w:rFonts w:cs="Calibri"/>
        </w:rPr>
        <w:t>resting</w:t>
      </w:r>
      <w:r>
        <w:rPr>
          <w:rFonts w:cs="Calibri"/>
        </w:rPr>
        <w:t>.ica</w:t>
      </w:r>
      <w:proofErr w:type="spellEnd"/>
      <w:r>
        <w:rPr>
          <w:rFonts w:cs="Calibri"/>
        </w:rPr>
        <w:t>) containing the subject-level analysis of resting state data. The most important files created are the</w:t>
      </w:r>
    </w:p>
    <w:p w:rsidR="00C8111D" w:rsidRDefault="00CD24C7" w:rsidP="00C8111D">
      <w:pPr>
        <w:widowControl w:val="0"/>
        <w:numPr>
          <w:ilvl w:val="0"/>
          <w:numId w:val="7"/>
        </w:numPr>
        <w:tabs>
          <w:tab w:val="clear" w:pos="0"/>
          <w:tab w:val="left" w:pos="568"/>
          <w:tab w:val="num" w:pos="720"/>
        </w:tabs>
        <w:autoSpaceDE/>
        <w:ind w:left="284" w:hanging="284"/>
        <w:rPr>
          <w:rFonts w:cs="Calibri"/>
        </w:rPr>
      </w:pPr>
      <w:proofErr w:type="spellStart"/>
      <w:r>
        <w:rPr>
          <w:rFonts w:cs="Calibri"/>
        </w:rPr>
        <w:t>resting</w:t>
      </w:r>
      <w:r w:rsidR="00C8111D">
        <w:rPr>
          <w:rFonts w:cs="Calibri"/>
        </w:rPr>
        <w:t>.ica</w:t>
      </w:r>
      <w:proofErr w:type="spellEnd"/>
      <w:r w:rsidR="00C8111D">
        <w:rPr>
          <w:rFonts w:cs="Calibri"/>
        </w:rPr>
        <w:t xml:space="preserve"> /filtered_func_data.nii.gz </w:t>
      </w:r>
    </w:p>
    <w:p w:rsidR="00C8111D" w:rsidRDefault="00CD24C7" w:rsidP="00C8111D">
      <w:pPr>
        <w:widowControl w:val="0"/>
        <w:numPr>
          <w:ilvl w:val="0"/>
          <w:numId w:val="7"/>
        </w:numPr>
        <w:tabs>
          <w:tab w:val="clear" w:pos="0"/>
          <w:tab w:val="left" w:pos="568"/>
          <w:tab w:val="num" w:pos="720"/>
        </w:tabs>
        <w:autoSpaceDE/>
        <w:ind w:left="284" w:hanging="284"/>
        <w:rPr>
          <w:rFonts w:cs="Calibri"/>
        </w:rPr>
      </w:pPr>
      <w:proofErr w:type="spellStart"/>
      <w:r>
        <w:rPr>
          <w:rFonts w:cs="Calibri"/>
        </w:rPr>
        <w:t>resting</w:t>
      </w:r>
      <w:r w:rsidR="00C8111D">
        <w:rPr>
          <w:rFonts w:cs="Calibri"/>
        </w:rPr>
        <w:t>.ica</w:t>
      </w:r>
      <w:proofErr w:type="spellEnd"/>
      <w:r w:rsidR="00C8111D">
        <w:rPr>
          <w:rFonts w:cs="Calibri"/>
        </w:rPr>
        <w:t>/</w:t>
      </w:r>
      <w:proofErr w:type="spellStart"/>
      <w:r w:rsidR="00C8111D">
        <w:rPr>
          <w:rFonts w:cs="Calibri"/>
        </w:rPr>
        <w:t>reg_standard</w:t>
      </w:r>
      <w:proofErr w:type="spellEnd"/>
      <w:r w:rsidR="00C8111D">
        <w:rPr>
          <w:rFonts w:cs="Calibri"/>
        </w:rPr>
        <w:t>/filtered_func_data.nii.gz (registered to the anatomical template)</w:t>
      </w:r>
    </w:p>
    <w:p w:rsidR="00C8111D" w:rsidRDefault="00C8111D" w:rsidP="00C8111D">
      <w:pPr>
        <w:rPr>
          <w:rFonts w:cs="Calibri"/>
        </w:rPr>
      </w:pPr>
    </w:p>
    <w:p w:rsidR="00C8111D" w:rsidRDefault="00C8111D" w:rsidP="00C8111D">
      <w:pPr>
        <w:rPr>
          <w:rFonts w:cs="Calibri"/>
        </w:rPr>
      </w:pPr>
      <w:r>
        <w:rPr>
          <w:rFonts w:cs="Calibri"/>
        </w:rPr>
        <w:t xml:space="preserve">The latter is of special interest as it will be later used by the dual regression process. They represent the filtered data. </w:t>
      </w:r>
    </w:p>
    <w:p w:rsidR="00C8111D" w:rsidRDefault="00C8111D" w:rsidP="00C8111D">
      <w:pPr>
        <w:rPr>
          <w:rFonts w:cs="Calibri"/>
        </w:rPr>
      </w:pPr>
      <w:r>
        <w:rPr>
          <w:rFonts w:cs="Calibri"/>
        </w:rPr>
        <w:t xml:space="preserve">This step is used to verify the quality of subjects’ data, how his movement affected the RSN identification and if he needs a specific </w:t>
      </w:r>
      <w:proofErr w:type="spellStart"/>
      <w:r>
        <w:rPr>
          <w:rFonts w:cs="Calibri"/>
        </w:rPr>
        <w:t>denoising</w:t>
      </w:r>
      <w:proofErr w:type="spellEnd"/>
      <w:r>
        <w:rPr>
          <w:rFonts w:cs="Calibri"/>
        </w:rPr>
        <w:t>. As later discussed</w:t>
      </w:r>
    </w:p>
    <w:p w:rsidR="00C8111D" w:rsidRDefault="00C8111D" w:rsidP="002D2A00">
      <w:pPr>
        <w:pStyle w:val="Heading3"/>
      </w:pPr>
      <w:bookmarkStart w:id="65" w:name="_Toc354356206"/>
      <w:bookmarkStart w:id="66" w:name="_Toc354356612"/>
      <w:bookmarkStart w:id="67" w:name="_Toc85010513"/>
      <w:r>
        <w:t xml:space="preserve">1a: </w:t>
      </w:r>
      <w:proofErr w:type="spellStart"/>
      <w:r>
        <w:t>denoising</w:t>
      </w:r>
      <w:proofErr w:type="spellEnd"/>
      <w:r>
        <w:t xml:space="preserve"> (</w:t>
      </w:r>
      <w:r w:rsidRPr="008817F9">
        <w:t>optional</w:t>
      </w:r>
      <w:r>
        <w:t>)</w:t>
      </w:r>
      <w:bookmarkEnd w:id="65"/>
      <w:bookmarkEnd w:id="66"/>
      <w:bookmarkEnd w:id="67"/>
    </w:p>
    <w:p w:rsidR="00C8111D" w:rsidRDefault="00C8111D" w:rsidP="00C8111D">
      <w:pPr>
        <w:rPr>
          <w:rFonts w:cs="Calibri"/>
        </w:rPr>
      </w:pPr>
    </w:p>
    <w:p w:rsidR="00C8111D" w:rsidRDefault="00C8111D" w:rsidP="00C8111D">
      <w:pPr>
        <w:rPr>
          <w:rFonts w:cs="Calibri"/>
        </w:rPr>
      </w:pPr>
      <w:r>
        <w:rPr>
          <w:rFonts w:cs="Calibri"/>
        </w:rPr>
        <w:t xml:space="preserve">It is possible to remove specific artifacts from the original data after a preliminary melodic analysis. The procedure is realized by visually inspecting the melodic output, take note of the </w:t>
      </w:r>
      <w:proofErr w:type="spellStart"/>
      <w:r>
        <w:rPr>
          <w:rFonts w:cs="Calibri"/>
        </w:rPr>
        <w:t>artefactual</w:t>
      </w:r>
      <w:proofErr w:type="spellEnd"/>
      <w:r>
        <w:rPr>
          <w:rFonts w:cs="Calibri"/>
        </w:rPr>
        <w:t xml:space="preserve"> components id and invoke the </w:t>
      </w:r>
      <w:proofErr w:type="spellStart"/>
      <w:r>
        <w:rPr>
          <w:rFonts w:cs="Calibri"/>
        </w:rPr>
        <w:t>fsl_regfilt</w:t>
      </w:r>
      <w:proofErr w:type="spellEnd"/>
      <w:r>
        <w:rPr>
          <w:rFonts w:cs="Calibri"/>
        </w:rPr>
        <w:t xml:space="preserve"> command which remove those components from the signal and create a </w:t>
      </w:r>
      <w:proofErr w:type="spellStart"/>
      <w:r>
        <w:rPr>
          <w:rFonts w:cs="Calibri"/>
        </w:rPr>
        <w:t>denoised</w:t>
      </w:r>
      <w:proofErr w:type="spellEnd"/>
      <w:r>
        <w:rPr>
          <w:rFonts w:cs="Calibri"/>
        </w:rPr>
        <w:t xml:space="preserve"> file.</w:t>
      </w:r>
    </w:p>
    <w:p w:rsidR="00C8111D" w:rsidRDefault="00C8111D" w:rsidP="00C8111D">
      <w:pPr>
        <w:rPr>
          <w:rFonts w:cs="Calibri"/>
        </w:rPr>
      </w:pPr>
    </w:p>
    <w:p w:rsidR="00C8111D" w:rsidRPr="00610A70" w:rsidRDefault="00C8111D" w:rsidP="00C8111D">
      <w:pPr>
        <w:rPr>
          <w:rFonts w:cs="Calibri"/>
          <w:u w:val="single"/>
        </w:rPr>
      </w:pPr>
      <w:r w:rsidRPr="00610A70">
        <w:rPr>
          <w:rFonts w:cs="Calibri"/>
          <w:u w:val="single"/>
        </w:rPr>
        <w:t>There are two approaches:</w:t>
      </w:r>
    </w:p>
    <w:p w:rsidR="00C8111D" w:rsidRDefault="00C8111D" w:rsidP="00C8111D">
      <w:pPr>
        <w:widowControl w:val="0"/>
        <w:numPr>
          <w:ilvl w:val="0"/>
          <w:numId w:val="6"/>
        </w:numPr>
        <w:tabs>
          <w:tab w:val="clear" w:pos="0"/>
          <w:tab w:val="num" w:pos="720"/>
        </w:tabs>
        <w:autoSpaceDE/>
        <w:rPr>
          <w:rFonts w:cs="Calibri"/>
        </w:rPr>
      </w:pPr>
      <w:r>
        <w:rPr>
          <w:rFonts w:cs="Calibri"/>
        </w:rPr>
        <w:t xml:space="preserve">simply correct the </w:t>
      </w:r>
      <w:proofErr w:type="spellStart"/>
      <w:r>
        <w:rPr>
          <w:rFonts w:cs="Calibri"/>
        </w:rPr>
        <w:t>rs</w:t>
      </w:r>
      <w:proofErr w:type="spellEnd"/>
      <w:r>
        <w:rPr>
          <w:rFonts w:cs="Calibri"/>
        </w:rPr>
        <w:t xml:space="preserve"> data without changing its final name (substitute the original file which is in turn renamed as filtered_func_data_original.nii.gz)</w:t>
      </w:r>
    </w:p>
    <w:p w:rsidR="00C8111D" w:rsidRDefault="00C8111D" w:rsidP="00C8111D">
      <w:pPr>
        <w:widowControl w:val="0"/>
        <w:numPr>
          <w:ilvl w:val="0"/>
          <w:numId w:val="6"/>
        </w:numPr>
        <w:tabs>
          <w:tab w:val="clear" w:pos="0"/>
          <w:tab w:val="num" w:pos="720"/>
        </w:tabs>
        <w:autoSpaceDE/>
        <w:rPr>
          <w:rFonts w:cs="Calibri"/>
        </w:rPr>
      </w:pPr>
      <w:r>
        <w:rPr>
          <w:rFonts w:cs="Calibri"/>
        </w:rPr>
        <w:t xml:space="preserve">preserve original file name and create a </w:t>
      </w:r>
      <w:proofErr w:type="spellStart"/>
      <w:r>
        <w:rPr>
          <w:rFonts w:cs="Calibri"/>
        </w:rPr>
        <w:t>denoised</w:t>
      </w:r>
      <w:proofErr w:type="spellEnd"/>
      <w:r>
        <w:rPr>
          <w:rFonts w:cs="Calibri"/>
        </w:rPr>
        <w:t xml:space="preserve"> version (</w:t>
      </w:r>
      <w:proofErr w:type="spellStart"/>
      <w:r>
        <w:rPr>
          <w:rFonts w:cs="Calibri"/>
        </w:rPr>
        <w:t>filtered_func_data_denoised</w:t>
      </w:r>
      <w:proofErr w:type="spellEnd"/>
      <w:r>
        <w:rPr>
          <w:rFonts w:cs="Calibri"/>
        </w:rPr>
        <w:t>)</w:t>
      </w:r>
    </w:p>
    <w:p w:rsidR="00C8111D" w:rsidRDefault="00C8111D" w:rsidP="00C8111D">
      <w:pPr>
        <w:ind w:left="360"/>
        <w:rPr>
          <w:rFonts w:cs="Calibri"/>
        </w:rPr>
      </w:pPr>
    </w:p>
    <w:p w:rsidR="00C8111D" w:rsidRDefault="00C8111D" w:rsidP="00C8111D">
      <w:pPr>
        <w:rPr>
          <w:rFonts w:cs="Calibri"/>
        </w:rPr>
      </w:pPr>
      <w:r>
        <w:rPr>
          <w:rFonts w:cs="Calibri"/>
        </w:rPr>
        <w:t xml:space="preserve">The former is used when you plan to analyze original data and you had just to correct the data of few subjects. On the contrary, the latter approach is used when you plan to </w:t>
      </w:r>
      <w:proofErr w:type="spellStart"/>
      <w:r>
        <w:rPr>
          <w:rFonts w:cs="Calibri"/>
        </w:rPr>
        <w:t>denoise</w:t>
      </w:r>
      <w:proofErr w:type="spellEnd"/>
      <w:r>
        <w:rPr>
          <w:rFonts w:cs="Calibri"/>
        </w:rPr>
        <w:t xml:space="preserve"> all </w:t>
      </w:r>
      <w:proofErr w:type="gramStart"/>
      <w:r>
        <w:rPr>
          <w:rFonts w:cs="Calibri"/>
        </w:rPr>
        <w:t>subjects</w:t>
      </w:r>
      <w:proofErr w:type="gramEnd"/>
      <w:r>
        <w:rPr>
          <w:rFonts w:cs="Calibri"/>
        </w:rPr>
        <w:t xml:space="preserve"> data, thus it creates a </w:t>
      </w:r>
      <w:proofErr w:type="spellStart"/>
      <w:r>
        <w:rPr>
          <w:rFonts w:cs="Calibri"/>
        </w:rPr>
        <w:t>reg_standard_denoised</w:t>
      </w:r>
      <w:proofErr w:type="spellEnd"/>
      <w:r>
        <w:rPr>
          <w:rFonts w:cs="Calibri"/>
        </w:rPr>
        <w:t xml:space="preserve"> folder, later used by dual-regression analyses on </w:t>
      </w:r>
      <w:proofErr w:type="spellStart"/>
      <w:r>
        <w:rPr>
          <w:rFonts w:cs="Calibri"/>
        </w:rPr>
        <w:t>denoised</w:t>
      </w:r>
      <w:proofErr w:type="spellEnd"/>
      <w:r>
        <w:rPr>
          <w:rFonts w:cs="Calibri"/>
        </w:rPr>
        <w:t xml:space="preserve"> data.</w:t>
      </w:r>
    </w:p>
    <w:p w:rsidR="00C8111D" w:rsidRDefault="00C8111D" w:rsidP="008817F9">
      <w:pPr>
        <w:pStyle w:val="Heading4"/>
      </w:pPr>
      <w:r>
        <w:lastRenderedPageBreak/>
        <w:t xml:space="preserve">Few </w:t>
      </w:r>
      <w:proofErr w:type="gramStart"/>
      <w:r>
        <w:t>subjects</w:t>
      </w:r>
      <w:proofErr w:type="gramEnd"/>
      <w:r>
        <w:t xml:space="preserve"> correction</w:t>
      </w:r>
    </w:p>
    <w:p w:rsidR="00C8111D" w:rsidRDefault="00C8111D" w:rsidP="00C8111D">
      <w:pPr>
        <w:rPr>
          <w:rFonts w:cs="Calibri"/>
          <w:b/>
          <w:u w:val="single"/>
        </w:rPr>
      </w:pPr>
    </w:p>
    <w:p w:rsidR="00C8111D" w:rsidRDefault="00C8111D" w:rsidP="008336C1">
      <w:pPr>
        <w:pStyle w:val="code"/>
      </w:pPr>
      <w:r>
        <w:t>declare -a arr_subjects2denoise=(</w:t>
      </w:r>
      <w:proofErr w:type="spellStart"/>
      <w:r>
        <w:t>DYT_B_prsic_svetislav</w:t>
      </w:r>
      <w:proofErr w:type="spellEnd"/>
      <w:r>
        <w:t>)</w:t>
      </w:r>
    </w:p>
    <w:p w:rsidR="00C8111D" w:rsidRDefault="00C8111D" w:rsidP="008336C1">
      <w:pPr>
        <w:pStyle w:val="code"/>
      </w:pPr>
      <w:r>
        <w:t>declare -a arr_ic2remove</w:t>
      </w:r>
      <w:proofErr w:type="gramStart"/>
      <w:r>
        <w:t>=(</w:t>
      </w:r>
      <w:proofErr w:type="gramEnd"/>
      <w:r>
        <w:t>"1,2,3,4,5,6,7,8,9,10, 12,13,14,15, 17,18,19, 22,23,25,26,27,28")</w:t>
      </w:r>
    </w:p>
    <w:p w:rsidR="00C8111D" w:rsidRDefault="00C8111D" w:rsidP="008336C1">
      <w:pPr>
        <w:pStyle w:val="code"/>
      </w:pPr>
    </w:p>
    <w:p w:rsidR="00C8111D" w:rsidRDefault="00C8111D" w:rsidP="008336C1">
      <w:pPr>
        <w:pStyle w:val="code"/>
      </w:pPr>
      <w:r>
        <w:t>declare -</w:t>
      </w:r>
      <w:proofErr w:type="spellStart"/>
      <w:r>
        <w:t>i</w:t>
      </w:r>
      <w:proofErr w:type="spellEnd"/>
      <w:r>
        <w:t xml:space="preserve"> </w:t>
      </w:r>
      <w:proofErr w:type="spellStart"/>
      <w:r>
        <w:t>cnt</w:t>
      </w:r>
      <w:proofErr w:type="spellEnd"/>
      <w:r>
        <w:t>=0</w:t>
      </w:r>
    </w:p>
    <w:p w:rsidR="00C8111D" w:rsidRDefault="00C8111D" w:rsidP="008336C1">
      <w:pPr>
        <w:pStyle w:val="code"/>
      </w:pPr>
      <w:r>
        <w:t>for SUBJ_NAME in ${arr_subjects2</w:t>
      </w:r>
      <w:proofErr w:type="gramStart"/>
      <w:r>
        <w:t>denoise[</w:t>
      </w:r>
      <w:proofErr w:type="gramEnd"/>
      <w:r>
        <w:t>@]}</w:t>
      </w:r>
    </w:p>
    <w:p w:rsidR="00C8111D" w:rsidRDefault="00C8111D" w:rsidP="008336C1">
      <w:pPr>
        <w:pStyle w:val="code"/>
        <w:rPr>
          <w:rFonts w:eastAsia="Calibri"/>
        </w:rPr>
      </w:pPr>
      <w:r>
        <w:t>do</w:t>
      </w:r>
    </w:p>
    <w:p w:rsidR="00C8111D" w:rsidRDefault="00C8111D" w:rsidP="008336C1">
      <w:pPr>
        <w:pStyle w:val="code"/>
        <w:rPr>
          <w:rFonts w:eastAsia="Calibri"/>
        </w:rPr>
      </w:pPr>
      <w:r>
        <w:rPr>
          <w:rFonts w:eastAsia="Calibri"/>
        </w:rPr>
        <w:t xml:space="preserve">  </w:t>
      </w:r>
      <w:r>
        <w:t>echo "$SUBJ_NAME"</w:t>
      </w:r>
    </w:p>
    <w:p w:rsidR="00C8111D" w:rsidRDefault="00C8111D" w:rsidP="008336C1">
      <w:pPr>
        <w:pStyle w:val="code"/>
        <w:rPr>
          <w:rFonts w:eastAsia="Calibri"/>
        </w:rPr>
      </w:pPr>
      <w:r>
        <w:rPr>
          <w:rFonts w:eastAsia="Calibri"/>
        </w:rPr>
        <w:t xml:space="preserve">  </w:t>
      </w:r>
      <w:r>
        <w:t>. $GLOBAL_SCRIPT_DIR/subject_init_vars.sh</w:t>
      </w:r>
    </w:p>
    <w:p w:rsidR="00C8111D" w:rsidRDefault="00C8111D" w:rsidP="008336C1">
      <w:pPr>
        <w:pStyle w:val="code"/>
        <w:rPr>
          <w:rFonts w:eastAsia="Calibri"/>
        </w:rPr>
      </w:pPr>
      <w:r>
        <w:rPr>
          <w:rFonts w:eastAsia="Calibri"/>
        </w:rPr>
        <w:t xml:space="preserve">    </w:t>
      </w:r>
      <w:r>
        <w:t>mv $</w:t>
      </w:r>
      <w:proofErr w:type="spellStart"/>
      <w:r>
        <w:t>RS_DATA.ica</w:t>
      </w:r>
      <w:proofErr w:type="spellEnd"/>
      <w:r>
        <w:t>/</w:t>
      </w:r>
      <w:proofErr w:type="spellStart"/>
      <w:r>
        <w:t>reg_standard</w:t>
      </w:r>
      <w:proofErr w:type="spellEnd"/>
      <w:r>
        <w:t xml:space="preserve"> $</w:t>
      </w:r>
      <w:proofErr w:type="spellStart"/>
      <w:r>
        <w:t>RS_DATA.ica</w:t>
      </w:r>
      <w:proofErr w:type="spellEnd"/>
      <w:r>
        <w:t>/</w:t>
      </w:r>
      <w:proofErr w:type="spellStart"/>
      <w:r>
        <w:t>reg_standard_original</w:t>
      </w:r>
      <w:proofErr w:type="spellEnd"/>
    </w:p>
    <w:p w:rsidR="00C8111D" w:rsidRDefault="00C8111D" w:rsidP="008336C1">
      <w:pPr>
        <w:pStyle w:val="code"/>
        <w:rPr>
          <w:rFonts w:eastAsia="Calibri"/>
        </w:rPr>
      </w:pPr>
      <w:r>
        <w:rPr>
          <w:rFonts w:eastAsia="Calibri"/>
        </w:rPr>
        <w:t xml:space="preserve">    </w:t>
      </w:r>
      <w:r>
        <w:t>mv $</w:t>
      </w:r>
      <w:proofErr w:type="spellStart"/>
      <w:r>
        <w:t>RS_DATA.ica</w:t>
      </w:r>
      <w:proofErr w:type="spellEnd"/>
      <w:r>
        <w:t>/filtered_func_data.nii.gz $</w:t>
      </w:r>
      <w:proofErr w:type="spellStart"/>
      <w:r>
        <w:t>RS_DATA.ica</w:t>
      </w:r>
      <w:proofErr w:type="spellEnd"/>
      <w:r>
        <w:t>/filtered_func_data_original.nii.gz</w:t>
      </w:r>
    </w:p>
    <w:p w:rsidR="00C8111D" w:rsidRDefault="00C8111D" w:rsidP="008336C1">
      <w:pPr>
        <w:pStyle w:val="code"/>
        <w:rPr>
          <w:rFonts w:eastAsia="Calibri"/>
        </w:rPr>
      </w:pPr>
      <w:r>
        <w:rPr>
          <w:rFonts w:eastAsia="Calibri"/>
        </w:rPr>
        <w:t xml:space="preserve">    </w:t>
      </w:r>
      <w:r>
        <w:t>$FSLDIR/bin/</w:t>
      </w:r>
      <w:proofErr w:type="spellStart"/>
      <w:r>
        <w:t>fsl_regfilt</w:t>
      </w:r>
      <w:proofErr w:type="spellEnd"/>
      <w:r>
        <w:t xml:space="preserve"> -</w:t>
      </w:r>
      <w:proofErr w:type="spellStart"/>
      <w:r>
        <w:t>i</w:t>
      </w:r>
      <w:proofErr w:type="spellEnd"/>
      <w:r>
        <w:t xml:space="preserve"> $</w:t>
      </w:r>
      <w:proofErr w:type="spellStart"/>
      <w:r>
        <w:t>RS_DATA.ica</w:t>
      </w:r>
      <w:proofErr w:type="spellEnd"/>
      <w:r>
        <w:t>/filtered_func_data_original.nii.gz -o $</w:t>
      </w:r>
      <w:proofErr w:type="spellStart"/>
      <w:r>
        <w:t>RS_DATA.ica</w:t>
      </w:r>
      <w:proofErr w:type="spellEnd"/>
      <w:r>
        <w:t>/filtered_func_data.nii.gz -d $</w:t>
      </w:r>
      <w:proofErr w:type="spellStart"/>
      <w:r>
        <w:t>RS_DATA.ica</w:t>
      </w:r>
      <w:proofErr w:type="spellEnd"/>
      <w:r>
        <w:t>/</w:t>
      </w:r>
      <w:proofErr w:type="spellStart"/>
      <w:r>
        <w:t>filtered_func_data.ica</w:t>
      </w:r>
      <w:proofErr w:type="spellEnd"/>
      <w:r>
        <w:t>/</w:t>
      </w:r>
      <w:proofErr w:type="spellStart"/>
      <w:r>
        <w:t>melodic_mix</w:t>
      </w:r>
      <w:proofErr w:type="spellEnd"/>
      <w:r>
        <w:t xml:space="preserve"> -f "${arr_ic2remove[</w:t>
      </w:r>
      <w:proofErr w:type="spellStart"/>
      <w:r>
        <w:t>cnt</w:t>
      </w:r>
      <w:proofErr w:type="spellEnd"/>
      <w:r>
        <w:t>]}"</w:t>
      </w:r>
    </w:p>
    <w:p w:rsidR="00C8111D" w:rsidRDefault="00C8111D" w:rsidP="008336C1">
      <w:pPr>
        <w:pStyle w:val="code"/>
        <w:rPr>
          <w:rFonts w:eastAsia="Calibri"/>
        </w:rPr>
      </w:pPr>
      <w:r>
        <w:rPr>
          <w:rFonts w:eastAsia="Calibri"/>
        </w:rPr>
        <w:t xml:space="preserve">    </w:t>
      </w:r>
      <w:r>
        <w:t>$FSLDIR/bin/</w:t>
      </w:r>
      <w:proofErr w:type="spellStart"/>
      <w:r>
        <w:t>featregapply</w:t>
      </w:r>
      <w:proofErr w:type="spellEnd"/>
      <w:r>
        <w:t xml:space="preserve"> $</w:t>
      </w:r>
      <w:proofErr w:type="spellStart"/>
      <w:r>
        <w:t>RS_DATA.ica</w:t>
      </w:r>
      <w:proofErr w:type="spellEnd"/>
    </w:p>
    <w:p w:rsidR="00C8111D" w:rsidRDefault="00C8111D" w:rsidP="008336C1">
      <w:pPr>
        <w:pStyle w:val="code"/>
        <w:rPr>
          <w:rFonts w:eastAsia="Calibri"/>
        </w:rPr>
      </w:pPr>
      <w:r>
        <w:rPr>
          <w:rFonts w:eastAsia="Calibri"/>
        </w:rPr>
        <w:t xml:space="preserve">    </w:t>
      </w:r>
      <w:r>
        <w:t>$FSLDIR/bin/</w:t>
      </w:r>
      <w:proofErr w:type="spellStart"/>
      <w:r>
        <w:t>fslroi</w:t>
      </w:r>
      <w:proofErr w:type="spellEnd"/>
      <w:r>
        <w:t xml:space="preserve"> $</w:t>
      </w:r>
      <w:proofErr w:type="spellStart"/>
      <w:r>
        <w:t>RS_DATA.ica</w:t>
      </w:r>
      <w:proofErr w:type="spellEnd"/>
      <w:r>
        <w:t>/filtered_func_data.nii.gz $</w:t>
      </w:r>
      <w:proofErr w:type="spellStart"/>
      <w:r>
        <w:t>RS_DATA.ica</w:t>
      </w:r>
      <w:proofErr w:type="spellEnd"/>
      <w:r>
        <w:t>/filtered_func_data_skip4vol.nii.gz 4 196</w:t>
      </w:r>
    </w:p>
    <w:p w:rsidR="00C8111D" w:rsidRDefault="00C8111D" w:rsidP="008336C1">
      <w:pPr>
        <w:pStyle w:val="code"/>
        <w:rPr>
          <w:rFonts w:eastAsia="Calibri"/>
        </w:rPr>
      </w:pPr>
      <w:r>
        <w:rPr>
          <w:rFonts w:eastAsia="Calibri"/>
        </w:rPr>
        <w:t xml:space="preserve">    </w:t>
      </w:r>
      <w:r>
        <w:t>$FSLDIR/bin/</w:t>
      </w:r>
      <w:proofErr w:type="spellStart"/>
      <w:r>
        <w:t>fslroi</w:t>
      </w:r>
      <w:proofErr w:type="spellEnd"/>
      <w:r>
        <w:t xml:space="preserve"> $</w:t>
      </w:r>
      <w:proofErr w:type="spellStart"/>
      <w:r>
        <w:t>RS_DATA.ica</w:t>
      </w:r>
      <w:proofErr w:type="spellEnd"/>
      <w:r>
        <w:t>/</w:t>
      </w:r>
      <w:proofErr w:type="spellStart"/>
      <w:r>
        <w:t>reg_standard</w:t>
      </w:r>
      <w:proofErr w:type="spellEnd"/>
      <w:r>
        <w:t>/filtered_func_data.nii.gz $</w:t>
      </w:r>
      <w:proofErr w:type="spellStart"/>
      <w:r>
        <w:t>RS_DATA.ica</w:t>
      </w:r>
      <w:proofErr w:type="spellEnd"/>
      <w:r>
        <w:t>/</w:t>
      </w:r>
      <w:proofErr w:type="spellStart"/>
      <w:r>
        <w:t>reg_standard</w:t>
      </w:r>
      <w:proofErr w:type="spellEnd"/>
      <w:r>
        <w:t>/filtered_func_data_skip4vol.nii.gz 4 196</w:t>
      </w:r>
    </w:p>
    <w:p w:rsidR="00C8111D" w:rsidRDefault="00C8111D" w:rsidP="008336C1">
      <w:pPr>
        <w:pStyle w:val="code"/>
      </w:pPr>
      <w:r>
        <w:rPr>
          <w:rFonts w:eastAsia="Calibri"/>
        </w:rPr>
        <w:t xml:space="preserve">     </w:t>
      </w:r>
      <w:proofErr w:type="spellStart"/>
      <w:r>
        <w:t>cnt</w:t>
      </w:r>
      <w:proofErr w:type="spellEnd"/>
      <w:r>
        <w:t>=$cnt+1</w:t>
      </w:r>
    </w:p>
    <w:p w:rsidR="00C8111D" w:rsidRDefault="00C8111D" w:rsidP="008336C1">
      <w:pPr>
        <w:pStyle w:val="code"/>
      </w:pPr>
      <w:r>
        <w:t>done</w:t>
      </w:r>
    </w:p>
    <w:p w:rsidR="00C8111D" w:rsidRDefault="00C8111D" w:rsidP="008817F9">
      <w:pPr>
        <w:pStyle w:val="Heading4"/>
        <w:rPr>
          <w:sz w:val="16"/>
          <w:szCs w:val="16"/>
        </w:rPr>
      </w:pPr>
      <w:r>
        <w:t>Whole population correction</w:t>
      </w:r>
    </w:p>
    <w:p w:rsidR="00C8111D" w:rsidRDefault="00C8111D" w:rsidP="00C8111D">
      <w:pPr>
        <w:rPr>
          <w:rFonts w:cs="Calibri"/>
          <w:sz w:val="16"/>
          <w:szCs w:val="16"/>
        </w:rPr>
      </w:pPr>
    </w:p>
    <w:p w:rsidR="00C8111D" w:rsidRDefault="00C8111D" w:rsidP="008336C1">
      <w:pPr>
        <w:pStyle w:val="code"/>
      </w:pPr>
      <w:r>
        <w:t>declare -a arr_ic2remove</w:t>
      </w:r>
      <w:proofErr w:type="gramStart"/>
      <w:r>
        <w:t>=(</w:t>
      </w:r>
      <w:proofErr w:type="gramEnd"/>
      <w:r>
        <w:t>"1,2,3,4,5,6,7,8,9,10, 12,13,14,15, 17,18,19, 22,23,25,26,27,28" “…..” “……” “……” ……)</w:t>
      </w:r>
    </w:p>
    <w:p w:rsidR="00C8111D" w:rsidRDefault="00C8111D" w:rsidP="008336C1">
      <w:pPr>
        <w:pStyle w:val="code"/>
      </w:pPr>
    </w:p>
    <w:p w:rsidR="00C8111D" w:rsidRDefault="00C8111D" w:rsidP="008336C1">
      <w:pPr>
        <w:pStyle w:val="code"/>
      </w:pPr>
      <w:r>
        <w:t>declare -</w:t>
      </w:r>
      <w:proofErr w:type="spellStart"/>
      <w:r>
        <w:t>i</w:t>
      </w:r>
      <w:proofErr w:type="spellEnd"/>
      <w:r>
        <w:t xml:space="preserve"> </w:t>
      </w:r>
      <w:proofErr w:type="spellStart"/>
      <w:r>
        <w:t>cnt</w:t>
      </w:r>
      <w:proofErr w:type="spellEnd"/>
      <w:r>
        <w:t>=0</w:t>
      </w:r>
    </w:p>
    <w:p w:rsidR="00C8111D" w:rsidRDefault="00C8111D" w:rsidP="008336C1">
      <w:pPr>
        <w:pStyle w:val="code"/>
      </w:pPr>
      <w:r>
        <w:t>for SUBJ_NAME in ${</w:t>
      </w:r>
      <w:proofErr w:type="spellStart"/>
      <w:r>
        <w:t>arr_</w:t>
      </w:r>
      <w:proofErr w:type="gramStart"/>
      <w:r>
        <w:t>patients</w:t>
      </w:r>
      <w:proofErr w:type="spellEnd"/>
      <w:r>
        <w:t>[</w:t>
      </w:r>
      <w:proofErr w:type="gramEnd"/>
      <w:r>
        <w:t>@]}    #variable found in subjects_list.sh</w:t>
      </w:r>
    </w:p>
    <w:p w:rsidR="00C8111D" w:rsidRDefault="00C8111D" w:rsidP="008336C1">
      <w:pPr>
        <w:pStyle w:val="code"/>
        <w:rPr>
          <w:rFonts w:eastAsia="Calibri"/>
        </w:rPr>
      </w:pPr>
      <w:r>
        <w:t>do</w:t>
      </w:r>
    </w:p>
    <w:p w:rsidR="00C8111D" w:rsidRDefault="00C8111D" w:rsidP="008336C1">
      <w:pPr>
        <w:pStyle w:val="code"/>
        <w:rPr>
          <w:rFonts w:eastAsia="Calibri"/>
        </w:rPr>
      </w:pPr>
      <w:r>
        <w:rPr>
          <w:rFonts w:eastAsia="Calibri"/>
        </w:rPr>
        <w:t xml:space="preserve">  </w:t>
      </w:r>
      <w:r>
        <w:t>echo "$SUBJ_NAME"</w:t>
      </w:r>
    </w:p>
    <w:p w:rsidR="00C8111D" w:rsidRDefault="00C8111D" w:rsidP="008336C1">
      <w:pPr>
        <w:pStyle w:val="code"/>
        <w:rPr>
          <w:rFonts w:eastAsia="Calibri"/>
        </w:rPr>
      </w:pPr>
      <w:r>
        <w:rPr>
          <w:rFonts w:eastAsia="Calibri"/>
        </w:rPr>
        <w:t xml:space="preserve">  </w:t>
      </w:r>
      <w:r>
        <w:t>.   $GLOBAL_SCRIPT_DIR/subject_init_vars.sh</w:t>
      </w:r>
    </w:p>
    <w:p w:rsidR="00C8111D" w:rsidRDefault="00C8111D" w:rsidP="008336C1">
      <w:pPr>
        <w:pStyle w:val="code"/>
        <w:rPr>
          <w:rFonts w:eastAsia="Calibri"/>
        </w:rPr>
      </w:pPr>
      <w:r>
        <w:rPr>
          <w:rFonts w:eastAsia="Calibri"/>
        </w:rPr>
        <w:t xml:space="preserve">  </w:t>
      </w:r>
      <w:r>
        <w:t>mv $</w:t>
      </w:r>
      <w:proofErr w:type="spellStart"/>
      <w:r>
        <w:t>RS_DATA.ica</w:t>
      </w:r>
      <w:proofErr w:type="spellEnd"/>
      <w:r>
        <w:t>/</w:t>
      </w:r>
      <w:proofErr w:type="spellStart"/>
      <w:r>
        <w:t>reg_standard</w:t>
      </w:r>
      <w:proofErr w:type="spellEnd"/>
      <w:r>
        <w:t xml:space="preserve"> $</w:t>
      </w:r>
      <w:proofErr w:type="spellStart"/>
      <w:r>
        <w:t>RS_DATA.ica</w:t>
      </w:r>
      <w:proofErr w:type="spellEnd"/>
      <w:r>
        <w:t>/</w:t>
      </w:r>
      <w:proofErr w:type="spellStart"/>
      <w:r>
        <w:t>reg_standard_original</w:t>
      </w:r>
      <w:proofErr w:type="spellEnd"/>
    </w:p>
    <w:p w:rsidR="00C8111D" w:rsidRDefault="00C8111D" w:rsidP="008336C1">
      <w:pPr>
        <w:pStyle w:val="code"/>
      </w:pPr>
      <w:r>
        <w:rPr>
          <w:rFonts w:eastAsia="Calibri"/>
        </w:rPr>
        <w:t xml:space="preserve">  </w:t>
      </w:r>
      <w:r>
        <w:t>mv $</w:t>
      </w:r>
      <w:proofErr w:type="spellStart"/>
      <w:r>
        <w:t>RS_DATA.ica</w:t>
      </w:r>
      <w:proofErr w:type="spellEnd"/>
      <w:r>
        <w:t>/filtered_func_data.nii.gz $</w:t>
      </w:r>
      <w:proofErr w:type="spellStart"/>
      <w:r>
        <w:t>RS_DATA.ica</w:t>
      </w:r>
      <w:proofErr w:type="spellEnd"/>
      <w:r>
        <w:t>/filtered_func_data_original.nii.gz</w:t>
      </w:r>
    </w:p>
    <w:p w:rsidR="00C8111D" w:rsidRDefault="00C8111D" w:rsidP="008336C1">
      <w:pPr>
        <w:pStyle w:val="code"/>
      </w:pPr>
    </w:p>
    <w:p w:rsidR="00C8111D" w:rsidRDefault="00C8111D" w:rsidP="008336C1">
      <w:pPr>
        <w:pStyle w:val="code"/>
        <w:rPr>
          <w:rFonts w:eastAsia="Calibri"/>
        </w:rPr>
      </w:pPr>
      <w:r>
        <w:rPr>
          <w:rFonts w:eastAsia="Calibri"/>
        </w:rPr>
        <w:t xml:space="preserve">  </w:t>
      </w:r>
      <w:r>
        <w:t>$FSLDIR/bin/</w:t>
      </w:r>
      <w:proofErr w:type="spellStart"/>
      <w:r>
        <w:t>fsl_regfilt</w:t>
      </w:r>
      <w:proofErr w:type="spellEnd"/>
      <w:r>
        <w:t xml:space="preserve"> -</w:t>
      </w:r>
      <w:proofErr w:type="spellStart"/>
      <w:r>
        <w:t>i</w:t>
      </w:r>
      <w:proofErr w:type="spellEnd"/>
      <w:r>
        <w:t xml:space="preserve"> $</w:t>
      </w:r>
      <w:proofErr w:type="spellStart"/>
      <w:r>
        <w:t>RS_DATA.ica</w:t>
      </w:r>
      <w:proofErr w:type="spellEnd"/>
      <w:r>
        <w:t>/filtered_func_data_original.nii.gz -o $</w:t>
      </w:r>
      <w:proofErr w:type="spellStart"/>
      <w:r>
        <w:t>RS_DATA.ica</w:t>
      </w:r>
      <w:proofErr w:type="spellEnd"/>
      <w:r>
        <w:t xml:space="preserve">/filtered_func_data.nii.gz -d    </w:t>
      </w:r>
    </w:p>
    <w:p w:rsidR="00C8111D" w:rsidRDefault="00C8111D" w:rsidP="008336C1">
      <w:pPr>
        <w:pStyle w:val="code"/>
        <w:rPr>
          <w:rFonts w:eastAsia="Calibri"/>
        </w:rPr>
      </w:pPr>
      <w:r>
        <w:rPr>
          <w:rFonts w:eastAsia="Calibri"/>
        </w:rPr>
        <w:t xml:space="preserve">  </w:t>
      </w:r>
      <w:r>
        <w:t>$</w:t>
      </w:r>
      <w:proofErr w:type="spellStart"/>
      <w:r>
        <w:t>RS_DATA.ica</w:t>
      </w:r>
      <w:proofErr w:type="spellEnd"/>
      <w:r>
        <w:t>/</w:t>
      </w:r>
      <w:proofErr w:type="spellStart"/>
      <w:r>
        <w:t>filtered_func_data.ica</w:t>
      </w:r>
      <w:proofErr w:type="spellEnd"/>
      <w:r>
        <w:t>/</w:t>
      </w:r>
      <w:proofErr w:type="spellStart"/>
      <w:r>
        <w:t>melodic_mix</w:t>
      </w:r>
      <w:proofErr w:type="spellEnd"/>
      <w:r>
        <w:t xml:space="preserve"> -f "${arr_ic2remove[</w:t>
      </w:r>
      <w:proofErr w:type="spellStart"/>
      <w:r>
        <w:t>cnt</w:t>
      </w:r>
      <w:proofErr w:type="spellEnd"/>
      <w:r>
        <w:t>]}"</w:t>
      </w:r>
    </w:p>
    <w:p w:rsidR="00C8111D" w:rsidRDefault="00C8111D" w:rsidP="008336C1">
      <w:pPr>
        <w:pStyle w:val="code"/>
        <w:rPr>
          <w:rFonts w:eastAsia="Calibri"/>
        </w:rPr>
      </w:pPr>
      <w:r>
        <w:rPr>
          <w:rFonts w:eastAsia="Calibri"/>
        </w:rPr>
        <w:t xml:space="preserve">   </w:t>
      </w:r>
      <w:r>
        <w:t>$FSLDIR/bin/</w:t>
      </w:r>
      <w:proofErr w:type="spellStart"/>
      <w:r>
        <w:t>featregapply</w:t>
      </w:r>
      <w:proofErr w:type="spellEnd"/>
      <w:r>
        <w:t xml:space="preserve"> $</w:t>
      </w:r>
      <w:proofErr w:type="spellStart"/>
      <w:r>
        <w:t>RS_DATA.ica</w:t>
      </w:r>
      <w:proofErr w:type="spellEnd"/>
    </w:p>
    <w:p w:rsidR="00C8111D" w:rsidRDefault="00C8111D" w:rsidP="008336C1">
      <w:pPr>
        <w:pStyle w:val="code"/>
        <w:rPr>
          <w:rFonts w:eastAsia="Calibri"/>
        </w:rPr>
      </w:pPr>
      <w:r>
        <w:rPr>
          <w:rFonts w:eastAsia="Calibri"/>
        </w:rPr>
        <w:t xml:space="preserve">   </w:t>
      </w:r>
      <w:r>
        <w:t>$FSLDIR/bin/</w:t>
      </w:r>
      <w:proofErr w:type="spellStart"/>
      <w:r>
        <w:t>fslroi</w:t>
      </w:r>
      <w:proofErr w:type="spellEnd"/>
      <w:r>
        <w:t xml:space="preserve"> $</w:t>
      </w:r>
      <w:proofErr w:type="spellStart"/>
      <w:r>
        <w:t>RS_DATA.ica</w:t>
      </w:r>
      <w:proofErr w:type="spellEnd"/>
      <w:r>
        <w:t>/filtered_func_data.nii.gz $</w:t>
      </w:r>
      <w:proofErr w:type="spellStart"/>
      <w:r>
        <w:t>RS_DATA.ica</w:t>
      </w:r>
      <w:proofErr w:type="spellEnd"/>
      <w:r>
        <w:t>/filtered_func_data_skip4vol.nii.gz 4 196</w:t>
      </w:r>
    </w:p>
    <w:p w:rsidR="00C8111D" w:rsidRDefault="00C8111D" w:rsidP="008336C1">
      <w:pPr>
        <w:pStyle w:val="code"/>
        <w:rPr>
          <w:rFonts w:eastAsia="Calibri"/>
        </w:rPr>
      </w:pPr>
      <w:r>
        <w:rPr>
          <w:rFonts w:eastAsia="Calibri"/>
        </w:rPr>
        <w:t xml:space="preserve">   </w:t>
      </w:r>
      <w:r>
        <w:t>$FSLDIR/bin/</w:t>
      </w:r>
      <w:proofErr w:type="spellStart"/>
      <w:r>
        <w:t>fslroi</w:t>
      </w:r>
      <w:proofErr w:type="spellEnd"/>
      <w:r>
        <w:t xml:space="preserve"> $</w:t>
      </w:r>
      <w:proofErr w:type="spellStart"/>
      <w:r>
        <w:t>RS_DATA.ica</w:t>
      </w:r>
      <w:proofErr w:type="spellEnd"/>
      <w:r>
        <w:t>/</w:t>
      </w:r>
      <w:proofErr w:type="spellStart"/>
      <w:r>
        <w:t>reg_standard</w:t>
      </w:r>
      <w:proofErr w:type="spellEnd"/>
      <w:r>
        <w:t>/filtered_func_data.nii.gz $</w:t>
      </w:r>
      <w:proofErr w:type="spellStart"/>
      <w:r>
        <w:t>RS_DATA.ica</w:t>
      </w:r>
      <w:proofErr w:type="spellEnd"/>
      <w:r>
        <w:t>/</w:t>
      </w:r>
      <w:proofErr w:type="spellStart"/>
      <w:r>
        <w:t>reg_standard</w:t>
      </w:r>
      <w:proofErr w:type="spellEnd"/>
      <w:r>
        <w:t>/filtered_func_data_skip4vol.nii.gz 4 196</w:t>
      </w:r>
    </w:p>
    <w:p w:rsidR="00C8111D" w:rsidRDefault="00C8111D" w:rsidP="008336C1">
      <w:pPr>
        <w:pStyle w:val="code"/>
      </w:pPr>
      <w:r>
        <w:rPr>
          <w:rFonts w:eastAsia="Calibri"/>
        </w:rPr>
        <w:t xml:space="preserve">    </w:t>
      </w:r>
      <w:proofErr w:type="spellStart"/>
      <w:r>
        <w:t>cnt</w:t>
      </w:r>
      <w:proofErr w:type="spellEnd"/>
      <w:r>
        <w:t>=$cnt+1</w:t>
      </w:r>
    </w:p>
    <w:p w:rsidR="00C8111D" w:rsidRDefault="00C8111D" w:rsidP="008336C1">
      <w:pPr>
        <w:pStyle w:val="code"/>
      </w:pPr>
      <w:r>
        <w:t>done</w:t>
      </w:r>
    </w:p>
    <w:p w:rsidR="00C8111D" w:rsidRDefault="00C8111D" w:rsidP="00C8111D">
      <w:pPr>
        <w:rPr>
          <w:rFonts w:cs="Calibri"/>
          <w:sz w:val="16"/>
          <w:szCs w:val="16"/>
        </w:rPr>
      </w:pPr>
    </w:p>
    <w:p w:rsidR="00C8111D" w:rsidRDefault="00C8111D" w:rsidP="00C8111D">
      <w:pPr>
        <w:rPr>
          <w:rFonts w:cs="Calibri"/>
          <w:b/>
          <w:u w:val="single"/>
        </w:rPr>
      </w:pPr>
      <w:r>
        <w:rPr>
          <w:rFonts w:cs="Calibri"/>
          <w:b/>
          <w:u w:val="single"/>
        </w:rPr>
        <w:t>Note1</w:t>
      </w:r>
    </w:p>
    <w:p w:rsidR="00C8111D" w:rsidRDefault="00C8111D" w:rsidP="00C8111D">
      <w:pPr>
        <w:rPr>
          <w:rFonts w:cs="Calibri"/>
        </w:rPr>
      </w:pPr>
      <w:r>
        <w:rPr>
          <w:rFonts w:cs="Calibri"/>
        </w:rPr>
        <w:t xml:space="preserve">In this phase is it advisable to be very conservative: in case of doubt keep the IC, it may hide some good signal, and delete only those IC related to </w:t>
      </w:r>
      <w:proofErr w:type="gramStart"/>
      <w:r>
        <w:rPr>
          <w:rFonts w:cs="Calibri"/>
        </w:rPr>
        <w:t>subjects</w:t>
      </w:r>
      <w:proofErr w:type="gramEnd"/>
      <w:r>
        <w:rPr>
          <w:rFonts w:cs="Calibri"/>
        </w:rPr>
        <w:t xml:space="preserve"> movements, which highly differs between subjects. For instance, the artifact related to cardiac impulse and blood flow is present in each subjects and have similar </w:t>
      </w:r>
      <w:proofErr w:type="spellStart"/>
      <w:r>
        <w:rPr>
          <w:rFonts w:cs="Calibri"/>
        </w:rPr>
        <w:t>spatio</w:t>
      </w:r>
      <w:proofErr w:type="spellEnd"/>
      <w:r>
        <w:rPr>
          <w:rFonts w:cs="Calibri"/>
        </w:rPr>
        <w:t xml:space="preserve">-frequency pattern, thus the group melodic algorithm is perfectly able to find it in every subjects and associate it </w:t>
      </w:r>
      <w:r w:rsidR="00CD24C7">
        <w:rPr>
          <w:rFonts w:cs="Calibri"/>
        </w:rPr>
        <w:t xml:space="preserve">to </w:t>
      </w:r>
      <w:r>
        <w:rPr>
          <w:rFonts w:cs="Calibri"/>
        </w:rPr>
        <w:t xml:space="preserve">a common IC which will not be considered in the group template. The criteria to define </w:t>
      </w:r>
      <w:proofErr w:type="spellStart"/>
      <w:r>
        <w:rPr>
          <w:rFonts w:cs="Calibri"/>
        </w:rPr>
        <w:t>artefactual</w:t>
      </w:r>
      <w:proofErr w:type="spellEnd"/>
      <w:r>
        <w:rPr>
          <w:rFonts w:cs="Calibri"/>
        </w:rPr>
        <w:t xml:space="preserve"> IC are out of the scope of the present guide.</w:t>
      </w:r>
    </w:p>
    <w:p w:rsidR="004A4ABE" w:rsidRDefault="004A4ABE" w:rsidP="00C8111D">
      <w:pPr>
        <w:rPr>
          <w:rFonts w:cs="Calibri"/>
          <w:b/>
          <w:u w:val="single"/>
        </w:rPr>
      </w:pPr>
    </w:p>
    <w:p w:rsidR="00C8111D" w:rsidRDefault="00C8111D" w:rsidP="00C8111D">
      <w:pPr>
        <w:rPr>
          <w:rFonts w:cs="Calibri"/>
        </w:rPr>
      </w:pPr>
      <w:r>
        <w:rPr>
          <w:rFonts w:cs="Calibri"/>
          <w:b/>
          <w:u w:val="single"/>
        </w:rPr>
        <w:t>Note2</w:t>
      </w:r>
    </w:p>
    <w:p w:rsidR="00C8111D" w:rsidRDefault="00C8111D" w:rsidP="00C8111D">
      <w:pPr>
        <w:rPr>
          <w:rFonts w:cs="Calibri"/>
          <w:b/>
          <w:u w:val="single"/>
        </w:rPr>
      </w:pPr>
      <w:r>
        <w:rPr>
          <w:rFonts w:cs="Calibri"/>
        </w:rPr>
        <w:t xml:space="preserve">In the two examples, the first 4 volumes of the data were removed from the </w:t>
      </w:r>
      <w:proofErr w:type="spellStart"/>
      <w:r>
        <w:rPr>
          <w:rFonts w:cs="Calibri"/>
        </w:rPr>
        <w:t>filtered_func_data</w:t>
      </w:r>
      <w:proofErr w:type="spellEnd"/>
      <w:r>
        <w:rPr>
          <w:rFonts w:cs="Calibri"/>
        </w:rPr>
        <w:t xml:space="preserve">. This approach is used by several researchers, particularly when their scanners are old or not perfectly set-up. The signal present in the first volumes can be in fact altered by the not perfect signal stabilization.  </w:t>
      </w:r>
      <w:r>
        <w:rPr>
          <w:rFonts w:cs="Calibri"/>
        </w:rPr>
        <w:lastRenderedPageBreak/>
        <w:t xml:space="preserve">It is advisable to view some subject melodic in order to decide if this procedure is necessary and how many volumes should be removed. </w:t>
      </w:r>
    </w:p>
    <w:p w:rsidR="00C8111D" w:rsidRDefault="00C8111D" w:rsidP="008817F9">
      <w:pPr>
        <w:pStyle w:val="Heading2"/>
      </w:pPr>
      <w:bookmarkStart w:id="68" w:name="_Toc354356207"/>
      <w:bookmarkStart w:id="69" w:name="_Toc354356613"/>
      <w:bookmarkStart w:id="70" w:name="_Toc85010514"/>
      <w:r>
        <w:t>2: template definition</w:t>
      </w:r>
      <w:bookmarkEnd w:id="68"/>
      <w:bookmarkEnd w:id="69"/>
      <w:bookmarkEnd w:id="70"/>
    </w:p>
    <w:p w:rsidR="00C8111D" w:rsidRDefault="00C8111D" w:rsidP="00C8111D">
      <w:pPr>
        <w:rPr>
          <w:rFonts w:cs="Calibri"/>
        </w:rPr>
      </w:pPr>
      <w:r>
        <w:rPr>
          <w:rFonts w:cs="Calibri"/>
        </w:rPr>
        <w:t xml:space="preserve">This step creates the group template representing the RSN spatial pattern that will be later investigated with </w:t>
      </w:r>
      <w:proofErr w:type="spellStart"/>
      <w:r>
        <w:rPr>
          <w:rFonts w:cs="Calibri"/>
        </w:rPr>
        <w:t>randomise</w:t>
      </w:r>
      <w:proofErr w:type="spellEnd"/>
      <w:r>
        <w:rPr>
          <w:rFonts w:cs="Calibri"/>
        </w:rPr>
        <w:t xml:space="preserve">. </w:t>
      </w:r>
    </w:p>
    <w:p w:rsidR="00C8111D" w:rsidRDefault="00C8111D" w:rsidP="00C8111D">
      <w:pPr>
        <w:rPr>
          <w:rFonts w:cs="Calibri"/>
        </w:rPr>
      </w:pPr>
      <w:r>
        <w:rPr>
          <w:rFonts w:cs="Calibri"/>
        </w:rPr>
        <w:t>The subjects used to create the template must belong to one of the following populations:</w:t>
      </w:r>
    </w:p>
    <w:p w:rsidR="00C8111D" w:rsidRDefault="00C8111D" w:rsidP="00C8111D">
      <w:pPr>
        <w:rPr>
          <w:rFonts w:cs="Calibri"/>
        </w:rPr>
      </w:pPr>
    </w:p>
    <w:p w:rsidR="00C8111D" w:rsidRDefault="00C8111D" w:rsidP="00C8111D">
      <w:pPr>
        <w:widowControl w:val="0"/>
        <w:numPr>
          <w:ilvl w:val="0"/>
          <w:numId w:val="5"/>
        </w:numPr>
        <w:tabs>
          <w:tab w:val="clear" w:pos="0"/>
          <w:tab w:val="num" w:pos="720"/>
        </w:tabs>
        <w:autoSpaceDE/>
        <w:rPr>
          <w:rFonts w:cs="Calibri"/>
        </w:rPr>
      </w:pPr>
      <w:r>
        <w:rPr>
          <w:rFonts w:cs="Calibri"/>
        </w:rPr>
        <w:t xml:space="preserve">healthy controls, better if age-matched, </w:t>
      </w:r>
      <w:r w:rsidR="00CD24C7">
        <w:rPr>
          <w:rFonts w:cs="Calibri"/>
          <w:b/>
        </w:rPr>
        <w:t>different</w:t>
      </w:r>
      <w:r w:rsidR="00CD24C7" w:rsidRPr="00CD24C7">
        <w:rPr>
          <w:rFonts w:cs="Calibri"/>
          <w:b/>
        </w:rPr>
        <w:t xml:space="preserve"> from those </w:t>
      </w:r>
      <w:r w:rsidRPr="00CD24C7">
        <w:rPr>
          <w:rFonts w:cs="Calibri"/>
          <w:b/>
        </w:rPr>
        <w:t>included</w:t>
      </w:r>
      <w:r>
        <w:rPr>
          <w:rFonts w:cs="Calibri"/>
        </w:rPr>
        <w:t xml:space="preserve"> in the study</w:t>
      </w:r>
    </w:p>
    <w:p w:rsidR="00C8111D" w:rsidRDefault="00C8111D" w:rsidP="00C8111D">
      <w:pPr>
        <w:widowControl w:val="0"/>
        <w:numPr>
          <w:ilvl w:val="0"/>
          <w:numId w:val="5"/>
        </w:numPr>
        <w:tabs>
          <w:tab w:val="clear" w:pos="0"/>
          <w:tab w:val="num" w:pos="720"/>
        </w:tabs>
        <w:autoSpaceDE/>
        <w:rPr>
          <w:rFonts w:cs="Calibri"/>
        </w:rPr>
      </w:pPr>
      <w:r>
        <w:rPr>
          <w:rFonts w:cs="Calibri"/>
        </w:rPr>
        <w:t>entire population of the study (controls + patients)</w:t>
      </w:r>
    </w:p>
    <w:p w:rsidR="00C8111D" w:rsidRDefault="00C8111D" w:rsidP="00C8111D">
      <w:pPr>
        <w:rPr>
          <w:rFonts w:cs="Calibri"/>
        </w:rPr>
      </w:pPr>
    </w:p>
    <w:p w:rsidR="00C8111D" w:rsidRDefault="00C8111D" w:rsidP="00C8111D">
      <w:pPr>
        <w:rPr>
          <w:rFonts w:cs="Calibri"/>
        </w:rPr>
      </w:pPr>
      <w:r>
        <w:rPr>
          <w:rFonts w:cs="Calibri"/>
        </w:rPr>
        <w:t>Otherwise you can use the templates located at the following paths.</w:t>
      </w:r>
    </w:p>
    <w:p w:rsidR="00C8111D" w:rsidRDefault="00C8111D" w:rsidP="00C8111D">
      <w:pPr>
        <w:rPr>
          <w:rFonts w:cs="Calibri"/>
        </w:rPr>
      </w:pPr>
    </w:p>
    <w:p w:rsidR="00C8111D" w:rsidRDefault="00C8111D" w:rsidP="00C8111D">
      <w:pPr>
        <w:rPr>
          <w:rFonts w:cs="Calibri"/>
        </w:rPr>
      </w:pPr>
      <w:r>
        <w:rPr>
          <w:rFonts w:cs="Calibri"/>
        </w:rPr>
        <w:t>$GLOBAL_SCRIPT_DIR/</w:t>
      </w:r>
      <w:proofErr w:type="spellStart"/>
      <w:r>
        <w:rPr>
          <w:rFonts w:cs="Calibri"/>
        </w:rPr>
        <w:t>data_templates</w:t>
      </w:r>
      <w:proofErr w:type="spellEnd"/>
      <w:r>
        <w:rPr>
          <w:rFonts w:cs="Calibri"/>
        </w:rPr>
        <w:t>/</w:t>
      </w:r>
      <w:proofErr w:type="spellStart"/>
      <w:r>
        <w:rPr>
          <w:rFonts w:cs="Calibri"/>
        </w:rPr>
        <w:t>rsn</w:t>
      </w:r>
      <w:proofErr w:type="spellEnd"/>
      <w:r>
        <w:rPr>
          <w:rFonts w:cs="Calibri"/>
        </w:rPr>
        <w:t>/fsl_20/rsn20_444.nii.gz</w:t>
      </w:r>
    </w:p>
    <w:p w:rsidR="00C8111D" w:rsidRDefault="00C8111D" w:rsidP="00C8111D">
      <w:pPr>
        <w:rPr>
          <w:rFonts w:cs="Calibri"/>
        </w:rPr>
      </w:pPr>
      <w:r>
        <w:rPr>
          <w:rFonts w:cs="Calibri"/>
        </w:rPr>
        <w:t>$GLOBAL_SCRIPT_DIR/</w:t>
      </w:r>
      <w:proofErr w:type="spellStart"/>
      <w:r>
        <w:rPr>
          <w:rFonts w:cs="Calibri"/>
        </w:rPr>
        <w:t>data_templates</w:t>
      </w:r>
      <w:proofErr w:type="spellEnd"/>
      <w:r>
        <w:rPr>
          <w:rFonts w:cs="Calibri"/>
        </w:rPr>
        <w:t>/</w:t>
      </w:r>
      <w:proofErr w:type="spellStart"/>
      <w:r>
        <w:rPr>
          <w:rFonts w:cs="Calibri"/>
        </w:rPr>
        <w:t>rsn</w:t>
      </w:r>
      <w:proofErr w:type="spellEnd"/>
      <w:r>
        <w:rPr>
          <w:rFonts w:cs="Calibri"/>
        </w:rPr>
        <w:t>/</w:t>
      </w:r>
      <w:proofErr w:type="spellStart"/>
      <w:r>
        <w:rPr>
          <w:rFonts w:cs="Calibri"/>
        </w:rPr>
        <w:t>bishwal</w:t>
      </w:r>
      <w:proofErr w:type="spellEnd"/>
      <w:r>
        <w:rPr>
          <w:rFonts w:cs="Calibri"/>
        </w:rPr>
        <w:t>/metaICA_2mm.nii.gz</w:t>
      </w:r>
    </w:p>
    <w:p w:rsidR="00C8111D" w:rsidRDefault="00C8111D" w:rsidP="00C8111D">
      <w:pPr>
        <w:rPr>
          <w:rFonts w:cs="Calibri"/>
        </w:rPr>
      </w:pPr>
    </w:p>
    <w:p w:rsidR="00C8111D" w:rsidRDefault="00C8111D" w:rsidP="00C8111D">
      <w:pPr>
        <w:rPr>
          <w:rFonts w:cs="Calibri"/>
          <w:sz w:val="20"/>
          <w:szCs w:val="20"/>
        </w:rPr>
      </w:pPr>
      <w:r>
        <w:rPr>
          <w:rFonts w:cs="Calibri"/>
        </w:rPr>
        <w:t xml:space="preserve">After having created the group template (a) at </w:t>
      </w:r>
    </w:p>
    <w:p w:rsidR="00C8111D" w:rsidRDefault="00C8111D" w:rsidP="00C8111D">
      <w:pPr>
        <w:rPr>
          <w:rFonts w:cs="Calibri"/>
        </w:rPr>
      </w:pPr>
      <w:r>
        <w:rPr>
          <w:rFonts w:cs="Calibri"/>
          <w:sz w:val="20"/>
          <w:szCs w:val="20"/>
        </w:rPr>
        <w:t>$PROJ_GROUP_ANALYSIS_DIR/melodic/</w:t>
      </w:r>
      <w:proofErr w:type="spellStart"/>
      <w:r>
        <w:rPr>
          <w:rFonts w:cs="Calibri"/>
          <w:sz w:val="20"/>
          <w:szCs w:val="20"/>
        </w:rPr>
        <w:t>group_templates</w:t>
      </w:r>
      <w:proofErr w:type="spellEnd"/>
      <w:r>
        <w:rPr>
          <w:rFonts w:cs="Calibri"/>
          <w:sz w:val="20"/>
          <w:szCs w:val="20"/>
        </w:rPr>
        <w:t xml:space="preserve">/XXX, </w:t>
      </w:r>
    </w:p>
    <w:p w:rsidR="00C8111D" w:rsidRDefault="00C8111D" w:rsidP="00C8111D">
      <w:pPr>
        <w:rPr>
          <w:rFonts w:cs="Calibri"/>
        </w:rPr>
      </w:pPr>
      <w:r>
        <w:rPr>
          <w:rFonts w:cs="Calibri"/>
        </w:rPr>
        <w:t xml:space="preserve">you must inspect the IC by opening the web page </w:t>
      </w:r>
      <w:proofErr w:type="gramStart"/>
      <w:r>
        <w:rPr>
          <w:rFonts w:cs="Calibri"/>
        </w:rPr>
        <w:t>at  /.../XXX/report/00index.html</w:t>
      </w:r>
      <w:proofErr w:type="gramEnd"/>
      <w:r>
        <w:rPr>
          <w:rFonts w:cs="Calibri"/>
        </w:rPr>
        <w:t xml:space="preserve"> and then (b) create the template script file, an </w:t>
      </w:r>
      <w:proofErr w:type="spellStart"/>
      <w:r>
        <w:rPr>
          <w:rFonts w:cs="Calibri"/>
        </w:rPr>
        <w:t>sh</w:t>
      </w:r>
      <w:proofErr w:type="spellEnd"/>
      <w:r>
        <w:rPr>
          <w:rFonts w:cs="Calibri"/>
        </w:rPr>
        <w:t xml:space="preserve"> file containing the variables which defines the template characteristics.</w:t>
      </w:r>
    </w:p>
    <w:p w:rsidR="00C8111D" w:rsidRDefault="00C8111D" w:rsidP="002D2A00">
      <w:pPr>
        <w:pStyle w:val="Heading3"/>
      </w:pPr>
      <w:bookmarkStart w:id="71" w:name="_Toc354356208"/>
      <w:bookmarkStart w:id="72" w:name="_Toc354356614"/>
      <w:bookmarkStart w:id="73" w:name="_Toc85010515"/>
      <w:r>
        <w:t>Template creation</w:t>
      </w:r>
      <w:bookmarkEnd w:id="71"/>
      <w:bookmarkEnd w:id="72"/>
      <w:bookmarkEnd w:id="73"/>
      <w:r>
        <w:t xml:space="preserve"> </w:t>
      </w:r>
    </w:p>
    <w:p w:rsidR="00C8111D" w:rsidRDefault="00C8111D" w:rsidP="00C8111D">
      <w:pPr>
        <w:rPr>
          <w:rFonts w:cs="Calibri"/>
        </w:rPr>
      </w:pPr>
      <w:r>
        <w:rPr>
          <w:rFonts w:cs="Calibri"/>
        </w:rPr>
        <w:t xml:space="preserve">It is performed using the following script, where user must define </w:t>
      </w:r>
      <w:proofErr w:type="spellStart"/>
      <w:r>
        <w:rPr>
          <w:rFonts w:cs="Calibri"/>
        </w:rPr>
        <w:t>i</w:t>
      </w:r>
      <w:proofErr w:type="spellEnd"/>
      <w:r>
        <w:rPr>
          <w:rFonts w:cs="Calibri"/>
        </w:rPr>
        <w:t>) the TR of the sequence, ii) the name of subjects resting-state image input folder (</w:t>
      </w:r>
      <w:proofErr w:type="spellStart"/>
      <w:r>
        <w:rPr>
          <w:rFonts w:cs="Calibri"/>
        </w:rPr>
        <w:t>rs</w:t>
      </w:r>
      <w:proofErr w:type="spellEnd"/>
      <w:r>
        <w:rPr>
          <w:rFonts w:cs="Calibri"/>
        </w:rPr>
        <w:t>), iii) the name of the RS images (</w:t>
      </w:r>
      <w:proofErr w:type="spellStart"/>
      <w:r>
        <w:rPr>
          <w:rFonts w:cs="Calibri"/>
        </w:rPr>
        <w:t>rs</w:t>
      </w:r>
      <w:proofErr w:type="spellEnd"/>
      <w:r>
        <w:rPr>
          <w:rFonts w:cs="Calibri"/>
        </w:rPr>
        <w:t>), iv) the template name and v) use the proper subjects list (whom corresponding variables are defined in the subjects_list.sh file)</w:t>
      </w:r>
    </w:p>
    <w:p w:rsidR="00C8111D" w:rsidRDefault="00C8111D" w:rsidP="00C8111D">
      <w:pPr>
        <w:rPr>
          <w:rFonts w:cs="Calibri"/>
        </w:rPr>
      </w:pPr>
    </w:p>
    <w:p w:rsidR="00AF35A8" w:rsidRDefault="00AF35A8" w:rsidP="00AF35A8">
      <w:pPr>
        <w:pStyle w:val="code"/>
      </w:pPr>
      <w:r>
        <w:t>TR_VALUE=3.0</w:t>
      </w:r>
    </w:p>
    <w:p w:rsidR="00AF35A8" w:rsidRDefault="00AF35A8" w:rsidP="00AF35A8">
      <w:pPr>
        <w:pStyle w:val="code"/>
      </w:pPr>
      <w:r>
        <w:t>SUBJECTS_INPUT_RS_DIR_NAME=resting</w:t>
      </w:r>
    </w:p>
    <w:p w:rsidR="00AF35A8" w:rsidRDefault="00AF35A8" w:rsidP="00AF35A8">
      <w:pPr>
        <w:pStyle w:val="code"/>
      </w:pPr>
      <w:r>
        <w:t>SUBJECTS_INPUT_RS_NAME=resting</w:t>
      </w:r>
    </w:p>
    <w:p w:rsidR="00AF35A8" w:rsidRDefault="00AF35A8" w:rsidP="00AF35A8">
      <w:pPr>
        <w:pStyle w:val="code"/>
      </w:pPr>
    </w:p>
    <w:p w:rsidR="00AF35A8" w:rsidRDefault="00AF35A8" w:rsidP="00AF35A8">
      <w:pPr>
        <w:pStyle w:val="code"/>
      </w:pPr>
      <w:proofErr w:type="spellStart"/>
      <w:r>
        <w:t>output_template_name</w:t>
      </w:r>
      <w:proofErr w:type="spellEnd"/>
      <w:r>
        <w:t>=belgrade_dyt_controls21_patients45_skip4vol</w:t>
      </w:r>
    </w:p>
    <w:p w:rsidR="00AF35A8" w:rsidRDefault="00AF35A8" w:rsidP="00AF35A8">
      <w:pPr>
        <w:pStyle w:val="code"/>
      </w:pPr>
      <w:proofErr w:type="spellStart"/>
      <w:r>
        <w:t>arr_ctrl</w:t>
      </w:r>
      <w:proofErr w:type="spellEnd"/>
      <w:r>
        <w:t>=${arr_controls21[@]}</w:t>
      </w:r>
    </w:p>
    <w:p w:rsidR="00AF35A8" w:rsidRDefault="00AF35A8" w:rsidP="00AF35A8">
      <w:pPr>
        <w:pStyle w:val="code"/>
      </w:pPr>
      <w:proofErr w:type="spellStart"/>
      <w:r>
        <w:t>arr_patients</w:t>
      </w:r>
      <w:proofErr w:type="spellEnd"/>
      <w:r>
        <w:t>=${arr_patients45[@]}</w:t>
      </w:r>
    </w:p>
    <w:p w:rsidR="00AF35A8" w:rsidRDefault="00AF35A8" w:rsidP="00AF35A8">
      <w:pPr>
        <w:pStyle w:val="code"/>
      </w:pPr>
      <w:proofErr w:type="spellStart"/>
      <w:r>
        <w:t>input_file_name</w:t>
      </w:r>
      <w:proofErr w:type="spellEnd"/>
      <w:r>
        <w:t>=filtered_func_data_skip4vol</w:t>
      </w:r>
    </w:p>
    <w:p w:rsidR="00AF35A8" w:rsidRDefault="00AF35A8" w:rsidP="00AF35A8">
      <w:pPr>
        <w:pStyle w:val="code"/>
      </w:pPr>
    </w:p>
    <w:p w:rsidR="00AF35A8" w:rsidRDefault="00AF35A8" w:rsidP="00AF35A8">
      <w:pPr>
        <w:pStyle w:val="code"/>
      </w:pPr>
    </w:p>
    <w:p w:rsidR="00C8111D" w:rsidRDefault="00AF35A8" w:rsidP="00AF35A8">
      <w:pPr>
        <w:pStyle w:val="code"/>
      </w:pPr>
      <w:r>
        <w:t>CTRL_SUBJECTS_DIR=/</w:t>
      </w:r>
      <w:proofErr w:type="spellStart"/>
      <w:r>
        <w:t>gnappo</w:t>
      </w:r>
      <w:proofErr w:type="spellEnd"/>
      <w:r>
        <w:t>/home2/</w:t>
      </w:r>
      <w:proofErr w:type="spellStart"/>
      <w:r>
        <w:t>dati</w:t>
      </w:r>
      <w:proofErr w:type="spellEnd"/>
      <w:r>
        <w:t>/.../HC/subjects</w:t>
      </w:r>
    </w:p>
    <w:p w:rsidR="00AF35A8" w:rsidRPr="00AF35A8" w:rsidRDefault="00AF35A8" w:rsidP="00AF35A8">
      <w:pPr>
        <w:pStyle w:val="code"/>
      </w:pPr>
      <w:r w:rsidRPr="00AF35A8">
        <w:t>MELODIC_OUTPUT_DIR=$PROJ_GROUP_ANALYSIS_DIR/melodic/group_templates/$output_template_name</w:t>
      </w:r>
    </w:p>
    <w:p w:rsidR="00AF35A8" w:rsidRPr="00AF35A8" w:rsidRDefault="00AF35A8" w:rsidP="00AF35A8">
      <w:pPr>
        <w:pStyle w:val="code"/>
      </w:pPr>
      <w:proofErr w:type="spellStart"/>
      <w:r w:rsidRPr="00AF35A8">
        <w:t>mkdir</w:t>
      </w:r>
      <w:proofErr w:type="spellEnd"/>
      <w:r w:rsidRPr="00AF35A8">
        <w:t xml:space="preserve"> -p $MELODIC_OUTPUT_DIR</w:t>
      </w:r>
    </w:p>
    <w:p w:rsidR="00AF35A8" w:rsidRPr="00AF35A8" w:rsidRDefault="00AF35A8" w:rsidP="00AF35A8">
      <w:pPr>
        <w:pStyle w:val="code"/>
      </w:pPr>
    </w:p>
    <w:p w:rsidR="00AF35A8" w:rsidRPr="00AF35A8" w:rsidRDefault="00AF35A8" w:rsidP="00AF35A8">
      <w:pPr>
        <w:pStyle w:val="code"/>
      </w:pPr>
      <w:proofErr w:type="spellStart"/>
      <w:r w:rsidRPr="00AF35A8">
        <w:t>filelist</w:t>
      </w:r>
      <w:proofErr w:type="spellEnd"/>
      <w:r w:rsidRPr="00AF35A8">
        <w:t>=$MELODIC_OUTPUT_DIR</w:t>
      </w:r>
      <w:proofErr w:type="gramStart"/>
      <w:r w:rsidRPr="00AF35A8">
        <w:t>/.</w:t>
      </w:r>
      <w:proofErr w:type="spellStart"/>
      <w:r w:rsidRPr="00AF35A8">
        <w:t>filelist</w:t>
      </w:r>
      <w:proofErr w:type="spellEnd"/>
      <w:proofErr w:type="gramEnd"/>
      <w:r w:rsidRPr="00AF35A8">
        <w:t>_$</w:t>
      </w:r>
      <w:proofErr w:type="spellStart"/>
      <w:r w:rsidRPr="00AF35A8">
        <w:t>template_name</w:t>
      </w:r>
      <w:proofErr w:type="spellEnd"/>
    </w:p>
    <w:p w:rsidR="00AF35A8" w:rsidRPr="00AF35A8" w:rsidRDefault="00AF35A8" w:rsidP="00AF35A8">
      <w:pPr>
        <w:pStyle w:val="code"/>
      </w:pPr>
    </w:p>
    <w:p w:rsidR="00AF35A8" w:rsidRPr="00AF35A8" w:rsidRDefault="00AF35A8" w:rsidP="00AF35A8">
      <w:pPr>
        <w:pStyle w:val="code"/>
      </w:pPr>
      <w:r w:rsidRPr="00AF35A8">
        <w:t>echo "creating file lists"</w:t>
      </w:r>
    </w:p>
    <w:p w:rsidR="00AF35A8" w:rsidRPr="00AF35A8" w:rsidRDefault="00AF35A8" w:rsidP="00AF35A8">
      <w:pPr>
        <w:pStyle w:val="code"/>
      </w:pPr>
      <w:proofErr w:type="spellStart"/>
      <w:r w:rsidRPr="00AF35A8">
        <w:t>bglist</w:t>
      </w:r>
      <w:proofErr w:type="spellEnd"/>
      <w:r w:rsidRPr="00AF35A8">
        <w:t>=""</w:t>
      </w:r>
    </w:p>
    <w:p w:rsidR="00AF35A8" w:rsidRPr="00AF35A8" w:rsidRDefault="00AF35A8" w:rsidP="00AF35A8">
      <w:pPr>
        <w:pStyle w:val="code"/>
      </w:pPr>
      <w:proofErr w:type="spellStart"/>
      <w:r w:rsidRPr="00AF35A8">
        <w:t>masklist</w:t>
      </w:r>
      <w:proofErr w:type="spellEnd"/>
      <w:r w:rsidRPr="00AF35A8">
        <w:t>=""</w:t>
      </w:r>
      <w:r w:rsidRPr="00AF35A8">
        <w:tab/>
      </w:r>
    </w:p>
    <w:p w:rsidR="00AF35A8" w:rsidRPr="00AF35A8" w:rsidRDefault="00AF35A8" w:rsidP="00AF35A8">
      <w:pPr>
        <w:pStyle w:val="code"/>
      </w:pPr>
    </w:p>
    <w:p w:rsidR="00AF35A8" w:rsidRPr="00AF35A8" w:rsidRDefault="00AF35A8" w:rsidP="00AF35A8">
      <w:pPr>
        <w:pStyle w:val="code"/>
      </w:pPr>
      <w:r w:rsidRPr="00AF35A8">
        <w:t>for SUBJ_NAME in ${</w:t>
      </w:r>
      <w:proofErr w:type="spellStart"/>
      <w:r w:rsidRPr="00AF35A8">
        <w:t>arr_</w:t>
      </w:r>
      <w:proofErr w:type="gramStart"/>
      <w:r w:rsidRPr="00AF35A8">
        <w:t>ctrl</w:t>
      </w:r>
      <w:proofErr w:type="spellEnd"/>
      <w:r w:rsidRPr="00AF35A8">
        <w:t>[</w:t>
      </w:r>
      <w:proofErr w:type="gramEnd"/>
      <w:r w:rsidRPr="00AF35A8">
        <w:t>@]}</w:t>
      </w:r>
    </w:p>
    <w:p w:rsidR="00AF35A8" w:rsidRDefault="00AF35A8" w:rsidP="00AF35A8">
      <w:pPr>
        <w:pStyle w:val="code"/>
      </w:pPr>
      <w:r w:rsidRPr="00AF35A8">
        <w:t>do</w:t>
      </w:r>
    </w:p>
    <w:p w:rsidR="00AF35A8" w:rsidRDefault="00AF35A8" w:rsidP="00AF35A8">
      <w:pPr>
        <w:pStyle w:val="code"/>
      </w:pPr>
      <w:r w:rsidRPr="00AF35A8">
        <w:t>reg_standard_dir=$CTRL_SUBJECTS_DIR/$SUBJ_NAME/s$SESS_ID/$SUBJECTS_INPU</w:t>
      </w:r>
      <w:r>
        <w:t>T_RS_DIR_NAME/$SUBJECTS_INPUT_RS</w:t>
      </w:r>
      <w:r w:rsidRPr="00AF35A8">
        <w:t>_NAME.ica/reg_standard</w:t>
      </w:r>
    </w:p>
    <w:p w:rsidR="00AF35A8" w:rsidRPr="00AF35A8" w:rsidRDefault="00AF35A8" w:rsidP="00AF35A8">
      <w:pPr>
        <w:pStyle w:val="code"/>
      </w:pPr>
      <w:r w:rsidRPr="00AF35A8">
        <w:t xml:space="preserve">  </w:t>
      </w:r>
      <w:proofErr w:type="spellStart"/>
      <w:r w:rsidRPr="00AF35A8">
        <w:t>bglist</w:t>
      </w:r>
      <w:proofErr w:type="spellEnd"/>
      <w:r w:rsidRPr="00AF35A8">
        <w:t>="$</w:t>
      </w:r>
      <w:proofErr w:type="spellStart"/>
      <w:r w:rsidRPr="00AF35A8">
        <w:t>bglist</w:t>
      </w:r>
      <w:proofErr w:type="spellEnd"/>
      <w:r w:rsidRPr="00AF35A8">
        <w:t xml:space="preserve"> $</w:t>
      </w:r>
      <w:proofErr w:type="spellStart"/>
      <w:r w:rsidRPr="00AF35A8">
        <w:t>reg_standard_dir</w:t>
      </w:r>
      <w:proofErr w:type="spellEnd"/>
      <w:r w:rsidRPr="00AF35A8">
        <w:t>/</w:t>
      </w:r>
      <w:proofErr w:type="spellStart"/>
      <w:r w:rsidRPr="00AF35A8">
        <w:t>bg_image</w:t>
      </w:r>
      <w:proofErr w:type="spellEnd"/>
      <w:r w:rsidRPr="00AF35A8">
        <w:t>"</w:t>
      </w:r>
    </w:p>
    <w:p w:rsidR="00AF35A8" w:rsidRPr="00AF35A8" w:rsidRDefault="00AF35A8" w:rsidP="00AF35A8">
      <w:pPr>
        <w:pStyle w:val="code"/>
      </w:pPr>
      <w:r w:rsidRPr="00AF35A8">
        <w:t xml:space="preserve">  </w:t>
      </w:r>
      <w:proofErr w:type="spellStart"/>
      <w:r w:rsidRPr="00AF35A8">
        <w:t>masklist</w:t>
      </w:r>
      <w:proofErr w:type="spellEnd"/>
      <w:r w:rsidRPr="00AF35A8">
        <w:t>="$</w:t>
      </w:r>
      <w:proofErr w:type="spellStart"/>
      <w:r w:rsidRPr="00AF35A8">
        <w:t>masklist</w:t>
      </w:r>
      <w:proofErr w:type="spellEnd"/>
      <w:r w:rsidRPr="00AF35A8">
        <w:t xml:space="preserve"> $</w:t>
      </w:r>
      <w:proofErr w:type="spellStart"/>
      <w:r w:rsidRPr="00AF35A8">
        <w:t>reg_standard_dir</w:t>
      </w:r>
      <w:proofErr w:type="spellEnd"/>
      <w:r w:rsidRPr="00AF35A8">
        <w:t>/mask"</w:t>
      </w:r>
    </w:p>
    <w:p w:rsidR="00AF35A8" w:rsidRPr="00AF35A8" w:rsidRDefault="00AF35A8" w:rsidP="00AF35A8">
      <w:pPr>
        <w:pStyle w:val="code"/>
      </w:pPr>
      <w:r>
        <w:lastRenderedPageBreak/>
        <w:t xml:space="preserve">  </w:t>
      </w:r>
      <w:r w:rsidRPr="00AF35A8">
        <w:t>echo "$</w:t>
      </w:r>
      <w:proofErr w:type="spellStart"/>
      <w:r w:rsidRPr="00AF35A8">
        <w:t>reg_standard_dir</w:t>
      </w:r>
      <w:proofErr w:type="spellEnd"/>
      <w:r w:rsidRPr="00AF35A8">
        <w:t>/$</w:t>
      </w:r>
      <w:proofErr w:type="spellStart"/>
      <w:r w:rsidRPr="00AF35A8">
        <w:t>input_file_name</w:t>
      </w:r>
      <w:proofErr w:type="spellEnd"/>
      <w:r w:rsidRPr="00AF35A8">
        <w:t>" &gt;&gt; $</w:t>
      </w:r>
      <w:proofErr w:type="spellStart"/>
      <w:r w:rsidRPr="00AF35A8">
        <w:t>filelist</w:t>
      </w:r>
      <w:proofErr w:type="spellEnd"/>
    </w:p>
    <w:p w:rsidR="00AF35A8" w:rsidRPr="00AF35A8" w:rsidRDefault="00AF35A8" w:rsidP="00AF35A8">
      <w:pPr>
        <w:pStyle w:val="code"/>
      </w:pPr>
      <w:r w:rsidRPr="00AF35A8">
        <w:t>done</w:t>
      </w:r>
    </w:p>
    <w:p w:rsidR="00AF35A8" w:rsidRPr="00AF35A8" w:rsidRDefault="00AF35A8" w:rsidP="00AF35A8">
      <w:pPr>
        <w:pStyle w:val="code"/>
      </w:pPr>
    </w:p>
    <w:p w:rsidR="00AF35A8" w:rsidRPr="00AF35A8" w:rsidRDefault="00AF35A8" w:rsidP="00AF35A8">
      <w:pPr>
        <w:pStyle w:val="code"/>
      </w:pPr>
      <w:r w:rsidRPr="00AF35A8">
        <w:t>for SUBJ_NAME in ${</w:t>
      </w:r>
      <w:proofErr w:type="spellStart"/>
      <w:r w:rsidRPr="00AF35A8">
        <w:t>arr_</w:t>
      </w:r>
      <w:proofErr w:type="gramStart"/>
      <w:r w:rsidRPr="00AF35A8">
        <w:t>patients</w:t>
      </w:r>
      <w:proofErr w:type="spellEnd"/>
      <w:r w:rsidRPr="00AF35A8">
        <w:t>[</w:t>
      </w:r>
      <w:proofErr w:type="gramEnd"/>
      <w:r w:rsidRPr="00AF35A8">
        <w:t>@]}</w:t>
      </w:r>
    </w:p>
    <w:p w:rsidR="00AF35A8" w:rsidRPr="00AF35A8" w:rsidRDefault="00AF35A8" w:rsidP="00AF35A8">
      <w:pPr>
        <w:pStyle w:val="code"/>
      </w:pPr>
      <w:r w:rsidRPr="00AF35A8">
        <w:t>do</w:t>
      </w:r>
    </w:p>
    <w:p w:rsidR="00AF35A8" w:rsidRPr="00AF35A8" w:rsidRDefault="00AF35A8" w:rsidP="00AF35A8">
      <w:pPr>
        <w:pStyle w:val="code"/>
      </w:pPr>
      <w:r>
        <w:t xml:space="preserve">  </w:t>
      </w:r>
      <w:r w:rsidRPr="00AF35A8">
        <w:t>. $GLOBAL_SCRIPT_DIR/subject_init_vars.sh</w:t>
      </w:r>
    </w:p>
    <w:p w:rsidR="00AF35A8" w:rsidRPr="00AF35A8" w:rsidRDefault="00AF35A8" w:rsidP="00AF35A8">
      <w:pPr>
        <w:pStyle w:val="code"/>
      </w:pPr>
      <w:r>
        <w:t xml:space="preserve">  </w:t>
      </w:r>
      <w:r w:rsidRPr="00AF35A8">
        <w:t>reg_standard_dir=$SUBJECT_DIR/$SUBJECTS_INPUT_RS_DIR_NAME/$SUBJECTS_INPUT_RS_NAME.ica/reg_standard</w:t>
      </w:r>
    </w:p>
    <w:p w:rsidR="00AF35A8" w:rsidRPr="00AF35A8" w:rsidRDefault="00AF35A8" w:rsidP="00AF35A8">
      <w:pPr>
        <w:pStyle w:val="code"/>
      </w:pPr>
      <w:r w:rsidRPr="00AF35A8">
        <w:t xml:space="preserve">  </w:t>
      </w:r>
      <w:proofErr w:type="spellStart"/>
      <w:r w:rsidRPr="00AF35A8">
        <w:t>bglist</w:t>
      </w:r>
      <w:proofErr w:type="spellEnd"/>
      <w:r w:rsidRPr="00AF35A8">
        <w:t>="$</w:t>
      </w:r>
      <w:proofErr w:type="spellStart"/>
      <w:r w:rsidRPr="00AF35A8">
        <w:t>bglist</w:t>
      </w:r>
      <w:proofErr w:type="spellEnd"/>
      <w:r w:rsidRPr="00AF35A8">
        <w:t xml:space="preserve"> $</w:t>
      </w:r>
      <w:proofErr w:type="spellStart"/>
      <w:r w:rsidRPr="00AF35A8">
        <w:t>reg_standard_dir</w:t>
      </w:r>
      <w:proofErr w:type="spellEnd"/>
      <w:r w:rsidRPr="00AF35A8">
        <w:t>/</w:t>
      </w:r>
      <w:proofErr w:type="spellStart"/>
      <w:r w:rsidRPr="00AF35A8">
        <w:t>bg_image</w:t>
      </w:r>
      <w:proofErr w:type="spellEnd"/>
      <w:r w:rsidRPr="00AF35A8">
        <w:t>"</w:t>
      </w:r>
    </w:p>
    <w:p w:rsidR="00AF35A8" w:rsidRPr="00AF35A8" w:rsidRDefault="00AF35A8" w:rsidP="00AF35A8">
      <w:pPr>
        <w:pStyle w:val="code"/>
      </w:pPr>
      <w:r w:rsidRPr="00AF35A8">
        <w:t xml:space="preserve">  </w:t>
      </w:r>
      <w:proofErr w:type="spellStart"/>
      <w:r w:rsidRPr="00AF35A8">
        <w:t>masklist</w:t>
      </w:r>
      <w:proofErr w:type="spellEnd"/>
      <w:r w:rsidRPr="00AF35A8">
        <w:t>="$</w:t>
      </w:r>
      <w:proofErr w:type="spellStart"/>
      <w:r w:rsidRPr="00AF35A8">
        <w:t>masklist</w:t>
      </w:r>
      <w:proofErr w:type="spellEnd"/>
      <w:r w:rsidRPr="00AF35A8">
        <w:t xml:space="preserve"> $</w:t>
      </w:r>
      <w:proofErr w:type="spellStart"/>
      <w:r w:rsidRPr="00AF35A8">
        <w:t>reg_standard_dir</w:t>
      </w:r>
      <w:proofErr w:type="spellEnd"/>
      <w:r w:rsidRPr="00AF35A8">
        <w:t>/mask"</w:t>
      </w:r>
    </w:p>
    <w:p w:rsidR="00AF35A8" w:rsidRPr="00AF35A8" w:rsidRDefault="00AF35A8" w:rsidP="00AF35A8">
      <w:pPr>
        <w:pStyle w:val="code"/>
      </w:pPr>
      <w:r>
        <w:t xml:space="preserve">  </w:t>
      </w:r>
      <w:r w:rsidRPr="00AF35A8">
        <w:t>echo "$</w:t>
      </w:r>
      <w:proofErr w:type="spellStart"/>
      <w:r w:rsidRPr="00AF35A8">
        <w:t>reg_standard_dir</w:t>
      </w:r>
      <w:proofErr w:type="spellEnd"/>
      <w:r w:rsidRPr="00AF35A8">
        <w:t>/$</w:t>
      </w:r>
      <w:proofErr w:type="spellStart"/>
      <w:r w:rsidRPr="00AF35A8">
        <w:t>input_file_name</w:t>
      </w:r>
      <w:proofErr w:type="spellEnd"/>
      <w:r w:rsidRPr="00AF35A8">
        <w:t>" &gt;&gt; $</w:t>
      </w:r>
      <w:proofErr w:type="spellStart"/>
      <w:r w:rsidRPr="00AF35A8">
        <w:t>filelist</w:t>
      </w:r>
      <w:proofErr w:type="spellEnd"/>
    </w:p>
    <w:p w:rsidR="00AF35A8" w:rsidRPr="00AF35A8" w:rsidRDefault="00AF35A8" w:rsidP="00AF35A8">
      <w:pPr>
        <w:pStyle w:val="code"/>
      </w:pPr>
      <w:r w:rsidRPr="00AF35A8">
        <w:t>done</w:t>
      </w:r>
    </w:p>
    <w:p w:rsidR="00AF35A8" w:rsidRPr="00AF35A8" w:rsidRDefault="00AF35A8" w:rsidP="00AF35A8">
      <w:pPr>
        <w:pStyle w:val="code"/>
      </w:pPr>
    </w:p>
    <w:p w:rsidR="00AF35A8" w:rsidRPr="00AF35A8" w:rsidRDefault="00AF35A8" w:rsidP="00AF35A8">
      <w:pPr>
        <w:pStyle w:val="code"/>
      </w:pPr>
      <w:r w:rsidRPr="00AF35A8">
        <w:t>echo "merging background image"</w:t>
      </w:r>
    </w:p>
    <w:p w:rsidR="00AF35A8" w:rsidRPr="00AF35A8" w:rsidRDefault="00AF35A8" w:rsidP="00AF35A8">
      <w:pPr>
        <w:pStyle w:val="code"/>
      </w:pPr>
      <w:r w:rsidRPr="00AF35A8">
        <w:t>$FSLDIR/bin/</w:t>
      </w:r>
      <w:proofErr w:type="spellStart"/>
      <w:r w:rsidRPr="00AF35A8">
        <w:t>fslmerge</w:t>
      </w:r>
      <w:proofErr w:type="spellEnd"/>
      <w:r w:rsidRPr="00AF35A8">
        <w:t xml:space="preserve"> -t $MELODIC_OUTPUT_DIR/</w:t>
      </w:r>
      <w:proofErr w:type="spellStart"/>
      <w:r w:rsidRPr="00AF35A8">
        <w:t>bg_image</w:t>
      </w:r>
      <w:proofErr w:type="spellEnd"/>
      <w:r w:rsidRPr="00AF35A8">
        <w:t xml:space="preserve"> $</w:t>
      </w:r>
      <w:proofErr w:type="spellStart"/>
      <w:r w:rsidRPr="00AF35A8">
        <w:t>bglist</w:t>
      </w:r>
      <w:proofErr w:type="spellEnd"/>
    </w:p>
    <w:p w:rsidR="00AF35A8" w:rsidRPr="00AF35A8" w:rsidRDefault="00AF35A8" w:rsidP="00AF35A8">
      <w:pPr>
        <w:pStyle w:val="code"/>
      </w:pPr>
      <w:r w:rsidRPr="00AF35A8">
        <w:t>$FSLDIR/bin/</w:t>
      </w:r>
      <w:proofErr w:type="spellStart"/>
      <w:r w:rsidRPr="00AF35A8">
        <w:t>fslmaths</w:t>
      </w:r>
      <w:proofErr w:type="spellEnd"/>
      <w:r w:rsidRPr="00AF35A8">
        <w:t xml:space="preserve"> $MELODIC_OUTPUT_DIR/</w:t>
      </w:r>
      <w:proofErr w:type="spellStart"/>
      <w:r w:rsidRPr="00AF35A8">
        <w:t>bg_image</w:t>
      </w:r>
      <w:proofErr w:type="spellEnd"/>
      <w:r w:rsidRPr="00AF35A8">
        <w:t xml:space="preserve"> -</w:t>
      </w:r>
      <w:proofErr w:type="spellStart"/>
      <w:r w:rsidRPr="00AF35A8">
        <w:t>inm</w:t>
      </w:r>
      <w:proofErr w:type="spellEnd"/>
      <w:r w:rsidRPr="00AF35A8">
        <w:t xml:space="preserve"> 1000 -</w:t>
      </w:r>
      <w:proofErr w:type="spellStart"/>
      <w:r w:rsidRPr="00AF35A8">
        <w:t>Tmean</w:t>
      </w:r>
      <w:proofErr w:type="spellEnd"/>
      <w:r w:rsidRPr="00AF35A8">
        <w:t xml:space="preserve"> $MELODIC_OUTPUT_DIR/</w:t>
      </w:r>
      <w:proofErr w:type="spellStart"/>
      <w:r w:rsidRPr="00AF35A8">
        <w:t>bg_image</w:t>
      </w:r>
      <w:proofErr w:type="spellEnd"/>
      <w:r w:rsidRPr="00AF35A8">
        <w:t xml:space="preserve"> -</w:t>
      </w:r>
      <w:proofErr w:type="spellStart"/>
      <w:r w:rsidRPr="00AF35A8">
        <w:t>odt</w:t>
      </w:r>
      <w:proofErr w:type="spellEnd"/>
      <w:r w:rsidRPr="00AF35A8">
        <w:t xml:space="preserve"> float</w:t>
      </w:r>
    </w:p>
    <w:p w:rsidR="00AF35A8" w:rsidRPr="00AF35A8" w:rsidRDefault="00AF35A8" w:rsidP="00AF35A8">
      <w:pPr>
        <w:pStyle w:val="code"/>
      </w:pPr>
      <w:r w:rsidRPr="00AF35A8">
        <w:t>echo "merging mask image"</w:t>
      </w:r>
    </w:p>
    <w:p w:rsidR="00AF35A8" w:rsidRPr="00AF35A8" w:rsidRDefault="00AF35A8" w:rsidP="00AF35A8">
      <w:pPr>
        <w:pStyle w:val="code"/>
      </w:pPr>
      <w:r w:rsidRPr="00AF35A8">
        <w:t>$FSLDIR/bin/</w:t>
      </w:r>
      <w:proofErr w:type="spellStart"/>
      <w:r w:rsidRPr="00AF35A8">
        <w:t>fslmerge</w:t>
      </w:r>
      <w:proofErr w:type="spellEnd"/>
      <w:r w:rsidRPr="00AF35A8">
        <w:t xml:space="preserve"> -t $MELODIC_OUTPUT_DIR/mask $</w:t>
      </w:r>
      <w:proofErr w:type="spellStart"/>
      <w:r w:rsidRPr="00AF35A8">
        <w:t>masklist</w:t>
      </w:r>
      <w:proofErr w:type="spellEnd"/>
    </w:p>
    <w:p w:rsidR="00AF35A8" w:rsidRPr="00AF35A8" w:rsidRDefault="00AF35A8" w:rsidP="00AF35A8">
      <w:pPr>
        <w:pStyle w:val="code"/>
      </w:pPr>
      <w:r w:rsidRPr="00AF35A8">
        <w:t xml:space="preserve"> </w:t>
      </w:r>
    </w:p>
    <w:p w:rsidR="00AF35A8" w:rsidRPr="00AF35A8" w:rsidRDefault="00AF35A8" w:rsidP="00AF35A8">
      <w:pPr>
        <w:pStyle w:val="code"/>
      </w:pPr>
      <w:r w:rsidRPr="00AF35A8">
        <w:t>echo "start group melodic !!"</w:t>
      </w:r>
    </w:p>
    <w:p w:rsidR="00AF35A8" w:rsidRDefault="00AF35A8" w:rsidP="00AF35A8">
      <w:pPr>
        <w:pStyle w:val="code"/>
      </w:pPr>
      <w:r w:rsidRPr="00AF35A8">
        <w:t>$FSLDIR/bin/melodic -</w:t>
      </w:r>
      <w:proofErr w:type="spellStart"/>
      <w:r w:rsidRPr="00AF35A8">
        <w:t>i</w:t>
      </w:r>
      <w:proofErr w:type="spellEnd"/>
      <w:r w:rsidRPr="00AF35A8">
        <w:t xml:space="preserve"> $</w:t>
      </w:r>
      <w:proofErr w:type="spellStart"/>
      <w:r w:rsidRPr="00AF35A8">
        <w:t>filelist</w:t>
      </w:r>
      <w:proofErr w:type="spellEnd"/>
      <w:r w:rsidRPr="00AF35A8">
        <w:t xml:space="preserve"> -o $MELODIC_OUTPUT_DIR -v --</w:t>
      </w:r>
      <w:proofErr w:type="spellStart"/>
      <w:r w:rsidRPr="00AF35A8">
        <w:t>nobet</w:t>
      </w:r>
      <w:proofErr w:type="spellEnd"/>
      <w:r w:rsidRPr="00AF35A8">
        <w:t xml:space="preserve"> --</w:t>
      </w:r>
      <w:proofErr w:type="spellStart"/>
      <w:r w:rsidRPr="00AF35A8">
        <w:t>bgthreshold</w:t>
      </w:r>
      <w:proofErr w:type="spellEnd"/>
      <w:r w:rsidRPr="00AF35A8">
        <w:t>=10 --</w:t>
      </w:r>
      <w:proofErr w:type="spellStart"/>
      <w:r w:rsidRPr="00AF35A8">
        <w:t>tr</w:t>
      </w:r>
      <w:proofErr w:type="spellEnd"/>
      <w:r w:rsidRPr="00AF35A8">
        <w:t>=$TR_VALUE --report --</w:t>
      </w:r>
      <w:proofErr w:type="spellStart"/>
      <w:r w:rsidRPr="00AF35A8">
        <w:t>guireport</w:t>
      </w:r>
      <w:proofErr w:type="spellEnd"/>
      <w:r w:rsidRPr="00AF35A8">
        <w:t>=$MELODIC_OUTPUT_DIR/report.html --</w:t>
      </w:r>
      <w:proofErr w:type="spellStart"/>
      <w:r w:rsidRPr="00AF35A8">
        <w:t>bgimage</w:t>
      </w:r>
      <w:proofErr w:type="spellEnd"/>
      <w:r w:rsidRPr="00AF35A8">
        <w:t>=$MELODIC_OUTPUT_DIR/</w:t>
      </w:r>
      <w:proofErr w:type="spellStart"/>
      <w:r w:rsidRPr="00AF35A8">
        <w:t>bg_image</w:t>
      </w:r>
      <w:proofErr w:type="spellEnd"/>
      <w:r w:rsidRPr="00AF35A8">
        <w:t xml:space="preserve"> -d 0 --</w:t>
      </w:r>
      <w:proofErr w:type="spellStart"/>
      <w:r w:rsidRPr="00AF35A8">
        <w:t>mmthresh</w:t>
      </w:r>
      <w:proofErr w:type="spellEnd"/>
      <w:r w:rsidRPr="00AF35A8">
        <w:t>=0.5 --</w:t>
      </w:r>
      <w:proofErr w:type="spellStart"/>
      <w:r w:rsidRPr="00AF35A8">
        <w:t>Ostats</w:t>
      </w:r>
      <w:proofErr w:type="spellEnd"/>
      <w:r w:rsidRPr="00AF35A8">
        <w:t xml:space="preserve"> -a </w:t>
      </w:r>
      <w:proofErr w:type="spellStart"/>
      <w:r w:rsidRPr="00AF35A8">
        <w:t>concat</w:t>
      </w:r>
      <w:proofErr w:type="spellEnd"/>
      <w:r w:rsidRPr="00AF35A8">
        <w:t xml:space="preserve"> </w:t>
      </w:r>
    </w:p>
    <w:p w:rsidR="00AF35A8" w:rsidRDefault="00AF35A8" w:rsidP="00AF35A8">
      <w:pPr>
        <w:pStyle w:val="code"/>
      </w:pPr>
    </w:p>
    <w:p w:rsidR="00C8111D" w:rsidRDefault="00C8111D" w:rsidP="002D2A00">
      <w:pPr>
        <w:pStyle w:val="Heading3"/>
      </w:pPr>
      <w:bookmarkStart w:id="74" w:name="_Toc354356209"/>
      <w:bookmarkStart w:id="75" w:name="_Toc354356615"/>
      <w:bookmarkStart w:id="76" w:name="_Toc85010516"/>
      <w:r>
        <w:t>Template script file</w:t>
      </w:r>
      <w:bookmarkEnd w:id="74"/>
      <w:bookmarkEnd w:id="75"/>
      <w:bookmarkEnd w:id="76"/>
    </w:p>
    <w:p w:rsidR="00C8111D" w:rsidRDefault="00C8111D" w:rsidP="00C8111D">
      <w:pPr>
        <w:rPr>
          <w:rFonts w:cs="Calibri"/>
        </w:rPr>
      </w:pPr>
      <w:r>
        <w:rPr>
          <w:rFonts w:cs="Calibri"/>
        </w:rPr>
        <w:t xml:space="preserve">User must define the parameters of a group template by creating a proper file which </w:t>
      </w:r>
      <w:r w:rsidR="00AF35A8">
        <w:rPr>
          <w:rFonts w:cs="Calibri"/>
        </w:rPr>
        <w:t>declares</w:t>
      </w:r>
      <w:r>
        <w:rPr>
          <w:rFonts w:cs="Calibri"/>
        </w:rPr>
        <w:t xml:space="preserve"> some variables used by the subsequent processing steps. These file must be stored in the folder:</w:t>
      </w:r>
    </w:p>
    <w:p w:rsidR="00C8111D" w:rsidRDefault="00C8111D" w:rsidP="00C8111D">
      <w:pPr>
        <w:rPr>
          <w:rFonts w:cs="Calibri"/>
        </w:rPr>
      </w:pPr>
    </w:p>
    <w:p w:rsidR="00C8111D" w:rsidRDefault="00C8111D" w:rsidP="00C8111D">
      <w:pPr>
        <w:rPr>
          <w:rFonts w:cs="Calibri"/>
          <w:sz w:val="22"/>
          <w:szCs w:val="22"/>
        </w:rPr>
      </w:pPr>
      <w:r>
        <w:rPr>
          <w:rFonts w:cs="Calibri"/>
        </w:rPr>
        <w:t>$GLOBAL_SCRIPT_DIR/</w:t>
      </w:r>
      <w:proofErr w:type="spellStart"/>
      <w:r>
        <w:rPr>
          <w:rFonts w:cs="Calibri"/>
        </w:rPr>
        <w:t>melodic_templates</w:t>
      </w:r>
      <w:proofErr w:type="spellEnd"/>
      <w:r>
        <w:rPr>
          <w:rFonts w:cs="Calibri"/>
        </w:rPr>
        <w:t>/</w:t>
      </w:r>
    </w:p>
    <w:p w:rsidR="00C8111D" w:rsidRDefault="00C8111D" w:rsidP="00C8111D">
      <w:pPr>
        <w:rPr>
          <w:rFonts w:cs="Calibri"/>
        </w:rPr>
      </w:pPr>
      <w:r>
        <w:rPr>
          <w:rFonts w:cs="Calibri"/>
          <w:sz w:val="22"/>
          <w:szCs w:val="22"/>
        </w:rPr>
        <w:t xml:space="preserve">by </w:t>
      </w:r>
      <w:proofErr w:type="gramStart"/>
      <w:r>
        <w:rPr>
          <w:rFonts w:cs="Calibri"/>
          <w:sz w:val="22"/>
          <w:szCs w:val="22"/>
        </w:rPr>
        <w:t>calling :</w:t>
      </w:r>
      <w:proofErr w:type="gramEnd"/>
      <w:r>
        <w:rPr>
          <w:rFonts w:cs="Calibri"/>
          <w:sz w:val="22"/>
          <w:szCs w:val="22"/>
        </w:rPr>
        <w:t xml:space="preserve">    . </w:t>
      </w:r>
      <w:r>
        <w:rPr>
          <w:rFonts w:cs="Calibri"/>
        </w:rPr>
        <w:t>$GLOBAL_SCRIPT_DIR/</w:t>
      </w:r>
      <w:proofErr w:type="spellStart"/>
      <w:r>
        <w:rPr>
          <w:rFonts w:cs="Calibri"/>
        </w:rPr>
        <w:t>melodic_templates</w:t>
      </w:r>
      <w:proofErr w:type="spellEnd"/>
      <w:r>
        <w:rPr>
          <w:rFonts w:cs="Calibri"/>
        </w:rPr>
        <w:t xml:space="preserve">/fsl_rsn20_444.nii.gz </w:t>
      </w:r>
    </w:p>
    <w:p w:rsidR="00C8111D" w:rsidRDefault="00C8111D" w:rsidP="00C8111D">
      <w:pPr>
        <w:rPr>
          <w:rFonts w:cs="Calibri"/>
          <w:b/>
          <w:bCs/>
        </w:rPr>
      </w:pPr>
      <w:r>
        <w:rPr>
          <w:rFonts w:cs="Calibri"/>
        </w:rPr>
        <w:t>you have all these variables available in your project script.</w:t>
      </w:r>
    </w:p>
    <w:p w:rsidR="00C8111D" w:rsidRDefault="00C8111D" w:rsidP="00C8111D">
      <w:pPr>
        <w:rPr>
          <w:rFonts w:cs="Calibri"/>
          <w:b/>
          <w:bCs/>
        </w:rPr>
      </w:pPr>
    </w:p>
    <w:p w:rsidR="00C8111D" w:rsidRDefault="00C8111D" w:rsidP="00540B92">
      <w:pPr>
        <w:pStyle w:val="code"/>
      </w:pPr>
      <w:proofErr w:type="spellStart"/>
      <w:r>
        <w:t>template_name</w:t>
      </w:r>
      <w:proofErr w:type="spellEnd"/>
      <w:r>
        <w:t>=fsl_rsn20</w:t>
      </w:r>
    </w:p>
    <w:p w:rsidR="00C8111D" w:rsidRDefault="00C8111D" w:rsidP="00540B92">
      <w:pPr>
        <w:pStyle w:val="code"/>
      </w:pPr>
    </w:p>
    <w:p w:rsidR="00C8111D" w:rsidRDefault="00C8111D" w:rsidP="00540B92">
      <w:pPr>
        <w:pStyle w:val="code"/>
      </w:pPr>
      <w:r>
        <w:t>TEMPLATE_MELODIC_IC</w:t>
      </w:r>
      <w:r>
        <w:tab/>
      </w:r>
      <w:r>
        <w:tab/>
      </w:r>
      <w:r>
        <w:tab/>
      </w:r>
      <w:proofErr w:type="gramStart"/>
      <w:r>
        <w:t>/..</w:t>
      </w:r>
      <w:proofErr w:type="gramEnd"/>
      <w:r>
        <w:t xml:space="preserve">path to/melodic_IC.nii.gz or </w:t>
      </w:r>
      <w:proofErr w:type="spellStart"/>
      <w:r>
        <w:t>which ever</w:t>
      </w:r>
      <w:proofErr w:type="spellEnd"/>
      <w:r>
        <w:t xml:space="preserve"> 4D images</w:t>
      </w:r>
    </w:p>
    <w:p w:rsidR="00C8111D" w:rsidRDefault="00C8111D" w:rsidP="00540B92">
      <w:pPr>
        <w:pStyle w:val="code"/>
      </w:pPr>
      <w:r>
        <w:t>MASK_IMAGE</w:t>
      </w:r>
      <w:r>
        <w:tab/>
      </w:r>
      <w:r>
        <w:tab/>
      </w:r>
      <w:r>
        <w:tab/>
      </w:r>
      <w:r>
        <w:tab/>
        <w:t>/ path to / mask image</w:t>
      </w:r>
    </w:p>
    <w:p w:rsidR="00C8111D" w:rsidRDefault="00C8111D" w:rsidP="00540B92">
      <w:pPr>
        <w:pStyle w:val="code"/>
      </w:pPr>
      <w:r>
        <w:t>BG_IMAGE</w:t>
      </w:r>
      <w:r>
        <w:tab/>
      </w:r>
      <w:r>
        <w:tab/>
      </w:r>
      <w:r>
        <w:tab/>
      </w:r>
      <w:r>
        <w:tab/>
        <w:t>/ path to / bg_image.nii.gz</w:t>
      </w:r>
    </w:p>
    <w:p w:rsidR="00C8111D" w:rsidRDefault="00C8111D" w:rsidP="00540B92">
      <w:pPr>
        <w:pStyle w:val="code"/>
      </w:pPr>
      <w:r>
        <w:t>TEMPLATE_STATS_FOLDER</w:t>
      </w:r>
      <w:r>
        <w:tab/>
      </w:r>
      <w:r>
        <w:tab/>
      </w:r>
      <w:r>
        <w:tab/>
        <w:t xml:space="preserve">/ path to </w:t>
      </w:r>
      <w:proofErr w:type="spellStart"/>
      <w:r>
        <w:t>thresh_tstatsXXX</w:t>
      </w:r>
      <w:proofErr w:type="spellEnd"/>
      <w:r>
        <w:t xml:space="preserve"> images</w:t>
      </w:r>
    </w:p>
    <w:p w:rsidR="00C8111D" w:rsidRDefault="00C8111D" w:rsidP="00540B92">
      <w:pPr>
        <w:pStyle w:val="code"/>
      </w:pPr>
      <w:r>
        <w:t>TEMPLATE_MASK_FOLDER</w:t>
      </w:r>
      <w:r>
        <w:tab/>
      </w:r>
      <w:r>
        <w:tab/>
      </w:r>
      <w:r>
        <w:tab/>
        <w:t>/ path to / folder containing single RSN mask.</w:t>
      </w:r>
    </w:p>
    <w:p w:rsidR="00C8111D" w:rsidRDefault="00C8111D" w:rsidP="00540B92">
      <w:pPr>
        <w:pStyle w:val="code"/>
      </w:pPr>
    </w:p>
    <w:p w:rsidR="00C8111D" w:rsidRDefault="00C8111D" w:rsidP="00540B92">
      <w:pPr>
        <w:pStyle w:val="code"/>
      </w:pPr>
      <w:proofErr w:type="spellStart"/>
      <w:r>
        <w:t>str_pruning_ic_id</w:t>
      </w:r>
      <w:proofErr w:type="spellEnd"/>
      <w:r>
        <w:t>="0,1,3,4,6,7,12,15"</w:t>
      </w:r>
      <w:r>
        <w:tab/>
      </w:r>
      <w:r>
        <w:tab/>
      </w:r>
      <w:proofErr w:type="gramStart"/>
      <w:r>
        <w:t xml:space="preserve">/ </w:t>
      </w:r>
      <w:r>
        <w:rPr>
          <w:b/>
          <w:bCs/>
        </w:rPr>
        <w:t xml:space="preserve"> 0</w:t>
      </w:r>
      <w:proofErr w:type="gramEnd"/>
      <w:r>
        <w:rPr>
          <w:b/>
          <w:bCs/>
        </w:rPr>
        <w:t>-based</w:t>
      </w:r>
      <w:r>
        <w:t xml:space="preserve"> ids of RSN networks of interest</w:t>
      </w:r>
    </w:p>
    <w:p w:rsidR="00C8111D" w:rsidRDefault="00C8111D" w:rsidP="00540B92">
      <w:pPr>
        <w:pStyle w:val="code"/>
      </w:pPr>
      <w:proofErr w:type="spellStart"/>
      <w:r>
        <w:t>str_arr_IC_labels</w:t>
      </w:r>
      <w:proofErr w:type="spellEnd"/>
      <w:r>
        <w:t>="</w:t>
      </w:r>
      <w:proofErr w:type="gramStart"/>
      <w:r>
        <w:t>SM,AUDIO</w:t>
      </w:r>
      <w:proofErr w:type="gramEnd"/>
      <w:r>
        <w:t xml:space="preserve">,DMN,...”    </w:t>
      </w:r>
      <w:r>
        <w:tab/>
      </w:r>
      <w:r>
        <w:tab/>
        <w:t>/ labels of RSN networks of interest</w:t>
      </w:r>
    </w:p>
    <w:p w:rsidR="00C8111D" w:rsidRDefault="00C8111D" w:rsidP="00540B92">
      <w:pPr>
        <w:pStyle w:val="code"/>
        <w:rPr>
          <w:sz w:val="20"/>
          <w:szCs w:val="20"/>
        </w:rPr>
      </w:pPr>
      <w:r>
        <w:t xml:space="preserve">declare -a </w:t>
      </w:r>
      <w:proofErr w:type="spellStart"/>
      <w:r>
        <w:t>arr_IC_labels</w:t>
      </w:r>
      <w:proofErr w:type="spellEnd"/>
      <w:proofErr w:type="gramStart"/>
      <w:r>
        <w:t>=(</w:t>
      </w:r>
      <w:proofErr w:type="gramEnd"/>
      <w:r>
        <w:t>SM AUDIO DMN .. .. ..)</w:t>
      </w:r>
      <w:r>
        <w:tab/>
        <w:t>/ same elements of previous parameters but as an array</w:t>
      </w:r>
    </w:p>
    <w:p w:rsidR="00C8111D" w:rsidRDefault="00C8111D" w:rsidP="00C8111D">
      <w:pPr>
        <w:rPr>
          <w:rFonts w:cs="Calibri"/>
          <w:sz w:val="20"/>
          <w:szCs w:val="20"/>
        </w:rPr>
      </w:pPr>
    </w:p>
    <w:p w:rsidR="00C8111D" w:rsidRDefault="00C8111D" w:rsidP="00C8111D">
      <w:pPr>
        <w:rPr>
          <w:rFonts w:cs="Calibri"/>
        </w:rPr>
      </w:pPr>
      <w:r>
        <w:rPr>
          <w:rFonts w:cs="Calibri"/>
          <w:b/>
          <w:bCs/>
          <w:u w:val="single"/>
        </w:rPr>
        <w:t>VERY IMPORTANT !!!!</w:t>
      </w:r>
      <w:r>
        <w:rPr>
          <w:rFonts w:cs="Calibri"/>
          <w:b/>
          <w:bCs/>
        </w:rPr>
        <w:t xml:space="preserve">: </w:t>
      </w:r>
    </w:p>
    <w:p w:rsidR="00C8111D" w:rsidRDefault="00C8111D" w:rsidP="00C8111D">
      <w:pPr>
        <w:rPr>
          <w:rFonts w:cs="Calibri"/>
        </w:rPr>
      </w:pPr>
      <w:r>
        <w:rPr>
          <w:rFonts w:cs="Calibri"/>
        </w:rPr>
        <w:t xml:space="preserve">In </w:t>
      </w:r>
      <w:proofErr w:type="spellStart"/>
      <w:r>
        <w:rPr>
          <w:rFonts w:cs="Calibri"/>
          <w:i/>
          <w:iCs/>
        </w:rPr>
        <w:t>str_pruning_id</w:t>
      </w:r>
      <w:proofErr w:type="spellEnd"/>
      <w:r>
        <w:rPr>
          <w:rFonts w:cs="Calibri"/>
        </w:rPr>
        <w:t xml:space="preserve"> variable, RSN ID are 0-based. That is, when you select your RSN of interest in the report folder, you must subtract 1 from its component number (DMN is at component 6, you must note its ID as 5)</w:t>
      </w:r>
    </w:p>
    <w:p w:rsidR="00C876F7" w:rsidRDefault="00C876F7" w:rsidP="002D2A00">
      <w:pPr>
        <w:pStyle w:val="Heading3"/>
      </w:pPr>
      <w:bookmarkStart w:id="77" w:name="_Toc354356210"/>
      <w:bookmarkStart w:id="78" w:name="_Toc354356616"/>
      <w:bookmarkStart w:id="79" w:name="_Toc85010517"/>
      <w:r>
        <w:t xml:space="preserve">Template </w:t>
      </w:r>
      <w:r w:rsidR="00DA03ED">
        <w:t>RSN masks</w:t>
      </w:r>
      <w:bookmarkEnd w:id="77"/>
      <w:bookmarkEnd w:id="78"/>
      <w:bookmarkEnd w:id="79"/>
    </w:p>
    <w:p w:rsidR="00DA03ED" w:rsidRDefault="00080992" w:rsidP="00DA03ED">
      <w:pPr>
        <w:rPr>
          <w:rFonts w:cs="Calibri"/>
        </w:rPr>
      </w:pPr>
      <w:r>
        <w:rPr>
          <w:rFonts w:cs="Calibri"/>
        </w:rPr>
        <w:t>If you want to restrict randomize analyses to the RSN mask you have two options.</w:t>
      </w:r>
      <w:r w:rsidR="002D2A00">
        <w:rPr>
          <w:rFonts w:cs="Calibri"/>
        </w:rPr>
        <w:t xml:space="preserve"> One is to use the </w:t>
      </w:r>
      <w:proofErr w:type="spellStart"/>
      <w:r w:rsidR="002D2A00">
        <w:rPr>
          <w:rFonts w:cs="Calibri"/>
        </w:rPr>
        <w:t>thresh_zstat</w:t>
      </w:r>
      <w:proofErr w:type="spellEnd"/>
      <w:r w:rsidR="002D2A00">
        <w:rPr>
          <w:rFonts w:cs="Calibri"/>
        </w:rPr>
        <w:t xml:space="preserve"> maps calculated by group-melodic step (located in:  </w:t>
      </w:r>
      <w:proofErr w:type="spellStart"/>
      <w:r w:rsidR="002D2A00">
        <w:rPr>
          <w:rFonts w:cs="Calibri"/>
        </w:rPr>
        <w:t>group_templates</w:t>
      </w:r>
      <w:proofErr w:type="spellEnd"/>
      <w:r w:rsidR="002D2A00">
        <w:rPr>
          <w:rFonts w:cs="Calibri"/>
        </w:rPr>
        <w:t>/</w:t>
      </w:r>
      <w:proofErr w:type="spellStart"/>
      <w:r w:rsidR="002D2A00">
        <w:rPr>
          <w:rFonts w:cs="Calibri"/>
        </w:rPr>
        <w:t>templ_name</w:t>
      </w:r>
      <w:proofErr w:type="spellEnd"/>
      <w:r w:rsidR="002D2A00">
        <w:rPr>
          <w:rFonts w:cs="Calibri"/>
        </w:rPr>
        <w:t>/stats</w:t>
      </w:r>
      <w:r w:rsidR="001A5E9E">
        <w:rPr>
          <w:rFonts w:cs="Calibri"/>
        </w:rPr>
        <w:t xml:space="preserve"> folder).</w:t>
      </w:r>
      <w:r w:rsidR="002D2A00">
        <w:rPr>
          <w:rFonts w:cs="Calibri"/>
        </w:rPr>
        <w:t xml:space="preserve"> The second consists in calculating </w:t>
      </w:r>
      <w:r w:rsidR="00DA03ED">
        <w:rPr>
          <w:rFonts w:cs="Calibri"/>
        </w:rPr>
        <w:t>the mean map of each component</w:t>
      </w:r>
      <w:r w:rsidR="002D2A00">
        <w:rPr>
          <w:rFonts w:cs="Calibri"/>
        </w:rPr>
        <w:t xml:space="preserve"> with randomize. A script is available to perform this step: </w:t>
      </w:r>
      <w:r w:rsidR="00DA03ED">
        <w:rPr>
          <w:rFonts w:cs="Calibri"/>
        </w:rPr>
        <w:t>it</w:t>
      </w:r>
      <w:r w:rsidR="002D2A00">
        <w:rPr>
          <w:rFonts w:cs="Calibri"/>
        </w:rPr>
        <w:t xml:space="preserve"> performs a randomize, then it</w:t>
      </w:r>
      <w:r w:rsidR="00DA03ED">
        <w:rPr>
          <w:rFonts w:cs="Calibri"/>
        </w:rPr>
        <w:t xml:space="preserve"> masks them with a threshold of 0.998 creat</w:t>
      </w:r>
      <w:r w:rsidR="002D2A00">
        <w:rPr>
          <w:rFonts w:cs="Calibri"/>
        </w:rPr>
        <w:t>ing</w:t>
      </w:r>
      <w:r w:rsidR="00DA03ED">
        <w:rPr>
          <w:rFonts w:cs="Calibri"/>
        </w:rPr>
        <w:t xml:space="preserve"> a mask for each RSN previously defined as network of interests. </w:t>
      </w:r>
    </w:p>
    <w:p w:rsidR="00DA03ED" w:rsidRDefault="00DA03ED" w:rsidP="00DA03ED">
      <w:pPr>
        <w:rPr>
          <w:rFonts w:cs="Calibri"/>
        </w:rPr>
      </w:pPr>
    </w:p>
    <w:p w:rsidR="00DA03ED" w:rsidRPr="00DA03ED" w:rsidRDefault="00DA03ED" w:rsidP="00DA03ED">
      <w:pPr>
        <w:pStyle w:val="code"/>
      </w:pPr>
      <w:r w:rsidRPr="00DA03ED">
        <w:t>SINGLE_IC_PRUNING_SCRIPT=$GLOBAL_GROUP_SCRIPT_DIR/dual_regression_split2singleIC.sh</w:t>
      </w:r>
    </w:p>
    <w:p w:rsidR="00DA03ED" w:rsidRPr="00DA03ED" w:rsidRDefault="00DA03ED" w:rsidP="00DA03ED">
      <w:pPr>
        <w:pStyle w:val="code"/>
      </w:pPr>
      <w:r w:rsidRPr="00DA03ED">
        <w:t>EXECUTE_STATS_SH=$GLOBAL_GROUP_SCRIPT_DIR/dual_regression_randomize_singleIC_multiple_folders_mean_mask.sh</w:t>
      </w:r>
    </w:p>
    <w:p w:rsidR="00DA03ED" w:rsidRPr="00DA03ED" w:rsidRDefault="00DA03ED" w:rsidP="00DA03ED">
      <w:pPr>
        <w:pStyle w:val="code"/>
      </w:pPr>
    </w:p>
    <w:p w:rsidR="00DA03ED" w:rsidRPr="00DA03ED" w:rsidRDefault="00DA03ED" w:rsidP="00DA03ED">
      <w:pPr>
        <w:pStyle w:val="code"/>
      </w:pPr>
      <w:r w:rsidRPr="00DA03ED">
        <w:t>NUM_PERM=5000</w:t>
      </w:r>
    </w:p>
    <w:p w:rsidR="00DA03ED" w:rsidRPr="00DA03ED" w:rsidRDefault="00DA03ED" w:rsidP="00DA03ED">
      <w:pPr>
        <w:pStyle w:val="code"/>
      </w:pPr>
      <w:r w:rsidRPr="00DA03ED">
        <w:t>NUM_CPU=3</w:t>
      </w:r>
    </w:p>
    <w:p w:rsidR="00DA03ED" w:rsidRPr="00DA03ED" w:rsidRDefault="00DA03ED" w:rsidP="00DA03ED">
      <w:pPr>
        <w:pStyle w:val="code"/>
      </w:pPr>
      <w:r w:rsidRPr="00DA03ED">
        <w:t>NUM_SUBJECTS=78</w:t>
      </w:r>
      <w:r w:rsidRPr="00DA03ED">
        <w:tab/>
      </w:r>
      <w:r w:rsidRPr="00DA03ED">
        <w:tab/>
      </w:r>
      <w:r w:rsidRPr="00DA03ED">
        <w:tab/>
        <w:t># preserved for backward compatibility</w:t>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r w:rsidRPr="00DA03ED">
        <w:tab/>
      </w:r>
    </w:p>
    <w:p w:rsidR="00DA03ED" w:rsidRPr="00DA03ED" w:rsidRDefault="00DA03ED" w:rsidP="00DA03ED">
      <w:pPr>
        <w:pStyle w:val="code"/>
      </w:pPr>
      <w:r w:rsidRPr="00DA03ED">
        <w:t>. $</w:t>
      </w:r>
      <w:proofErr w:type="gramStart"/>
      <w:r w:rsidRPr="00DA03ED">
        <w:t>GLOBAL_SCRIPT_DIR/melodic_templates/belgrade_controls.sh</w:t>
      </w:r>
      <w:r>
        <w:t xml:space="preserve">  </w:t>
      </w:r>
      <w:r w:rsidRPr="00DA03ED">
        <w:tab/>
      </w:r>
      <w:proofErr w:type="gramEnd"/>
      <w:r w:rsidRPr="00DA03ED">
        <w:t># load template-related variables</w:t>
      </w:r>
    </w:p>
    <w:p w:rsidR="00DA03ED" w:rsidRPr="00DA03ED" w:rsidRDefault="00DA03ED" w:rsidP="00DA03ED">
      <w:pPr>
        <w:pStyle w:val="code"/>
      </w:pPr>
      <w:r w:rsidRPr="00DA03ED">
        <w:t>TEMPLATE_DIR=$PROJ_GROUP_ANALYSIS_DIR/melodic/group_templates/$template_name</w:t>
      </w:r>
    </w:p>
    <w:p w:rsidR="00DA03ED" w:rsidRPr="00DA03ED" w:rsidRDefault="00DA03ED" w:rsidP="00DA03ED">
      <w:pPr>
        <w:pStyle w:val="code"/>
      </w:pPr>
      <w:proofErr w:type="spellStart"/>
      <w:r w:rsidRPr="00DA03ED">
        <w:t>filelist</w:t>
      </w:r>
      <w:proofErr w:type="spellEnd"/>
      <w:r w:rsidRPr="00DA03ED">
        <w:t>=$TEMPLATE_DIR</w:t>
      </w:r>
      <w:proofErr w:type="gramStart"/>
      <w:r w:rsidRPr="00DA03ED">
        <w:t>/.</w:t>
      </w:r>
      <w:proofErr w:type="spellStart"/>
      <w:r w:rsidRPr="00DA03ED">
        <w:t>filelist</w:t>
      </w:r>
      <w:proofErr w:type="spellEnd"/>
      <w:proofErr w:type="gramEnd"/>
      <w:r w:rsidRPr="00DA03ED">
        <w:t>_$</w:t>
      </w:r>
      <w:proofErr w:type="spellStart"/>
      <w:r w:rsidRPr="00DA03ED">
        <w:t>template_name</w:t>
      </w:r>
      <w:proofErr w:type="spellEnd"/>
    </w:p>
    <w:p w:rsidR="00DA03ED" w:rsidRPr="00DA03ED" w:rsidRDefault="00DA03ED" w:rsidP="00DA03ED">
      <w:pPr>
        <w:pStyle w:val="code"/>
        <w:rPr>
          <w:lang w:val="es-ES_tradnl"/>
        </w:rPr>
      </w:pPr>
      <w:r w:rsidRPr="00DA03ED">
        <w:rPr>
          <w:lang w:val="es-ES_tradnl"/>
        </w:rPr>
        <w:t>DR_DIR=$TEMPLATE_DIR/</w:t>
      </w:r>
      <w:proofErr w:type="spellStart"/>
      <w:r w:rsidRPr="00DA03ED">
        <w:rPr>
          <w:lang w:val="es-ES_tradnl"/>
        </w:rPr>
        <w:t>dr</w:t>
      </w:r>
      <w:proofErr w:type="spellEnd"/>
    </w:p>
    <w:p w:rsidR="00DA03ED" w:rsidRPr="00DA03ED" w:rsidRDefault="00DA03ED" w:rsidP="00DA03ED">
      <w:pPr>
        <w:pStyle w:val="code"/>
      </w:pPr>
      <w:r w:rsidRPr="00DA03ED">
        <w:tab/>
      </w:r>
    </w:p>
    <w:p w:rsidR="00DA03ED" w:rsidRPr="00DA03ED" w:rsidRDefault="00DA03ED" w:rsidP="00DA03ED">
      <w:pPr>
        <w:pStyle w:val="code"/>
      </w:pPr>
      <w:r w:rsidRPr="00DA03ED">
        <w:t>echo "start DR SORT !!"</w:t>
      </w:r>
    </w:p>
    <w:p w:rsidR="00DA03ED" w:rsidRPr="00DA03ED" w:rsidRDefault="00DA03ED" w:rsidP="00DA03ED">
      <w:pPr>
        <w:pStyle w:val="code"/>
      </w:pPr>
      <w:r w:rsidRPr="00DA03ED">
        <w:t>. $GLOBAL_GROUP_SCRIPT_DIR/dual_regression_sort.sh $TEMPLATE_MELODIC_IC 1 $DR_DIR `cat $</w:t>
      </w:r>
      <w:proofErr w:type="spellStart"/>
      <w:r w:rsidRPr="00DA03ED">
        <w:t>filelist</w:t>
      </w:r>
      <w:proofErr w:type="spellEnd"/>
      <w:r w:rsidRPr="00DA03ED">
        <w:t>`</w:t>
      </w:r>
    </w:p>
    <w:p w:rsidR="00DA03ED" w:rsidRPr="00DA03ED" w:rsidRDefault="00DA03ED" w:rsidP="00DA03ED">
      <w:pPr>
        <w:pStyle w:val="code"/>
      </w:pPr>
    </w:p>
    <w:p w:rsidR="00DA03ED" w:rsidRPr="00DA03ED" w:rsidRDefault="00DA03ED" w:rsidP="00DA03ED">
      <w:pPr>
        <w:pStyle w:val="code"/>
      </w:pPr>
      <w:r w:rsidRPr="00DA03ED">
        <w:t>echo "start DR SPLIT 2 SINGLE ICs !!"</w:t>
      </w:r>
    </w:p>
    <w:p w:rsidR="00DA03ED" w:rsidRPr="00DA03ED" w:rsidRDefault="00DA03ED" w:rsidP="00DA03ED">
      <w:pPr>
        <w:pStyle w:val="code"/>
      </w:pPr>
      <w:r w:rsidRPr="00DA03ED">
        <w:t>. $GLOBAL_GROUP_SCRIPT_DIR/dual_regression_split2singleIC.sh $TEMPLATE_MELODIC_IC $DR_DIR $DR_DIR $NUM_SUBJECTS "$</w:t>
      </w:r>
      <w:proofErr w:type="spellStart"/>
      <w:r w:rsidRPr="00DA03ED">
        <w:t>str_pruning_ic_id</w:t>
      </w:r>
      <w:proofErr w:type="spellEnd"/>
      <w:r w:rsidRPr="00DA03ED">
        <w:t>" "$</w:t>
      </w:r>
      <w:proofErr w:type="spellStart"/>
      <w:r w:rsidRPr="00DA03ED">
        <w:t>str_arr_IC_labels</w:t>
      </w:r>
      <w:proofErr w:type="spellEnd"/>
      <w:r w:rsidRPr="00DA03ED">
        <w:t xml:space="preserve">" </w:t>
      </w:r>
    </w:p>
    <w:p w:rsidR="00DA03ED" w:rsidRPr="00DA03ED" w:rsidRDefault="00DA03ED" w:rsidP="00DA03ED">
      <w:pPr>
        <w:pStyle w:val="code"/>
      </w:pPr>
    </w:p>
    <w:p w:rsidR="00DA03ED" w:rsidRPr="00DA03ED" w:rsidRDefault="00DA03ED" w:rsidP="00DA03ED">
      <w:pPr>
        <w:pStyle w:val="code"/>
      </w:pPr>
      <w:proofErr w:type="spellStart"/>
      <w:r w:rsidRPr="00DA03ED">
        <w:t>str_folders</w:t>
      </w:r>
      <w:proofErr w:type="spellEnd"/>
      <w:r w:rsidRPr="00DA03ED">
        <w:t>="$DR_DIR/${</w:t>
      </w:r>
      <w:proofErr w:type="spellStart"/>
      <w:r w:rsidRPr="00DA03ED">
        <w:t>arr_IC_</w:t>
      </w:r>
      <w:proofErr w:type="gramStart"/>
      <w:r w:rsidRPr="00DA03ED">
        <w:t>labels</w:t>
      </w:r>
      <w:proofErr w:type="spellEnd"/>
      <w:r w:rsidRPr="00DA03ED">
        <w:t>[</w:t>
      </w:r>
      <w:proofErr w:type="gramEnd"/>
      <w:r w:rsidRPr="00DA03ED">
        <w:t>0]}"</w:t>
      </w:r>
    </w:p>
    <w:p w:rsidR="00DA03ED" w:rsidRPr="00DA03ED" w:rsidRDefault="00DA03ED" w:rsidP="00DA03ED">
      <w:pPr>
        <w:pStyle w:val="code"/>
      </w:pPr>
      <w:r w:rsidRPr="00DA03ED">
        <w:t xml:space="preserve">for </w:t>
      </w:r>
      <w:proofErr w:type="spellStart"/>
      <w:r w:rsidRPr="00DA03ED">
        <w:t>ic</w:t>
      </w:r>
      <w:proofErr w:type="spellEnd"/>
      <w:r w:rsidRPr="00DA03ED">
        <w:t xml:space="preserve"> in ${</w:t>
      </w:r>
      <w:proofErr w:type="spellStart"/>
      <w:r w:rsidRPr="00DA03ED">
        <w:t>arr_IC_</w:t>
      </w:r>
      <w:proofErr w:type="gramStart"/>
      <w:r w:rsidRPr="00DA03ED">
        <w:t>labels</w:t>
      </w:r>
      <w:proofErr w:type="spellEnd"/>
      <w:r w:rsidRPr="00DA03ED">
        <w:t>[</w:t>
      </w:r>
      <w:proofErr w:type="gramEnd"/>
      <w:r w:rsidRPr="00DA03ED">
        <w:t>@]:1}</w:t>
      </w:r>
    </w:p>
    <w:p w:rsidR="00DA03ED" w:rsidRPr="00DA03ED" w:rsidRDefault="00DA03ED" w:rsidP="00DA03ED">
      <w:pPr>
        <w:pStyle w:val="code"/>
      </w:pPr>
      <w:r w:rsidRPr="00DA03ED">
        <w:t>do</w:t>
      </w:r>
    </w:p>
    <w:p w:rsidR="00DA03ED" w:rsidRPr="00DA03ED" w:rsidRDefault="00DA03ED" w:rsidP="00DA03ED">
      <w:pPr>
        <w:pStyle w:val="code"/>
      </w:pPr>
      <w:r>
        <w:t xml:space="preserve">  </w:t>
      </w:r>
      <w:proofErr w:type="spellStart"/>
      <w:r w:rsidRPr="00DA03ED">
        <w:t>str_folders</w:t>
      </w:r>
      <w:proofErr w:type="spellEnd"/>
      <w:r w:rsidRPr="00DA03ED">
        <w:t>="$</w:t>
      </w:r>
      <w:proofErr w:type="spellStart"/>
      <w:r w:rsidRPr="00DA03ED">
        <w:t>str_folders</w:t>
      </w:r>
      <w:proofErr w:type="spellEnd"/>
      <w:r w:rsidRPr="00DA03ED">
        <w:t xml:space="preserve"> $DR_DIR/$</w:t>
      </w:r>
      <w:proofErr w:type="spellStart"/>
      <w:r w:rsidRPr="00DA03ED">
        <w:t>ic</w:t>
      </w:r>
      <w:proofErr w:type="spellEnd"/>
      <w:r w:rsidRPr="00DA03ED">
        <w:t>"</w:t>
      </w:r>
    </w:p>
    <w:p w:rsidR="00DA03ED" w:rsidRPr="00DA03ED" w:rsidRDefault="00DA03ED" w:rsidP="00DA03ED">
      <w:pPr>
        <w:pStyle w:val="code"/>
      </w:pPr>
      <w:r w:rsidRPr="00DA03ED">
        <w:t>done</w:t>
      </w:r>
    </w:p>
    <w:p w:rsidR="00DA03ED" w:rsidRPr="00DA03ED" w:rsidRDefault="00DA03ED" w:rsidP="00DA03ED">
      <w:pPr>
        <w:pStyle w:val="code"/>
      </w:pPr>
    </w:p>
    <w:p w:rsidR="00DA03ED" w:rsidRPr="00DA03ED" w:rsidRDefault="00DA03ED" w:rsidP="00DA03ED">
      <w:pPr>
        <w:pStyle w:val="code"/>
      </w:pPr>
      <w:r w:rsidRPr="00DA03ED">
        <w:t>. $MULTICORE_SCRIPT_DIR/define_thread_processes.sh $NUM_CPU $EXECUTE_STATS_SH "$</w:t>
      </w:r>
      <w:proofErr w:type="spellStart"/>
      <w:r w:rsidRPr="00DA03ED">
        <w:t>str_folders</w:t>
      </w:r>
      <w:proofErr w:type="spellEnd"/>
      <w:r w:rsidRPr="00DA03ED">
        <w:t>" $PROJ_DIR -</w:t>
      </w:r>
      <w:proofErr w:type="spellStart"/>
      <w:r w:rsidRPr="00DA03ED">
        <w:t>nperm</w:t>
      </w:r>
      <w:proofErr w:type="spellEnd"/>
      <w:r w:rsidRPr="00DA03ED">
        <w:t xml:space="preserve"> $NUM_PERM -</w:t>
      </w:r>
      <w:proofErr w:type="spellStart"/>
      <w:r w:rsidRPr="00DA03ED">
        <w:t>maskf</w:t>
      </w:r>
      <w:proofErr w:type="spellEnd"/>
      <w:r w:rsidRPr="00DA03ED">
        <w:t xml:space="preserve"> $GLOBAL_DATA_TEMPLATES/</w:t>
      </w:r>
      <w:proofErr w:type="spellStart"/>
      <w:r w:rsidRPr="00DA03ED">
        <w:t>gray_matter</w:t>
      </w:r>
      <w:proofErr w:type="spellEnd"/>
      <w:r w:rsidRPr="00DA03ED">
        <w:t>/mask_T1_gray_4mm.nii.gz</w:t>
      </w:r>
    </w:p>
    <w:p w:rsidR="00DA03ED" w:rsidRPr="00DA03ED" w:rsidRDefault="00DA03ED" w:rsidP="00DA03ED">
      <w:pPr>
        <w:pStyle w:val="code"/>
      </w:pPr>
    </w:p>
    <w:p w:rsidR="00DA03ED" w:rsidRPr="00DA03ED" w:rsidRDefault="00DA03ED" w:rsidP="00DA03ED">
      <w:pPr>
        <w:pStyle w:val="code"/>
      </w:pPr>
      <w:proofErr w:type="spellStart"/>
      <w:r w:rsidRPr="00DA03ED">
        <w:t>mkdir</w:t>
      </w:r>
      <w:proofErr w:type="spellEnd"/>
      <w:r w:rsidRPr="00DA03ED">
        <w:t xml:space="preserve"> -p $TEMPLATE_DIR/mask</w:t>
      </w:r>
    </w:p>
    <w:p w:rsidR="00DA03ED" w:rsidRPr="00DA03ED" w:rsidRDefault="00DA03ED" w:rsidP="00DA03ED">
      <w:pPr>
        <w:pStyle w:val="code"/>
      </w:pPr>
    </w:p>
    <w:p w:rsidR="00DA03ED" w:rsidRPr="00DA03ED" w:rsidRDefault="00DA03ED" w:rsidP="00DA03ED">
      <w:pPr>
        <w:pStyle w:val="code"/>
      </w:pPr>
      <w:r w:rsidRPr="00DA03ED">
        <w:t xml:space="preserve">for </w:t>
      </w:r>
      <w:proofErr w:type="spellStart"/>
      <w:r w:rsidRPr="00DA03ED">
        <w:t>ic</w:t>
      </w:r>
      <w:proofErr w:type="spellEnd"/>
      <w:r w:rsidRPr="00DA03ED">
        <w:t xml:space="preserve"> in ${</w:t>
      </w:r>
      <w:proofErr w:type="spellStart"/>
      <w:r w:rsidRPr="00DA03ED">
        <w:t>arr_IC_</w:t>
      </w:r>
      <w:proofErr w:type="gramStart"/>
      <w:r w:rsidRPr="00DA03ED">
        <w:t>labels</w:t>
      </w:r>
      <w:proofErr w:type="spellEnd"/>
      <w:r w:rsidRPr="00DA03ED">
        <w:t>[</w:t>
      </w:r>
      <w:proofErr w:type="gramEnd"/>
      <w:r w:rsidRPr="00DA03ED">
        <w:t>@]}</w:t>
      </w:r>
    </w:p>
    <w:p w:rsidR="00DA03ED" w:rsidRPr="00DA03ED" w:rsidRDefault="00DA03ED" w:rsidP="00DA03ED">
      <w:pPr>
        <w:pStyle w:val="code"/>
      </w:pPr>
      <w:r w:rsidRPr="00DA03ED">
        <w:t>do</w:t>
      </w:r>
    </w:p>
    <w:p w:rsidR="00DA03ED" w:rsidRPr="00DA03ED" w:rsidRDefault="00DA03ED" w:rsidP="00DA03ED">
      <w:pPr>
        <w:pStyle w:val="code"/>
      </w:pPr>
      <w:r>
        <w:t xml:space="preserve">  </w:t>
      </w:r>
      <w:r w:rsidRPr="00DA03ED">
        <w:t>input_file=$DR_DIR/$ic/mean/$ic"_mean_mask_tfce_corrp_tstat1.nii.gz"</w:t>
      </w:r>
    </w:p>
    <w:p w:rsidR="00DA03ED" w:rsidRPr="00DA03ED" w:rsidRDefault="00DA03ED" w:rsidP="00DA03ED">
      <w:pPr>
        <w:pStyle w:val="code"/>
      </w:pPr>
      <w:r>
        <w:t xml:space="preserve">  </w:t>
      </w:r>
      <w:proofErr w:type="spellStart"/>
      <w:r w:rsidRPr="00DA03ED">
        <w:t>output_file</w:t>
      </w:r>
      <w:proofErr w:type="spellEnd"/>
      <w:r w:rsidRPr="00DA03ED">
        <w:t>=$TEMPLATE_DIR/mask/"</w:t>
      </w:r>
      <w:proofErr w:type="spellStart"/>
      <w:r w:rsidRPr="00DA03ED">
        <w:t>mask_"$RSN_LABEL.nii.gz</w:t>
      </w:r>
      <w:proofErr w:type="spellEnd"/>
    </w:p>
    <w:p w:rsidR="00DA03ED" w:rsidRPr="00DA03ED" w:rsidRDefault="00DA03ED" w:rsidP="00DA03ED">
      <w:pPr>
        <w:pStyle w:val="code"/>
      </w:pPr>
      <w:r>
        <w:t xml:space="preserve">  </w:t>
      </w:r>
      <w:proofErr w:type="spellStart"/>
      <w:r w:rsidRPr="00DA03ED">
        <w:t>fslmaths</w:t>
      </w:r>
      <w:proofErr w:type="spellEnd"/>
      <w:r w:rsidRPr="00DA03ED">
        <w:t xml:space="preserve"> $</w:t>
      </w:r>
      <w:proofErr w:type="spellStart"/>
      <w:r w:rsidRPr="00DA03ED">
        <w:t>input_file</w:t>
      </w:r>
      <w:proofErr w:type="spellEnd"/>
      <w:r w:rsidRPr="00DA03ED">
        <w:t xml:space="preserve"> -</w:t>
      </w:r>
      <w:proofErr w:type="spellStart"/>
      <w:r w:rsidRPr="00DA03ED">
        <w:t>thr</w:t>
      </w:r>
      <w:proofErr w:type="spellEnd"/>
      <w:r w:rsidRPr="00DA03ED">
        <w:t xml:space="preserve"> 0.998 -bin $</w:t>
      </w:r>
      <w:proofErr w:type="spellStart"/>
      <w:r w:rsidRPr="00DA03ED">
        <w:t>output_file</w:t>
      </w:r>
      <w:proofErr w:type="spellEnd"/>
    </w:p>
    <w:p w:rsidR="00DA03ED" w:rsidRPr="00DA03ED" w:rsidRDefault="00DA03ED" w:rsidP="00DA03ED">
      <w:pPr>
        <w:pStyle w:val="code"/>
      </w:pPr>
      <w:r w:rsidRPr="00DA03ED">
        <w:t>done</w:t>
      </w:r>
    </w:p>
    <w:p w:rsidR="00DA03ED" w:rsidRPr="00DA03ED" w:rsidRDefault="00DA03ED" w:rsidP="00DA03ED">
      <w:pPr>
        <w:pStyle w:val="code"/>
      </w:pPr>
    </w:p>
    <w:p w:rsidR="00C876F7" w:rsidRDefault="00DA03ED" w:rsidP="00DA03ED">
      <w:pPr>
        <w:pStyle w:val="code"/>
      </w:pPr>
      <w:proofErr w:type="spellStart"/>
      <w:r w:rsidRPr="00DA03ED">
        <w:t>rm</w:t>
      </w:r>
      <w:proofErr w:type="spellEnd"/>
      <w:r w:rsidRPr="00DA03ED">
        <w:t xml:space="preserve"> -</w:t>
      </w:r>
      <w:proofErr w:type="spellStart"/>
      <w:r w:rsidRPr="00DA03ED">
        <w:t>rf</w:t>
      </w:r>
      <w:proofErr w:type="spellEnd"/>
      <w:r w:rsidRPr="00DA03ED">
        <w:t xml:space="preserve"> $DR_DIR</w:t>
      </w:r>
    </w:p>
    <w:p w:rsidR="00DA03ED" w:rsidRDefault="00DA03ED" w:rsidP="00DA03ED">
      <w:pPr>
        <w:pStyle w:val="code"/>
      </w:pPr>
    </w:p>
    <w:p w:rsidR="001A5E9E" w:rsidRDefault="001A5E9E" w:rsidP="001A5E9E">
      <w:pPr>
        <w:rPr>
          <w:rFonts w:cs="Calibri"/>
        </w:rPr>
      </w:pPr>
      <w:r>
        <w:rPr>
          <w:rFonts w:cs="Calibri"/>
        </w:rPr>
        <w:t>The last parameter is represented by a mask of gray-matter only in standard space resampled to 4mm. This in order to obtain mask representing the mean RSN map limited to gray-matter</w:t>
      </w:r>
    </w:p>
    <w:p w:rsidR="001A5E9E" w:rsidRDefault="001A5E9E" w:rsidP="001A5E9E">
      <w:pPr>
        <w:rPr>
          <w:rFonts w:cs="Calibri"/>
          <w:b/>
          <w:u w:val="single"/>
        </w:rPr>
      </w:pPr>
    </w:p>
    <w:p w:rsidR="001A5E9E" w:rsidRDefault="001A5E9E" w:rsidP="001A5E9E">
      <w:pPr>
        <w:rPr>
          <w:rFonts w:cs="Calibri"/>
          <w:bCs/>
        </w:rPr>
      </w:pPr>
      <w:r>
        <w:rPr>
          <w:rFonts w:cs="Calibri"/>
          <w:b/>
          <w:u w:val="single"/>
        </w:rPr>
        <w:t>NOTE, differences between the two masks:</w:t>
      </w:r>
      <w:r>
        <w:rPr>
          <w:rFonts w:cs="Calibri"/>
        </w:rPr>
        <w:t xml:space="preserve"> The latter mask corresponds to the group-melodic RSN image seen in the corresponding web page. The former instead is larger, including areas which are not usually described in the literature as belonging to that network. Nevertheless, some reviewer might not appreciate the smaller mask as you limit your analysis running the risk to lose some unexpected activation. The larger map should be accepted universally.  </w:t>
      </w:r>
    </w:p>
    <w:p w:rsidR="00C8111D" w:rsidRDefault="00C8111D" w:rsidP="008817F9">
      <w:pPr>
        <w:pStyle w:val="Heading2"/>
      </w:pPr>
      <w:bookmarkStart w:id="80" w:name="_Toc354356211"/>
      <w:bookmarkStart w:id="81" w:name="_Toc354356617"/>
      <w:bookmarkStart w:id="82" w:name="_Toc85010518"/>
      <w:r>
        <w:t>3: dual regression and RSN splitting</w:t>
      </w:r>
      <w:bookmarkEnd w:id="80"/>
      <w:bookmarkEnd w:id="81"/>
      <w:bookmarkEnd w:id="82"/>
    </w:p>
    <w:p w:rsidR="00C8111D" w:rsidRDefault="00C8111D" w:rsidP="00C8111D">
      <w:pPr>
        <w:rPr>
          <w:rFonts w:cs="Calibri"/>
        </w:rPr>
      </w:pPr>
      <w:r>
        <w:rPr>
          <w:rFonts w:cs="Calibri"/>
          <w:b/>
          <w:u w:val="single"/>
        </w:rPr>
        <w:t xml:space="preserve">Note: </w:t>
      </w:r>
      <w:r>
        <w:rPr>
          <w:rFonts w:cs="Calibri"/>
        </w:rPr>
        <w:t>All the following analyses are template-dependent. You must repeat each of the following steps for every template used.</w:t>
      </w:r>
    </w:p>
    <w:p w:rsidR="00C8111D" w:rsidRDefault="00C8111D" w:rsidP="00C8111D">
      <w:pPr>
        <w:rPr>
          <w:rFonts w:cs="Calibri"/>
        </w:rPr>
      </w:pPr>
    </w:p>
    <w:p w:rsidR="00C8111D" w:rsidRDefault="00C8111D" w:rsidP="00C8111D">
      <w:pPr>
        <w:rPr>
          <w:rFonts w:cs="Calibri"/>
        </w:rPr>
      </w:pPr>
      <w:r>
        <w:rPr>
          <w:rFonts w:cs="Calibri"/>
        </w:rPr>
        <w:t xml:space="preserve">This step is the core process of all the analysis. It basically analyzes each </w:t>
      </w:r>
      <w:proofErr w:type="spellStart"/>
      <w:r>
        <w:rPr>
          <w:rFonts w:cs="Calibri"/>
        </w:rPr>
        <w:t>filtered_func_data</w:t>
      </w:r>
      <w:proofErr w:type="spellEnd"/>
      <w:r>
        <w:rPr>
          <w:rFonts w:cs="Calibri"/>
        </w:rPr>
        <w:t xml:space="preserve"> image trying to reconstruct the subject version of the independent components found in the specified template. Then it sorts these </w:t>
      </w:r>
      <w:proofErr w:type="gramStart"/>
      <w:r>
        <w:rPr>
          <w:rFonts w:cs="Calibri"/>
        </w:rPr>
        <w:t>subjects</w:t>
      </w:r>
      <w:proofErr w:type="gramEnd"/>
      <w:r>
        <w:rPr>
          <w:rFonts w:cs="Calibri"/>
        </w:rPr>
        <w:t xml:space="preserve"> component in the same order as the template and creates a 4D image (the fourth dimension is the subjects’ one) for each component. </w:t>
      </w:r>
      <w:proofErr w:type="gramStart"/>
      <w:r>
        <w:rPr>
          <w:rFonts w:cs="Calibri"/>
        </w:rPr>
        <w:t>Additionally</w:t>
      </w:r>
      <w:proofErr w:type="gramEnd"/>
      <w:r>
        <w:rPr>
          <w:rFonts w:cs="Calibri"/>
        </w:rPr>
        <w:t xml:space="preserve"> to normal dual regression </w:t>
      </w:r>
      <w:r>
        <w:rPr>
          <w:rFonts w:cs="Calibri"/>
        </w:rPr>
        <w:lastRenderedPageBreak/>
        <w:t xml:space="preserve">script, as defined by </w:t>
      </w:r>
      <w:proofErr w:type="spellStart"/>
      <w:r>
        <w:rPr>
          <w:rFonts w:cs="Calibri"/>
        </w:rPr>
        <w:t>fsl</w:t>
      </w:r>
      <w:proofErr w:type="spellEnd"/>
      <w:r>
        <w:rPr>
          <w:rFonts w:cs="Calibri"/>
        </w:rPr>
        <w:t xml:space="preserve">, here components are explicitly </w:t>
      </w:r>
      <w:proofErr w:type="spellStart"/>
      <w:r>
        <w:rPr>
          <w:rFonts w:cs="Calibri"/>
        </w:rPr>
        <w:t>splitted</w:t>
      </w:r>
      <w:proofErr w:type="spellEnd"/>
      <w:r>
        <w:rPr>
          <w:rFonts w:cs="Calibri"/>
        </w:rPr>
        <w:t xml:space="preserve"> into RSN of interest (chosen by the user</w:t>
      </w:r>
      <w:r w:rsidR="00AF35A8">
        <w:rPr>
          <w:rFonts w:cs="Calibri"/>
        </w:rPr>
        <w:t xml:space="preserve"> and defined in the template script file</w:t>
      </w:r>
      <w:r>
        <w:rPr>
          <w:rFonts w:cs="Calibri"/>
        </w:rPr>
        <w:t>) and stored in specific folders.</w:t>
      </w:r>
    </w:p>
    <w:p w:rsidR="00C8111D" w:rsidRDefault="00C8111D" w:rsidP="00C8111D">
      <w:pPr>
        <w:rPr>
          <w:rFonts w:cs="Calibri"/>
        </w:rPr>
      </w:pPr>
      <w:r>
        <w:rPr>
          <w:rFonts w:cs="Calibri"/>
        </w:rPr>
        <w:t>$PROJ_GROUP_ANALYSIS_DIR/melodic/</w:t>
      </w:r>
      <w:proofErr w:type="spellStart"/>
      <w:r>
        <w:rPr>
          <w:rFonts w:cs="Calibri"/>
        </w:rPr>
        <w:t>dr</w:t>
      </w:r>
      <w:proofErr w:type="spellEnd"/>
      <w:r>
        <w:rPr>
          <w:rFonts w:cs="Calibri"/>
        </w:rPr>
        <w:t>/</w:t>
      </w:r>
      <w:proofErr w:type="spellStart"/>
      <w:r>
        <w:rPr>
          <w:rFonts w:cs="Calibri"/>
        </w:rPr>
        <w:t>templ_XXX</w:t>
      </w:r>
      <w:proofErr w:type="spellEnd"/>
      <w:r>
        <w:rPr>
          <w:rFonts w:cs="Calibri"/>
        </w:rPr>
        <w:t>/</w:t>
      </w:r>
      <w:proofErr w:type="spellStart"/>
      <w:r>
        <w:rPr>
          <w:rFonts w:cs="Calibri"/>
        </w:rPr>
        <w:t>population_XX</w:t>
      </w:r>
      <w:proofErr w:type="spellEnd"/>
      <w:r>
        <w:rPr>
          <w:rFonts w:cs="Calibri"/>
        </w:rPr>
        <w:t>/RSN1</w:t>
      </w:r>
    </w:p>
    <w:p w:rsidR="00C8111D" w:rsidRDefault="00C8111D" w:rsidP="00C8111D">
      <w:pPr>
        <w:rPr>
          <w:rFonts w:cs="Calibri"/>
        </w:rPr>
      </w:pPr>
    </w:p>
    <w:p w:rsidR="00C8111D" w:rsidRDefault="00C8111D" w:rsidP="00C8111D">
      <w:pPr>
        <w:rPr>
          <w:rFonts w:cs="Calibri"/>
        </w:rPr>
      </w:pPr>
      <w:r>
        <w:rPr>
          <w:rFonts w:cs="Calibri"/>
        </w:rPr>
        <w:t>In the project script you must define these variables:</w:t>
      </w:r>
    </w:p>
    <w:p w:rsidR="00C8111D" w:rsidRDefault="00C8111D" w:rsidP="00C8111D">
      <w:pPr>
        <w:rPr>
          <w:rFonts w:cs="Calibri"/>
        </w:rPr>
      </w:pPr>
    </w:p>
    <w:p w:rsidR="00540B92" w:rsidRPr="00540B92" w:rsidRDefault="00540B92" w:rsidP="00540B92">
      <w:pPr>
        <w:rPr>
          <w:rFonts w:ascii="Courier New" w:hAnsi="Courier New"/>
          <w:sz w:val="16"/>
          <w:szCs w:val="16"/>
        </w:rPr>
      </w:pPr>
      <w:r w:rsidRPr="00540B92">
        <w:rPr>
          <w:rFonts w:ascii="Courier New" w:hAnsi="Courier New"/>
          <w:sz w:val="16"/>
          <w:szCs w:val="16"/>
        </w:rPr>
        <w:t>SESS_ID=1</w:t>
      </w:r>
    </w:p>
    <w:p w:rsidR="00540B92" w:rsidRPr="00540B92" w:rsidRDefault="00540B92" w:rsidP="00540B92">
      <w:pPr>
        <w:rPr>
          <w:rFonts w:ascii="Courier New" w:hAnsi="Courier New"/>
          <w:sz w:val="16"/>
          <w:szCs w:val="16"/>
        </w:rPr>
      </w:pPr>
      <w:r w:rsidRPr="00540B92">
        <w:rPr>
          <w:rFonts w:ascii="Courier New" w:hAnsi="Courier New"/>
          <w:sz w:val="16"/>
          <w:szCs w:val="16"/>
        </w:rPr>
        <w:t xml:space="preserve">. $PROJ_SCRIPT_DIR/subjects_list.sh   </w:t>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t># load subjects list variables</w:t>
      </w:r>
    </w:p>
    <w:p w:rsidR="00540B92" w:rsidRPr="00540B92" w:rsidRDefault="00540B92" w:rsidP="00540B92">
      <w:pPr>
        <w:rPr>
          <w:rFonts w:ascii="Courier New" w:hAnsi="Courier New"/>
          <w:sz w:val="16"/>
          <w:szCs w:val="16"/>
        </w:rPr>
      </w:pPr>
    </w:p>
    <w:p w:rsidR="00540B92" w:rsidRPr="00540B92" w:rsidRDefault="00540B92" w:rsidP="00540B92">
      <w:pPr>
        <w:rPr>
          <w:rFonts w:ascii="Courier New" w:hAnsi="Courier New"/>
          <w:sz w:val="16"/>
          <w:szCs w:val="16"/>
        </w:rPr>
      </w:pPr>
      <w:r w:rsidRPr="00540B92">
        <w:rPr>
          <w:rFonts w:ascii="Courier New" w:hAnsi="Courier New"/>
          <w:sz w:val="16"/>
          <w:szCs w:val="16"/>
        </w:rPr>
        <w:t>SUBJECTS_INPUT_RS_DIR_NAME=resting</w:t>
      </w:r>
    </w:p>
    <w:p w:rsidR="00540B92" w:rsidRPr="00540B92" w:rsidRDefault="00540B92" w:rsidP="00540B92">
      <w:pPr>
        <w:rPr>
          <w:rFonts w:ascii="Courier New" w:hAnsi="Courier New"/>
          <w:sz w:val="16"/>
          <w:szCs w:val="16"/>
        </w:rPr>
      </w:pPr>
      <w:r w:rsidRPr="00540B92">
        <w:rPr>
          <w:rFonts w:ascii="Courier New" w:hAnsi="Courier New"/>
          <w:sz w:val="16"/>
          <w:szCs w:val="16"/>
        </w:rPr>
        <w:t>SUBJECTS_INPUT_RS_NAME=resting</w:t>
      </w:r>
    </w:p>
    <w:p w:rsidR="00540B92" w:rsidRPr="00540B92" w:rsidRDefault="00540B92" w:rsidP="00540B92">
      <w:pPr>
        <w:rPr>
          <w:rFonts w:ascii="Courier New" w:hAnsi="Courier New"/>
          <w:sz w:val="16"/>
          <w:szCs w:val="16"/>
        </w:rPr>
      </w:pPr>
    </w:p>
    <w:p w:rsidR="00540B92" w:rsidRPr="00540B92" w:rsidRDefault="00540B92" w:rsidP="00540B92">
      <w:pPr>
        <w:rPr>
          <w:rFonts w:ascii="Courier New" w:hAnsi="Courier New"/>
          <w:sz w:val="16"/>
          <w:szCs w:val="16"/>
        </w:rPr>
      </w:pPr>
      <w:r w:rsidRPr="00540B92">
        <w:rPr>
          <w:rFonts w:ascii="Courier New" w:hAnsi="Courier New"/>
          <w:sz w:val="16"/>
          <w:szCs w:val="16"/>
        </w:rPr>
        <w:t>#===== operations ==========================================</w:t>
      </w:r>
    </w:p>
    <w:p w:rsidR="00540B92" w:rsidRPr="00540B92" w:rsidRDefault="00540B92" w:rsidP="00540B92">
      <w:pPr>
        <w:rPr>
          <w:rFonts w:ascii="Courier New" w:hAnsi="Courier New"/>
          <w:sz w:val="16"/>
          <w:szCs w:val="16"/>
        </w:rPr>
      </w:pPr>
      <w:r w:rsidRPr="00540B92">
        <w:rPr>
          <w:rFonts w:ascii="Courier New" w:hAnsi="Courier New"/>
          <w:sz w:val="16"/>
          <w:szCs w:val="16"/>
        </w:rPr>
        <w:t>DO_SORT=1</w:t>
      </w:r>
    </w:p>
    <w:p w:rsidR="00540B92" w:rsidRPr="00540B92" w:rsidRDefault="00540B92" w:rsidP="00540B92">
      <w:pPr>
        <w:rPr>
          <w:rFonts w:ascii="Courier New" w:hAnsi="Courier New"/>
          <w:sz w:val="16"/>
          <w:szCs w:val="16"/>
        </w:rPr>
      </w:pPr>
      <w:r w:rsidRPr="00540B92">
        <w:rPr>
          <w:rFonts w:ascii="Courier New" w:hAnsi="Courier New"/>
          <w:sz w:val="16"/>
          <w:szCs w:val="16"/>
        </w:rPr>
        <w:t>DO_SPLIT=1</w:t>
      </w:r>
    </w:p>
    <w:p w:rsidR="00540B92" w:rsidRPr="00540B92" w:rsidRDefault="00540B92" w:rsidP="00540B92">
      <w:pPr>
        <w:rPr>
          <w:rFonts w:ascii="Courier New" w:hAnsi="Courier New"/>
          <w:sz w:val="16"/>
          <w:szCs w:val="16"/>
        </w:rPr>
      </w:pPr>
    </w:p>
    <w:p w:rsidR="00540B92" w:rsidRPr="00540B92" w:rsidRDefault="00540B92" w:rsidP="00540B92">
      <w:pPr>
        <w:rPr>
          <w:rFonts w:ascii="Courier New" w:hAnsi="Courier New"/>
          <w:sz w:val="16"/>
          <w:szCs w:val="16"/>
        </w:rPr>
      </w:pPr>
      <w:r w:rsidRPr="00540B92">
        <w:rPr>
          <w:rFonts w:ascii="Courier New" w:hAnsi="Courier New"/>
          <w:sz w:val="16"/>
          <w:szCs w:val="16"/>
        </w:rPr>
        <w:t>. $</w:t>
      </w:r>
      <w:proofErr w:type="gramStart"/>
      <w:r w:rsidRPr="00540B92">
        <w:rPr>
          <w:rFonts w:ascii="Courier New" w:hAnsi="Courier New"/>
          <w:sz w:val="16"/>
          <w:szCs w:val="16"/>
        </w:rPr>
        <w:t>GLOBAL_SCRIPT_DIR/melodic_templates/belgrade_controls.sh</w:t>
      </w:r>
      <w:r>
        <w:rPr>
          <w:rFonts w:ascii="Courier New" w:hAnsi="Courier New"/>
          <w:sz w:val="16"/>
          <w:szCs w:val="16"/>
        </w:rPr>
        <w:t xml:space="preserve">  </w:t>
      </w:r>
      <w:r w:rsidRPr="00540B92">
        <w:rPr>
          <w:rFonts w:ascii="Courier New" w:hAnsi="Courier New"/>
          <w:sz w:val="16"/>
          <w:szCs w:val="16"/>
        </w:rPr>
        <w:t>#</w:t>
      </w:r>
      <w:proofErr w:type="gramEnd"/>
      <w:r w:rsidRPr="00540B92">
        <w:rPr>
          <w:rFonts w:ascii="Courier New" w:hAnsi="Courier New"/>
          <w:sz w:val="16"/>
          <w:szCs w:val="16"/>
        </w:rPr>
        <w:t xml:space="preserve"> load template-related variables</w:t>
      </w:r>
    </w:p>
    <w:p w:rsidR="00540B92" w:rsidRPr="00540B92" w:rsidRDefault="00540B92" w:rsidP="00540B92">
      <w:pPr>
        <w:rPr>
          <w:rFonts w:ascii="Courier New" w:hAnsi="Courier New"/>
          <w:sz w:val="16"/>
          <w:szCs w:val="16"/>
        </w:rPr>
      </w:pPr>
      <w:r w:rsidRPr="00540B92">
        <w:rPr>
          <w:rFonts w:ascii="Courier New" w:hAnsi="Courier New"/>
          <w:sz w:val="16"/>
          <w:szCs w:val="16"/>
        </w:rPr>
        <w:t>NUM_SUBJECTS=78</w:t>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proofErr w:type="gramStart"/>
      <w:r w:rsidRPr="00540B92">
        <w:rPr>
          <w:rFonts w:ascii="Courier New" w:hAnsi="Courier New"/>
          <w:sz w:val="16"/>
          <w:szCs w:val="16"/>
        </w:rPr>
        <w:tab/>
      </w:r>
      <w:r>
        <w:rPr>
          <w:rFonts w:ascii="Courier New" w:hAnsi="Courier New"/>
          <w:sz w:val="16"/>
          <w:szCs w:val="16"/>
        </w:rPr>
        <w:t xml:space="preserve">  </w:t>
      </w:r>
      <w:r w:rsidRPr="00540B92">
        <w:rPr>
          <w:rFonts w:ascii="Courier New" w:hAnsi="Courier New"/>
          <w:sz w:val="16"/>
          <w:szCs w:val="16"/>
        </w:rPr>
        <w:t>#</w:t>
      </w:r>
      <w:proofErr w:type="gramEnd"/>
      <w:r w:rsidRPr="00540B92">
        <w:rPr>
          <w:rFonts w:ascii="Courier New" w:hAnsi="Courier New"/>
          <w:sz w:val="16"/>
          <w:szCs w:val="16"/>
        </w:rPr>
        <w:t xml:space="preserve"> preserved for</w:t>
      </w:r>
      <w:r>
        <w:rPr>
          <w:rFonts w:ascii="Courier New" w:hAnsi="Courier New"/>
          <w:sz w:val="16"/>
          <w:szCs w:val="16"/>
        </w:rPr>
        <w:t xml:space="preserve"> backward compatibility</w:t>
      </w:r>
      <w:r>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r w:rsidRPr="00540B92">
        <w:rPr>
          <w:rFonts w:ascii="Courier New" w:hAnsi="Courier New"/>
          <w:sz w:val="16"/>
          <w:szCs w:val="16"/>
        </w:rPr>
        <w:tab/>
      </w:r>
    </w:p>
    <w:p w:rsidR="00540B92" w:rsidRPr="00540B92" w:rsidRDefault="00540B92" w:rsidP="00540B92">
      <w:pPr>
        <w:rPr>
          <w:rFonts w:ascii="Courier New" w:hAnsi="Courier New"/>
          <w:sz w:val="16"/>
          <w:szCs w:val="16"/>
        </w:rPr>
      </w:pPr>
      <w:proofErr w:type="spellStart"/>
      <w:r w:rsidRPr="00540B92">
        <w:rPr>
          <w:rFonts w:ascii="Courier New" w:hAnsi="Courier New"/>
          <w:sz w:val="16"/>
          <w:szCs w:val="16"/>
        </w:rPr>
        <w:t>out_population_name</w:t>
      </w:r>
      <w:proofErr w:type="spellEnd"/>
      <w:r w:rsidRPr="00540B92">
        <w:rPr>
          <w:rFonts w:ascii="Courier New" w:hAnsi="Courier New"/>
          <w:sz w:val="16"/>
          <w:szCs w:val="16"/>
        </w:rPr>
        <w:t>=controls_md_skip4vol</w:t>
      </w:r>
    </w:p>
    <w:p w:rsidR="00540B92" w:rsidRPr="00540B92" w:rsidRDefault="00540B92" w:rsidP="00540B92">
      <w:pPr>
        <w:rPr>
          <w:rFonts w:ascii="Courier New" w:hAnsi="Courier New"/>
          <w:sz w:val="16"/>
          <w:szCs w:val="16"/>
        </w:rPr>
      </w:pPr>
      <w:r w:rsidRPr="00540B92">
        <w:rPr>
          <w:rFonts w:ascii="Courier New" w:hAnsi="Courier New"/>
          <w:sz w:val="16"/>
          <w:szCs w:val="16"/>
        </w:rPr>
        <w:t>CTRL_SUBJECTS_DIR=/</w:t>
      </w:r>
      <w:r>
        <w:rPr>
          <w:rFonts w:ascii="Courier New" w:hAnsi="Courier New"/>
          <w:sz w:val="16"/>
          <w:szCs w:val="16"/>
        </w:rPr>
        <w:t xml:space="preserve">. . . </w:t>
      </w:r>
      <w:r w:rsidRPr="00540B92">
        <w:rPr>
          <w:rFonts w:ascii="Courier New" w:hAnsi="Courier New"/>
          <w:sz w:val="16"/>
          <w:szCs w:val="16"/>
        </w:rPr>
        <w:t>/</w:t>
      </w:r>
      <w:proofErr w:type="spellStart"/>
      <w:r>
        <w:rPr>
          <w:rFonts w:ascii="Courier New" w:hAnsi="Courier New"/>
          <w:sz w:val="16"/>
          <w:szCs w:val="16"/>
        </w:rPr>
        <w:t>belgrade_controls</w:t>
      </w:r>
      <w:proofErr w:type="spellEnd"/>
      <w:r>
        <w:rPr>
          <w:rFonts w:ascii="Courier New" w:hAnsi="Courier New"/>
          <w:sz w:val="16"/>
          <w:szCs w:val="16"/>
        </w:rPr>
        <w:t xml:space="preserve">/subjects </w:t>
      </w:r>
      <w:r w:rsidRPr="00540B92">
        <w:rPr>
          <w:rFonts w:ascii="Courier New" w:hAnsi="Courier New"/>
          <w:sz w:val="16"/>
          <w:szCs w:val="16"/>
        </w:rPr>
        <w:t># when using subjects from different projects</w:t>
      </w:r>
    </w:p>
    <w:p w:rsidR="00540B92" w:rsidRPr="00540B92" w:rsidRDefault="00540B92" w:rsidP="00540B92">
      <w:pPr>
        <w:rPr>
          <w:rFonts w:ascii="Courier New" w:hAnsi="Courier New"/>
          <w:sz w:val="16"/>
          <w:szCs w:val="16"/>
        </w:rPr>
      </w:pPr>
      <w:r w:rsidRPr="00540B92">
        <w:rPr>
          <w:rFonts w:ascii="Courier New" w:hAnsi="Courier New"/>
          <w:sz w:val="16"/>
          <w:szCs w:val="16"/>
        </w:rPr>
        <w:t>#==============================================</w:t>
      </w:r>
    </w:p>
    <w:p w:rsidR="00C8111D" w:rsidRPr="002D2A00" w:rsidRDefault="00C8111D" w:rsidP="002D2A00">
      <w:pPr>
        <w:pStyle w:val="Heading3"/>
      </w:pPr>
      <w:bookmarkStart w:id="83" w:name="_Toc354356212"/>
      <w:bookmarkStart w:id="84" w:name="_Toc354356618"/>
      <w:bookmarkStart w:id="85" w:name="_Toc85010519"/>
      <w:r w:rsidRPr="002D2A00">
        <w:t>a) dual regression over a specific population (sort)</w:t>
      </w:r>
      <w:bookmarkEnd w:id="83"/>
      <w:bookmarkEnd w:id="84"/>
      <w:bookmarkEnd w:id="85"/>
    </w:p>
    <w:p w:rsidR="00C8111D" w:rsidRDefault="00C8111D" w:rsidP="00C8111D">
      <w:pPr>
        <w:rPr>
          <w:rFonts w:cs="Calibri"/>
        </w:rPr>
      </w:pPr>
      <w:r>
        <w:rPr>
          <w:rFonts w:cs="Calibri"/>
        </w:rPr>
        <w:t xml:space="preserve">In this stage you also define which kind of analysis you will do, mainly which population(s) you will investigate and/or compare. For example consider a 3 groups study, here you define if compare groups A vs B vs </w:t>
      </w:r>
      <w:proofErr w:type="gramStart"/>
      <w:r>
        <w:rPr>
          <w:rFonts w:cs="Calibri"/>
        </w:rPr>
        <w:t>C,  A</w:t>
      </w:r>
      <w:proofErr w:type="gramEnd"/>
      <w:r>
        <w:rPr>
          <w:rFonts w:cs="Calibri"/>
        </w:rPr>
        <w:t xml:space="preserve"> vs B, A vs C or B vs C. for each of this comparison you will create a specific folder</w:t>
      </w:r>
    </w:p>
    <w:p w:rsidR="00C8111D" w:rsidRDefault="00C8111D" w:rsidP="00C8111D">
      <w:pPr>
        <w:rPr>
          <w:rFonts w:cs="Calibri"/>
        </w:rPr>
      </w:pPr>
    </w:p>
    <w:p w:rsidR="00C8111D" w:rsidRDefault="00C8111D" w:rsidP="00C8111D">
      <w:pPr>
        <w:rPr>
          <w:rFonts w:cs="Calibri"/>
        </w:rPr>
      </w:pPr>
      <w:r>
        <w:rPr>
          <w:rFonts w:cs="Calibri"/>
        </w:rPr>
        <w:t>PROJ_GROUP_ANALYSIS_DIR/melodic/</w:t>
      </w:r>
      <w:proofErr w:type="spellStart"/>
      <w:r>
        <w:rPr>
          <w:rFonts w:cs="Calibri"/>
        </w:rPr>
        <w:t>dr</w:t>
      </w:r>
      <w:proofErr w:type="spellEnd"/>
      <w:r>
        <w:rPr>
          <w:rFonts w:cs="Calibri"/>
        </w:rPr>
        <w:t>/</w:t>
      </w:r>
      <w:proofErr w:type="spellStart"/>
      <w:r>
        <w:rPr>
          <w:rFonts w:cs="Calibri"/>
        </w:rPr>
        <w:t>templ_XXX</w:t>
      </w:r>
      <w:proofErr w:type="spellEnd"/>
      <w:r>
        <w:rPr>
          <w:rFonts w:cs="Calibri"/>
        </w:rPr>
        <w:t>/</w:t>
      </w:r>
      <w:proofErr w:type="spellStart"/>
      <w:r>
        <w:rPr>
          <w:rFonts w:cs="Calibri"/>
        </w:rPr>
        <w:t>population_XX</w:t>
      </w:r>
      <w:proofErr w:type="spellEnd"/>
    </w:p>
    <w:p w:rsidR="00C8111D" w:rsidRDefault="00C8111D" w:rsidP="00C8111D">
      <w:pPr>
        <w:rPr>
          <w:rFonts w:cs="Calibri"/>
        </w:rPr>
      </w:pPr>
    </w:p>
    <w:p w:rsidR="00C8111D" w:rsidRDefault="00C8111D" w:rsidP="00C8111D">
      <w:pPr>
        <w:rPr>
          <w:rFonts w:cs="Calibri"/>
        </w:rPr>
      </w:pPr>
      <w:r>
        <w:rPr>
          <w:rFonts w:cs="Calibri"/>
        </w:rPr>
        <w:t xml:space="preserve">This step basically sorts </w:t>
      </w:r>
      <w:proofErr w:type="gramStart"/>
      <w:r>
        <w:rPr>
          <w:rFonts w:cs="Calibri"/>
        </w:rPr>
        <w:t>subjects</w:t>
      </w:r>
      <w:proofErr w:type="gramEnd"/>
      <w:r>
        <w:rPr>
          <w:rFonts w:cs="Calibri"/>
        </w:rPr>
        <w:t xml:space="preserve"> IC according to template schema. It creates #IC files dr_stage2_ic00XX.nii.gz containing one volume for each subject. </w:t>
      </w:r>
    </w:p>
    <w:p w:rsidR="00C8111D" w:rsidRDefault="00C8111D" w:rsidP="00C8111D">
      <w:pPr>
        <w:rPr>
          <w:rFonts w:cs="Calibri"/>
        </w:rPr>
      </w:pPr>
    </w:p>
    <w:p w:rsidR="00C876F7" w:rsidRPr="00540B92" w:rsidRDefault="00C876F7" w:rsidP="00C876F7">
      <w:pPr>
        <w:rPr>
          <w:rFonts w:ascii="Courier New" w:hAnsi="Courier New"/>
          <w:sz w:val="16"/>
          <w:szCs w:val="16"/>
        </w:rPr>
      </w:pPr>
      <w:r w:rsidRPr="00540B92">
        <w:rPr>
          <w:rFonts w:ascii="Courier New" w:hAnsi="Courier New"/>
          <w:sz w:val="16"/>
          <w:szCs w:val="16"/>
        </w:rPr>
        <w:t xml:space="preserve">DR_DIR=$PROJ_GROUP_ANALYSIS_DIR/melodic/dr/templ_$template_name/$out_population_name </w:t>
      </w:r>
    </w:p>
    <w:p w:rsidR="00C876F7" w:rsidRPr="00540B92" w:rsidRDefault="00C876F7" w:rsidP="00C876F7">
      <w:pPr>
        <w:rPr>
          <w:rFonts w:ascii="Courier New" w:hAnsi="Courier New"/>
          <w:sz w:val="16"/>
          <w:szCs w:val="16"/>
        </w:rPr>
      </w:pPr>
    </w:p>
    <w:p w:rsidR="00C876F7" w:rsidRPr="00540B92" w:rsidRDefault="00C876F7" w:rsidP="00C876F7">
      <w:pPr>
        <w:rPr>
          <w:rFonts w:ascii="Courier New" w:hAnsi="Courier New"/>
          <w:sz w:val="16"/>
          <w:szCs w:val="16"/>
        </w:rPr>
      </w:pPr>
      <w:r w:rsidRPr="00540B92">
        <w:rPr>
          <w:rFonts w:ascii="Courier New" w:hAnsi="Courier New"/>
          <w:sz w:val="16"/>
          <w:szCs w:val="16"/>
        </w:rPr>
        <w:t>if [ $DO_SORT -</w:t>
      </w:r>
      <w:proofErr w:type="spellStart"/>
      <w:r w:rsidRPr="00540B92">
        <w:rPr>
          <w:rFonts w:ascii="Courier New" w:hAnsi="Courier New"/>
          <w:sz w:val="16"/>
          <w:szCs w:val="16"/>
        </w:rPr>
        <w:t>eq</w:t>
      </w:r>
      <w:proofErr w:type="spellEnd"/>
      <w:r w:rsidRPr="00540B92">
        <w:rPr>
          <w:rFonts w:ascii="Courier New" w:hAnsi="Courier New"/>
          <w:sz w:val="16"/>
          <w:szCs w:val="16"/>
        </w:rPr>
        <w:t xml:space="preserve"> </w:t>
      </w:r>
      <w:proofErr w:type="gramStart"/>
      <w:r w:rsidRPr="00540B92">
        <w:rPr>
          <w:rFonts w:ascii="Courier New" w:hAnsi="Courier New"/>
          <w:sz w:val="16"/>
          <w:szCs w:val="16"/>
        </w:rPr>
        <w:t>1 ]</w:t>
      </w:r>
      <w:proofErr w:type="gramEnd"/>
    </w:p>
    <w:p w:rsidR="00C876F7" w:rsidRPr="00540B92" w:rsidRDefault="00C876F7" w:rsidP="00C876F7">
      <w:pPr>
        <w:rPr>
          <w:rFonts w:ascii="Courier New" w:hAnsi="Courier New"/>
          <w:sz w:val="16"/>
          <w:szCs w:val="16"/>
        </w:rPr>
      </w:pPr>
      <w:r w:rsidRPr="00540B92">
        <w:rPr>
          <w:rFonts w:ascii="Courier New" w:hAnsi="Courier New"/>
          <w:sz w:val="16"/>
          <w:szCs w:val="16"/>
        </w:rPr>
        <w:t>then</w:t>
      </w:r>
    </w:p>
    <w:p w:rsidR="00C876F7" w:rsidRPr="00540B92" w:rsidRDefault="00C876F7" w:rsidP="00C876F7">
      <w:pPr>
        <w:rPr>
          <w:rFonts w:ascii="Courier New" w:hAnsi="Courier New"/>
          <w:sz w:val="16"/>
          <w:szCs w:val="16"/>
        </w:rPr>
      </w:pPr>
      <w:r>
        <w:rPr>
          <w:rFonts w:ascii="Courier New" w:hAnsi="Courier New"/>
          <w:sz w:val="16"/>
          <w:szCs w:val="16"/>
        </w:rPr>
        <w:t xml:space="preserve">  </w:t>
      </w:r>
      <w:proofErr w:type="spellStart"/>
      <w:r w:rsidRPr="00540B92">
        <w:rPr>
          <w:rFonts w:ascii="Courier New" w:hAnsi="Courier New"/>
          <w:sz w:val="16"/>
          <w:szCs w:val="16"/>
        </w:rPr>
        <w:t>mkdir</w:t>
      </w:r>
      <w:proofErr w:type="spellEnd"/>
      <w:r w:rsidRPr="00540B92">
        <w:rPr>
          <w:rFonts w:ascii="Courier New" w:hAnsi="Courier New"/>
          <w:sz w:val="16"/>
          <w:szCs w:val="16"/>
        </w:rPr>
        <w:t xml:space="preserve"> -p $DR_DIR</w:t>
      </w:r>
    </w:p>
    <w:p w:rsidR="00C876F7" w:rsidRPr="00540B92" w:rsidRDefault="00C876F7" w:rsidP="00C876F7">
      <w:pPr>
        <w:rPr>
          <w:rFonts w:ascii="Courier New" w:hAnsi="Courier New"/>
          <w:sz w:val="16"/>
          <w:szCs w:val="16"/>
        </w:rPr>
      </w:pPr>
      <w:r>
        <w:rPr>
          <w:rFonts w:ascii="Courier New" w:hAnsi="Courier New"/>
          <w:sz w:val="16"/>
          <w:szCs w:val="16"/>
        </w:rPr>
        <w:t xml:space="preserve">  </w:t>
      </w:r>
      <w:proofErr w:type="spellStart"/>
      <w:r w:rsidRPr="00540B92">
        <w:rPr>
          <w:rFonts w:ascii="Courier New" w:hAnsi="Courier New"/>
          <w:sz w:val="16"/>
          <w:szCs w:val="16"/>
        </w:rPr>
        <w:t>filelist</w:t>
      </w:r>
      <w:proofErr w:type="spellEnd"/>
      <w:r w:rsidRPr="00540B92">
        <w:rPr>
          <w:rFonts w:ascii="Courier New" w:hAnsi="Courier New"/>
          <w:sz w:val="16"/>
          <w:szCs w:val="16"/>
        </w:rPr>
        <w:t>=$DR_DIR</w:t>
      </w:r>
      <w:proofErr w:type="gramStart"/>
      <w:r w:rsidRPr="00540B92">
        <w:rPr>
          <w:rFonts w:ascii="Courier New" w:hAnsi="Courier New"/>
          <w:sz w:val="16"/>
          <w:szCs w:val="16"/>
        </w:rPr>
        <w:t>/.</w:t>
      </w:r>
      <w:proofErr w:type="spellStart"/>
      <w:r w:rsidRPr="00540B92">
        <w:rPr>
          <w:rFonts w:ascii="Courier New" w:hAnsi="Courier New"/>
          <w:sz w:val="16"/>
          <w:szCs w:val="16"/>
        </w:rPr>
        <w:t>filelist</w:t>
      </w:r>
      <w:proofErr w:type="spellEnd"/>
      <w:proofErr w:type="gramEnd"/>
      <w:r w:rsidRPr="00540B92">
        <w:rPr>
          <w:rFonts w:ascii="Courier New" w:hAnsi="Courier New"/>
          <w:sz w:val="16"/>
          <w:szCs w:val="16"/>
        </w:rPr>
        <w:t>_$</w:t>
      </w:r>
      <w:proofErr w:type="spellStart"/>
      <w:r w:rsidRPr="00540B92">
        <w:rPr>
          <w:rFonts w:ascii="Courier New" w:hAnsi="Courier New"/>
          <w:sz w:val="16"/>
          <w:szCs w:val="16"/>
        </w:rPr>
        <w:t>out_population_name</w:t>
      </w:r>
      <w:proofErr w:type="spellEnd"/>
    </w:p>
    <w:p w:rsidR="00C876F7" w:rsidRPr="00540B92" w:rsidRDefault="00C876F7" w:rsidP="00C876F7">
      <w:pPr>
        <w:rPr>
          <w:rFonts w:ascii="Courier New" w:hAnsi="Courier New"/>
          <w:sz w:val="16"/>
          <w:szCs w:val="16"/>
        </w:rPr>
      </w:pP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echo "creating file lists"</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for SUBJ_NAME in ${</w:t>
      </w:r>
      <w:proofErr w:type="spellStart"/>
      <w:r w:rsidRPr="00540B92">
        <w:rPr>
          <w:rFonts w:ascii="Courier New" w:hAnsi="Courier New"/>
          <w:sz w:val="16"/>
          <w:szCs w:val="16"/>
        </w:rPr>
        <w:t>arr_controls_</w:t>
      </w:r>
      <w:proofErr w:type="gramStart"/>
      <w:r w:rsidRPr="00540B92">
        <w:rPr>
          <w:rFonts w:ascii="Courier New" w:hAnsi="Courier New"/>
          <w:sz w:val="16"/>
          <w:szCs w:val="16"/>
        </w:rPr>
        <w:t>md</w:t>
      </w:r>
      <w:proofErr w:type="spellEnd"/>
      <w:r w:rsidRPr="00540B92">
        <w:rPr>
          <w:rFonts w:ascii="Courier New" w:hAnsi="Courier New"/>
          <w:sz w:val="16"/>
          <w:szCs w:val="16"/>
        </w:rPr>
        <w:t>[</w:t>
      </w:r>
      <w:proofErr w:type="gramEnd"/>
      <w:r w:rsidRPr="00540B92">
        <w:rPr>
          <w:rFonts w:ascii="Courier New" w:hAnsi="Courier New"/>
          <w:sz w:val="16"/>
          <w:szCs w:val="16"/>
        </w:rPr>
        <w:t>@]}</w:t>
      </w:r>
    </w:p>
    <w:p w:rsidR="00C876F7" w:rsidRDefault="00C876F7" w:rsidP="00C876F7">
      <w:pPr>
        <w:rPr>
          <w:rFonts w:ascii="Courier New" w:hAnsi="Courier New"/>
          <w:sz w:val="16"/>
          <w:szCs w:val="16"/>
        </w:rPr>
      </w:pPr>
      <w:r>
        <w:rPr>
          <w:rFonts w:ascii="Courier New" w:hAnsi="Courier New"/>
          <w:sz w:val="16"/>
          <w:szCs w:val="16"/>
        </w:rPr>
        <w:t xml:space="preserve">  do</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echo "$CTRL_SUBJECTS_DIR/$SUBJ_NAME/s$SESS_ID/$SUBJECTS_INPUT_RS_DIR_NAME/$SUBJECTS_INPUT_RS_NAME.ica/reg_standard/filtered_func_data_skip4vol" &gt;&gt; $</w:t>
      </w:r>
      <w:proofErr w:type="spellStart"/>
      <w:r w:rsidRPr="00540B92">
        <w:rPr>
          <w:rFonts w:ascii="Courier New" w:hAnsi="Courier New"/>
          <w:sz w:val="16"/>
          <w:szCs w:val="16"/>
        </w:rPr>
        <w:t>filelist</w:t>
      </w:r>
      <w:proofErr w:type="spellEnd"/>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done</w:t>
      </w:r>
    </w:p>
    <w:p w:rsidR="00C876F7" w:rsidRPr="00540B92" w:rsidRDefault="00C876F7" w:rsidP="00C876F7">
      <w:pPr>
        <w:rPr>
          <w:rFonts w:ascii="Courier New" w:hAnsi="Courier New"/>
          <w:sz w:val="16"/>
          <w:szCs w:val="16"/>
        </w:rPr>
      </w:pP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echo "creating file lists"</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for SUBJ_NAME in ${</w:t>
      </w:r>
      <w:proofErr w:type="spellStart"/>
      <w:r w:rsidRPr="00540B92">
        <w:rPr>
          <w:rFonts w:ascii="Courier New" w:hAnsi="Courier New"/>
          <w:sz w:val="16"/>
          <w:szCs w:val="16"/>
        </w:rPr>
        <w:t>arr_md_</w:t>
      </w:r>
      <w:proofErr w:type="gramStart"/>
      <w:r w:rsidRPr="00540B92">
        <w:rPr>
          <w:rFonts w:ascii="Courier New" w:hAnsi="Courier New"/>
          <w:sz w:val="16"/>
          <w:szCs w:val="16"/>
        </w:rPr>
        <w:t>corr</w:t>
      </w:r>
      <w:proofErr w:type="spellEnd"/>
      <w:r w:rsidRPr="00540B92">
        <w:rPr>
          <w:rFonts w:ascii="Courier New" w:hAnsi="Courier New"/>
          <w:sz w:val="16"/>
          <w:szCs w:val="16"/>
        </w:rPr>
        <w:t>[</w:t>
      </w:r>
      <w:proofErr w:type="gramEnd"/>
      <w:r w:rsidRPr="00540B92">
        <w:rPr>
          <w:rFonts w:ascii="Courier New" w:hAnsi="Courier New"/>
          <w:sz w:val="16"/>
          <w:szCs w:val="16"/>
        </w:rPr>
        <w:t>@]}</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do</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 $GLOBAL_SCRIPT_DIR/subject_init_vars.sh</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echo "$SUBJECT_DIR/$SUBJECTS_INPUT_RS_DIR_NAME/$SUBJECTS_INPUT_RS_NAME.ica/reg_standard/filtered_func_data_skip4vol" &gt;&gt; $</w:t>
      </w:r>
      <w:proofErr w:type="spellStart"/>
      <w:r w:rsidRPr="00540B92">
        <w:rPr>
          <w:rFonts w:ascii="Courier New" w:hAnsi="Courier New"/>
          <w:sz w:val="16"/>
          <w:szCs w:val="16"/>
        </w:rPr>
        <w:t>filelist</w:t>
      </w:r>
      <w:proofErr w:type="spellEnd"/>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done</w:t>
      </w:r>
    </w:p>
    <w:p w:rsidR="00C876F7" w:rsidRPr="00540B92" w:rsidRDefault="00C876F7" w:rsidP="00C876F7">
      <w:pPr>
        <w:rPr>
          <w:rFonts w:ascii="Courier New" w:hAnsi="Courier New"/>
          <w:sz w:val="16"/>
          <w:szCs w:val="16"/>
        </w:rPr>
      </w:pP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echo "start DR SORT !!"</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 $GLOBAL_GROUP_SCRIPT_DIR/dual_regression_sort.sh $TEMPLATE_MELODIC_IC 1 $DR_DIR `cat $</w:t>
      </w:r>
      <w:proofErr w:type="spellStart"/>
      <w:r w:rsidRPr="00540B92">
        <w:rPr>
          <w:rFonts w:ascii="Courier New" w:hAnsi="Courier New"/>
          <w:sz w:val="16"/>
          <w:szCs w:val="16"/>
        </w:rPr>
        <w:t>filelist</w:t>
      </w:r>
      <w:proofErr w:type="spellEnd"/>
      <w:r w:rsidRPr="00540B92">
        <w:rPr>
          <w:rFonts w:ascii="Courier New" w:hAnsi="Courier New"/>
          <w:sz w:val="16"/>
          <w:szCs w:val="16"/>
        </w:rPr>
        <w:t>`</w:t>
      </w:r>
    </w:p>
    <w:p w:rsidR="00C876F7" w:rsidRPr="00540B92" w:rsidRDefault="00C876F7" w:rsidP="00C876F7">
      <w:pPr>
        <w:rPr>
          <w:rFonts w:ascii="Courier New" w:hAnsi="Courier New"/>
          <w:sz w:val="16"/>
          <w:szCs w:val="16"/>
        </w:rPr>
      </w:pPr>
      <w:r w:rsidRPr="00540B92">
        <w:rPr>
          <w:rFonts w:ascii="Courier New" w:hAnsi="Courier New"/>
          <w:sz w:val="16"/>
          <w:szCs w:val="16"/>
        </w:rPr>
        <w:t>fi</w:t>
      </w:r>
    </w:p>
    <w:p w:rsidR="00C8111D" w:rsidRDefault="00C8111D" w:rsidP="002D2A00">
      <w:pPr>
        <w:pStyle w:val="Heading3"/>
      </w:pPr>
      <w:bookmarkStart w:id="86" w:name="_Toc354356213"/>
      <w:bookmarkStart w:id="87" w:name="_Toc354356619"/>
      <w:bookmarkStart w:id="88" w:name="_Toc85010520"/>
      <w:r>
        <w:lastRenderedPageBreak/>
        <w:t>b) components split</w:t>
      </w:r>
      <w:bookmarkEnd w:id="86"/>
      <w:bookmarkEnd w:id="87"/>
      <w:bookmarkEnd w:id="88"/>
    </w:p>
    <w:p w:rsidR="00C8111D" w:rsidRDefault="00C8111D" w:rsidP="00C8111D">
      <w:pPr>
        <w:rPr>
          <w:rFonts w:cs="Calibri"/>
        </w:rPr>
      </w:pPr>
      <w:r>
        <w:rPr>
          <w:rFonts w:cs="Calibri"/>
        </w:rPr>
        <w:t xml:space="preserve">Within a population folder </w:t>
      </w:r>
      <w:proofErr w:type="gramStart"/>
      <w:r>
        <w:rPr>
          <w:rFonts w:cs="Calibri"/>
        </w:rPr>
        <w:t xml:space="preserve">( </w:t>
      </w:r>
      <w:proofErr w:type="spellStart"/>
      <w:r>
        <w:rPr>
          <w:rFonts w:cs="Calibri"/>
        </w:rPr>
        <w:t>eg</w:t>
      </w:r>
      <w:proofErr w:type="spellEnd"/>
      <w:proofErr w:type="gramEnd"/>
      <w:r>
        <w:rPr>
          <w:rFonts w:cs="Calibri"/>
        </w:rPr>
        <w:t xml:space="preserve">. </w:t>
      </w:r>
      <w:proofErr w:type="gramStart"/>
      <w:r>
        <w:rPr>
          <w:rFonts w:cs="Calibri"/>
        </w:rPr>
        <w:t>/..</w:t>
      </w:r>
      <w:proofErr w:type="gramEnd"/>
      <w:r>
        <w:rPr>
          <w:rFonts w:cs="Calibri"/>
        </w:rPr>
        <w:t>/</w:t>
      </w:r>
      <w:proofErr w:type="spellStart"/>
      <w:r>
        <w:rPr>
          <w:rFonts w:cs="Calibri"/>
        </w:rPr>
        <w:t>templ_XXX</w:t>
      </w:r>
      <w:proofErr w:type="spellEnd"/>
      <w:r>
        <w:rPr>
          <w:rFonts w:cs="Calibri"/>
        </w:rPr>
        <w:t xml:space="preserve">/A_B), it creates a specific folder for each RSN defined in the </w:t>
      </w:r>
      <w:proofErr w:type="spellStart"/>
      <w:r>
        <w:rPr>
          <w:rFonts w:cs="Calibri"/>
        </w:rPr>
        <w:t>arr_IC_labels</w:t>
      </w:r>
      <w:proofErr w:type="spellEnd"/>
      <w:r>
        <w:rPr>
          <w:rFonts w:cs="Calibri"/>
        </w:rPr>
        <w:t xml:space="preserve">, variable defined in the template script file, and merge all subjects RSN in a 4D file. </w:t>
      </w:r>
    </w:p>
    <w:p w:rsidR="00C8111D" w:rsidRDefault="00C8111D" w:rsidP="00C8111D">
      <w:pPr>
        <w:rPr>
          <w:rFonts w:cs="Calibri"/>
        </w:rPr>
      </w:pPr>
    </w:p>
    <w:p w:rsidR="00C8111D" w:rsidRDefault="00C8111D" w:rsidP="00C8111D">
      <w:pPr>
        <w:rPr>
          <w:rFonts w:cs="Calibri"/>
        </w:rPr>
      </w:pPr>
      <w:r>
        <w:rPr>
          <w:rFonts w:cs="Calibri"/>
        </w:rPr>
        <w:t>PROJ_GROUP_ANALYSIS_DIR/melodic/</w:t>
      </w:r>
      <w:proofErr w:type="spellStart"/>
      <w:r>
        <w:rPr>
          <w:rFonts w:cs="Calibri"/>
        </w:rPr>
        <w:t>dr</w:t>
      </w:r>
      <w:proofErr w:type="spellEnd"/>
      <w:r>
        <w:rPr>
          <w:rFonts w:cs="Calibri"/>
        </w:rPr>
        <w:t>/</w:t>
      </w:r>
      <w:proofErr w:type="spellStart"/>
      <w:r>
        <w:rPr>
          <w:rFonts w:cs="Calibri"/>
        </w:rPr>
        <w:t>templ_XXX</w:t>
      </w:r>
      <w:proofErr w:type="spellEnd"/>
      <w:r>
        <w:rPr>
          <w:rFonts w:cs="Calibri"/>
        </w:rPr>
        <w:t>/</w:t>
      </w:r>
      <w:proofErr w:type="spellStart"/>
      <w:r>
        <w:rPr>
          <w:rFonts w:cs="Calibri"/>
        </w:rPr>
        <w:t>population_XX</w:t>
      </w:r>
      <w:proofErr w:type="spellEnd"/>
      <w:r>
        <w:rPr>
          <w:rFonts w:cs="Calibri"/>
        </w:rPr>
        <w:t xml:space="preserve"> /RSN1/dr_stage2_ic0000.nii.gz</w:t>
      </w:r>
    </w:p>
    <w:p w:rsidR="00C8111D" w:rsidRDefault="00C8111D" w:rsidP="00C8111D">
      <w:pPr>
        <w:rPr>
          <w:rFonts w:cs="Calibri"/>
        </w:rPr>
      </w:pPr>
    </w:p>
    <w:p w:rsidR="00C8111D" w:rsidRDefault="00C8111D" w:rsidP="00C8111D">
      <w:pPr>
        <w:rPr>
          <w:rFonts w:cs="Calibri"/>
        </w:rPr>
      </w:pPr>
      <w:r>
        <w:rPr>
          <w:rFonts w:cs="Calibri"/>
        </w:rPr>
        <w:t xml:space="preserve">which will be later used by </w:t>
      </w:r>
      <w:proofErr w:type="spellStart"/>
      <w:r>
        <w:rPr>
          <w:rFonts w:cs="Calibri"/>
        </w:rPr>
        <w:t>randomise</w:t>
      </w:r>
      <w:proofErr w:type="spellEnd"/>
      <w:r>
        <w:rPr>
          <w:rFonts w:cs="Calibri"/>
        </w:rPr>
        <w:t xml:space="preserve"> to perform statistical analysis</w:t>
      </w:r>
    </w:p>
    <w:p w:rsidR="00C8111D" w:rsidRDefault="00C8111D" w:rsidP="00C8111D">
      <w:pPr>
        <w:rPr>
          <w:rFonts w:cs="Calibri"/>
        </w:rPr>
      </w:pPr>
    </w:p>
    <w:p w:rsidR="00C876F7" w:rsidRPr="00540B92" w:rsidRDefault="00C876F7" w:rsidP="00C876F7">
      <w:pPr>
        <w:rPr>
          <w:rFonts w:ascii="Courier New" w:hAnsi="Courier New"/>
          <w:sz w:val="16"/>
          <w:szCs w:val="16"/>
        </w:rPr>
      </w:pPr>
      <w:r w:rsidRPr="00540B92">
        <w:rPr>
          <w:rFonts w:ascii="Courier New" w:hAnsi="Courier New"/>
          <w:sz w:val="16"/>
          <w:szCs w:val="16"/>
        </w:rPr>
        <w:t>if [ $DO_SPLIT -</w:t>
      </w:r>
      <w:proofErr w:type="spellStart"/>
      <w:r w:rsidRPr="00540B92">
        <w:rPr>
          <w:rFonts w:ascii="Courier New" w:hAnsi="Courier New"/>
          <w:sz w:val="16"/>
          <w:szCs w:val="16"/>
        </w:rPr>
        <w:t>eq</w:t>
      </w:r>
      <w:proofErr w:type="spellEnd"/>
      <w:r w:rsidRPr="00540B92">
        <w:rPr>
          <w:rFonts w:ascii="Courier New" w:hAnsi="Courier New"/>
          <w:sz w:val="16"/>
          <w:szCs w:val="16"/>
        </w:rPr>
        <w:t xml:space="preserve"> </w:t>
      </w:r>
      <w:proofErr w:type="gramStart"/>
      <w:r w:rsidRPr="00540B92">
        <w:rPr>
          <w:rFonts w:ascii="Courier New" w:hAnsi="Courier New"/>
          <w:sz w:val="16"/>
          <w:szCs w:val="16"/>
        </w:rPr>
        <w:t>1 ]</w:t>
      </w:r>
      <w:proofErr w:type="gramEnd"/>
    </w:p>
    <w:p w:rsidR="00C876F7" w:rsidRPr="00540B92" w:rsidRDefault="00C876F7" w:rsidP="00C876F7">
      <w:pPr>
        <w:rPr>
          <w:rFonts w:ascii="Courier New" w:hAnsi="Courier New"/>
          <w:sz w:val="16"/>
          <w:szCs w:val="16"/>
        </w:rPr>
      </w:pPr>
      <w:r w:rsidRPr="00540B92">
        <w:rPr>
          <w:rFonts w:ascii="Courier New" w:hAnsi="Courier New"/>
          <w:sz w:val="16"/>
          <w:szCs w:val="16"/>
        </w:rPr>
        <w:t>then</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echo "start DR SPLIT 2 SINGLE ICs !!"</w:t>
      </w:r>
    </w:p>
    <w:p w:rsidR="00C876F7"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 xml:space="preserve">. $GLOBAL_GROUP_SCRIPT_DIR/dual_regression_split2singleIC.sh $TEMPLATE_MELODIC_IC $DR_DIR $DR_DIR </w:t>
      </w:r>
    </w:p>
    <w:p w:rsidR="00C876F7" w:rsidRPr="00540B92" w:rsidRDefault="00C876F7" w:rsidP="00C876F7">
      <w:pPr>
        <w:rPr>
          <w:rFonts w:ascii="Courier New" w:hAnsi="Courier New"/>
          <w:sz w:val="16"/>
          <w:szCs w:val="16"/>
        </w:rPr>
      </w:pPr>
      <w:r>
        <w:rPr>
          <w:rFonts w:ascii="Courier New" w:hAnsi="Courier New"/>
          <w:sz w:val="16"/>
          <w:szCs w:val="16"/>
        </w:rPr>
        <w:t xml:space="preserve">    </w:t>
      </w:r>
      <w:r w:rsidRPr="00540B92">
        <w:rPr>
          <w:rFonts w:ascii="Courier New" w:hAnsi="Courier New"/>
          <w:sz w:val="16"/>
          <w:szCs w:val="16"/>
        </w:rPr>
        <w:t>$NUM_SUBJECTS "$</w:t>
      </w:r>
      <w:proofErr w:type="spellStart"/>
      <w:r w:rsidRPr="00540B92">
        <w:rPr>
          <w:rFonts w:ascii="Courier New" w:hAnsi="Courier New"/>
          <w:sz w:val="16"/>
          <w:szCs w:val="16"/>
        </w:rPr>
        <w:t>str_pruning_ic_id</w:t>
      </w:r>
      <w:proofErr w:type="spellEnd"/>
      <w:r w:rsidRPr="00540B92">
        <w:rPr>
          <w:rFonts w:ascii="Courier New" w:hAnsi="Courier New"/>
          <w:sz w:val="16"/>
          <w:szCs w:val="16"/>
        </w:rPr>
        <w:t>" "$</w:t>
      </w:r>
      <w:proofErr w:type="spellStart"/>
      <w:r w:rsidRPr="00540B92">
        <w:rPr>
          <w:rFonts w:ascii="Courier New" w:hAnsi="Courier New"/>
          <w:sz w:val="16"/>
          <w:szCs w:val="16"/>
        </w:rPr>
        <w:t>str_arr_IC_labels</w:t>
      </w:r>
      <w:proofErr w:type="spellEnd"/>
      <w:r w:rsidRPr="00540B92">
        <w:rPr>
          <w:rFonts w:ascii="Courier New" w:hAnsi="Courier New"/>
          <w:sz w:val="16"/>
          <w:szCs w:val="16"/>
        </w:rPr>
        <w:t xml:space="preserve">" </w:t>
      </w:r>
    </w:p>
    <w:p w:rsidR="00C8111D" w:rsidRPr="001A5E9E" w:rsidRDefault="00C876F7" w:rsidP="00C8111D">
      <w:pPr>
        <w:rPr>
          <w:rFonts w:cs="Calibri"/>
        </w:rPr>
      </w:pPr>
      <w:r w:rsidRPr="00540B92">
        <w:rPr>
          <w:rFonts w:ascii="Courier New" w:hAnsi="Courier New"/>
          <w:sz w:val="16"/>
          <w:szCs w:val="16"/>
        </w:rPr>
        <w:t>fi</w:t>
      </w:r>
    </w:p>
    <w:p w:rsidR="00C8111D" w:rsidRDefault="00C8111D" w:rsidP="008817F9">
      <w:pPr>
        <w:pStyle w:val="Heading2"/>
      </w:pPr>
      <w:bookmarkStart w:id="89" w:name="_Toc354356214"/>
      <w:bookmarkStart w:id="90" w:name="_Toc354356620"/>
      <w:bookmarkStart w:id="91" w:name="_Toc85010521"/>
      <w:r>
        <w:t>4: statistical analysis</w:t>
      </w:r>
      <w:bookmarkEnd w:id="89"/>
      <w:bookmarkEnd w:id="90"/>
      <w:bookmarkEnd w:id="91"/>
    </w:p>
    <w:p w:rsidR="00C8111D" w:rsidRDefault="00DA03ED" w:rsidP="00C8111D">
      <w:pPr>
        <w:rPr>
          <w:rFonts w:cs="Calibri"/>
          <w:bCs/>
        </w:rPr>
      </w:pPr>
      <w:r>
        <w:rPr>
          <w:rFonts w:cs="Calibri"/>
          <w:bCs/>
        </w:rPr>
        <w:t>This step consists</w:t>
      </w:r>
      <w:r w:rsidR="00C8111D">
        <w:rPr>
          <w:rFonts w:cs="Calibri"/>
          <w:bCs/>
        </w:rPr>
        <w:t xml:space="preserve"> in performing the statistical analysis, matching the 4D subject data of each RSN against a specific General Linear Model. Hence, you need to define:</w:t>
      </w:r>
    </w:p>
    <w:p w:rsidR="00C8111D" w:rsidRDefault="00C8111D" w:rsidP="00C8111D">
      <w:pPr>
        <w:widowControl w:val="0"/>
        <w:numPr>
          <w:ilvl w:val="0"/>
          <w:numId w:val="8"/>
        </w:numPr>
        <w:tabs>
          <w:tab w:val="clear" w:pos="0"/>
          <w:tab w:val="num" w:pos="720"/>
        </w:tabs>
        <w:autoSpaceDE/>
        <w:rPr>
          <w:rFonts w:cs="Calibri"/>
          <w:bCs/>
        </w:rPr>
      </w:pPr>
      <w:r>
        <w:rPr>
          <w:rFonts w:cs="Calibri"/>
          <w:bCs/>
        </w:rPr>
        <w:t>a GLM model</w:t>
      </w:r>
    </w:p>
    <w:p w:rsidR="00C8111D" w:rsidRDefault="00C8111D" w:rsidP="00C8111D">
      <w:pPr>
        <w:widowControl w:val="0"/>
        <w:numPr>
          <w:ilvl w:val="0"/>
          <w:numId w:val="8"/>
        </w:numPr>
        <w:tabs>
          <w:tab w:val="clear" w:pos="0"/>
          <w:tab w:val="num" w:pos="720"/>
        </w:tabs>
        <w:autoSpaceDE/>
        <w:rPr>
          <w:rFonts w:cs="Calibri"/>
          <w:bCs/>
        </w:rPr>
      </w:pPr>
      <w:r>
        <w:rPr>
          <w:rFonts w:cs="Calibri"/>
          <w:bCs/>
        </w:rPr>
        <w:t>which RSN networks investigate</w:t>
      </w:r>
    </w:p>
    <w:p w:rsidR="00C8111D" w:rsidRDefault="00C8111D" w:rsidP="00C8111D">
      <w:pPr>
        <w:widowControl w:val="0"/>
        <w:numPr>
          <w:ilvl w:val="0"/>
          <w:numId w:val="8"/>
        </w:numPr>
        <w:tabs>
          <w:tab w:val="clear" w:pos="0"/>
          <w:tab w:val="num" w:pos="720"/>
        </w:tabs>
        <w:autoSpaceDE/>
        <w:rPr>
          <w:rFonts w:cs="Calibri"/>
          <w:bCs/>
        </w:rPr>
      </w:pPr>
      <w:r>
        <w:rPr>
          <w:rFonts w:cs="Calibri"/>
          <w:bCs/>
        </w:rPr>
        <w:t>the population folder previously created</w:t>
      </w:r>
    </w:p>
    <w:p w:rsidR="00C8111D" w:rsidRDefault="00C8111D" w:rsidP="00C8111D">
      <w:pPr>
        <w:widowControl w:val="0"/>
        <w:numPr>
          <w:ilvl w:val="0"/>
          <w:numId w:val="8"/>
        </w:numPr>
        <w:tabs>
          <w:tab w:val="clear" w:pos="0"/>
          <w:tab w:val="num" w:pos="720"/>
        </w:tabs>
        <w:autoSpaceDE/>
        <w:rPr>
          <w:rFonts w:cs="Calibri"/>
          <w:bCs/>
        </w:rPr>
      </w:pPr>
      <w:r>
        <w:rPr>
          <w:rFonts w:cs="Calibri"/>
          <w:bCs/>
        </w:rPr>
        <w:t>the number of CPU and permutations.</w:t>
      </w:r>
    </w:p>
    <w:p w:rsidR="00C8111D" w:rsidRDefault="00C8111D" w:rsidP="00C8111D">
      <w:pPr>
        <w:widowControl w:val="0"/>
        <w:numPr>
          <w:ilvl w:val="0"/>
          <w:numId w:val="8"/>
        </w:numPr>
        <w:tabs>
          <w:tab w:val="clear" w:pos="0"/>
          <w:tab w:val="num" w:pos="720"/>
        </w:tabs>
        <w:autoSpaceDE/>
        <w:rPr>
          <w:rFonts w:cs="Calibri"/>
          <w:bCs/>
        </w:rPr>
      </w:pPr>
      <w:r>
        <w:rPr>
          <w:rFonts w:cs="Calibri"/>
          <w:bCs/>
        </w:rPr>
        <w:t>the mask</w:t>
      </w:r>
    </w:p>
    <w:p w:rsidR="00C8111D" w:rsidRDefault="00C8111D" w:rsidP="00C8111D">
      <w:pPr>
        <w:ind w:left="720" w:hanging="360"/>
        <w:rPr>
          <w:rFonts w:cs="Calibri"/>
          <w:bCs/>
        </w:rPr>
      </w:pPr>
    </w:p>
    <w:p w:rsidR="00C8111D" w:rsidRDefault="00C8111D" w:rsidP="00C8111D">
      <w:pPr>
        <w:rPr>
          <w:rFonts w:cs="Calibri"/>
          <w:bCs/>
        </w:rPr>
      </w:pPr>
      <w:r>
        <w:rPr>
          <w:rFonts w:cs="Calibri"/>
          <w:bCs/>
        </w:rPr>
        <w:t>The processing steps are:</w:t>
      </w:r>
    </w:p>
    <w:p w:rsidR="00C8111D" w:rsidRDefault="00C8111D" w:rsidP="00C8111D">
      <w:pPr>
        <w:rPr>
          <w:rFonts w:cs="Calibri"/>
          <w:bCs/>
        </w:rPr>
      </w:pPr>
    </w:p>
    <w:p w:rsidR="00C8111D" w:rsidRDefault="00C8111D" w:rsidP="00C8111D">
      <w:pPr>
        <w:ind w:left="705" w:hanging="705"/>
        <w:rPr>
          <w:rFonts w:cs="Calibri"/>
        </w:rPr>
      </w:pPr>
      <w:r>
        <w:rPr>
          <w:rFonts w:cs="Calibri"/>
        </w:rPr>
        <w:t>a)</w:t>
      </w:r>
      <w:r>
        <w:rPr>
          <w:rFonts w:cs="Calibri"/>
        </w:rPr>
        <w:tab/>
        <w:t xml:space="preserve">create GLM models, and verify that </w:t>
      </w:r>
      <w:proofErr w:type="spellStart"/>
      <w:r>
        <w:rPr>
          <w:rFonts w:cs="Calibri"/>
        </w:rPr>
        <w:t>model.con</w:t>
      </w:r>
      <w:proofErr w:type="spellEnd"/>
      <w:r>
        <w:rPr>
          <w:rFonts w:cs="Calibri"/>
        </w:rPr>
        <w:t xml:space="preserve"> and </w:t>
      </w:r>
      <w:proofErr w:type="spellStart"/>
      <w:r>
        <w:rPr>
          <w:rFonts w:cs="Calibri"/>
        </w:rPr>
        <w:t>model.mat</w:t>
      </w:r>
      <w:proofErr w:type="spellEnd"/>
      <w:r>
        <w:rPr>
          <w:rFonts w:cs="Calibri"/>
        </w:rPr>
        <w:t xml:space="preserve"> are present. These two files will be searched for by the sc</w:t>
      </w:r>
      <w:r w:rsidR="00817108">
        <w:rPr>
          <w:rFonts w:cs="Calibri"/>
        </w:rPr>
        <w:t>ript once you provide the model</w:t>
      </w:r>
      <w:r>
        <w:rPr>
          <w:rFonts w:cs="Calibri"/>
        </w:rPr>
        <w:t xml:space="preserve"> file path and name (</w:t>
      </w:r>
      <w:r>
        <w:rPr>
          <w:rFonts w:cs="Calibri"/>
          <w:b/>
          <w:bCs/>
        </w:rPr>
        <w:t>without extension</w:t>
      </w:r>
      <w:r>
        <w:rPr>
          <w:rFonts w:cs="Calibri"/>
        </w:rPr>
        <w:t>).</w:t>
      </w:r>
    </w:p>
    <w:p w:rsidR="00C8111D" w:rsidRDefault="00C8111D" w:rsidP="00817108">
      <w:pPr>
        <w:rPr>
          <w:rFonts w:cs="Calibri"/>
        </w:rPr>
      </w:pPr>
      <w:r>
        <w:rPr>
          <w:rFonts w:cs="Calibri"/>
        </w:rPr>
        <w:t>b)</w:t>
      </w:r>
      <w:r>
        <w:rPr>
          <w:rFonts w:cs="Calibri"/>
        </w:rPr>
        <w:tab/>
        <w:t>(</w:t>
      </w:r>
      <w:r>
        <w:rPr>
          <w:rFonts w:cs="Calibri"/>
          <w:b/>
          <w:bCs/>
        </w:rPr>
        <w:t>optional</w:t>
      </w:r>
      <w:r>
        <w:rPr>
          <w:rFonts w:cs="Calibri"/>
        </w:rPr>
        <w:t>) you can calculate the gray matter 4D</w:t>
      </w:r>
      <w:r w:rsidR="00817108">
        <w:rPr>
          <w:rFonts w:cs="Calibri"/>
        </w:rPr>
        <w:t xml:space="preserve"> file used to correct for gray </w:t>
      </w:r>
      <w:r>
        <w:rPr>
          <w:rFonts w:cs="Calibri"/>
        </w:rPr>
        <w:t>matter</w:t>
      </w:r>
      <w:r w:rsidR="00817108">
        <w:rPr>
          <w:rFonts w:cs="Calibri"/>
        </w:rPr>
        <w:t xml:space="preserve"> </w:t>
      </w:r>
      <w:r>
        <w:rPr>
          <w:rFonts w:cs="Calibri"/>
        </w:rPr>
        <w:t>differences</w:t>
      </w:r>
    </w:p>
    <w:p w:rsidR="00C8111D" w:rsidRDefault="00C8111D" w:rsidP="00C8111D">
      <w:pPr>
        <w:rPr>
          <w:rFonts w:cs="Calibri"/>
        </w:rPr>
      </w:pPr>
      <w:r>
        <w:rPr>
          <w:rFonts w:cs="Calibri"/>
        </w:rPr>
        <w:t>c)</w:t>
      </w:r>
      <w:r>
        <w:rPr>
          <w:rFonts w:cs="Calibri"/>
        </w:rPr>
        <w:tab/>
        <w:t>do randomize in selected networks</w:t>
      </w:r>
    </w:p>
    <w:p w:rsidR="00C8111D" w:rsidRDefault="00C8111D" w:rsidP="00C8111D">
      <w:pPr>
        <w:rPr>
          <w:rFonts w:cs="Calibri"/>
        </w:rPr>
      </w:pPr>
    </w:p>
    <w:p w:rsidR="00C8111D" w:rsidRDefault="00817108" w:rsidP="00C8111D">
      <w:pPr>
        <w:rPr>
          <w:rFonts w:cs="Calibri"/>
        </w:rPr>
      </w:pPr>
      <w:r>
        <w:rPr>
          <w:rFonts w:cs="Calibri"/>
        </w:rPr>
        <w:t>I</w:t>
      </w:r>
      <w:r w:rsidR="00C8111D">
        <w:rPr>
          <w:rFonts w:cs="Calibri"/>
        </w:rPr>
        <w:t>f you want to execute the same GLM to different RSN folder, call the following script</w:t>
      </w:r>
    </w:p>
    <w:p w:rsidR="00C8111D" w:rsidRDefault="00C8111D" w:rsidP="00C8111D">
      <w:pPr>
        <w:rPr>
          <w:rFonts w:cs="Calibri"/>
        </w:rPr>
      </w:pPr>
    </w:p>
    <w:p w:rsidR="00C8111D" w:rsidRDefault="00C8111D" w:rsidP="00C8111D">
      <w:pPr>
        <w:rPr>
          <w:rFonts w:cs="Calibri"/>
        </w:rPr>
      </w:pPr>
      <w:r>
        <w:rPr>
          <w:rFonts w:cs="Calibri"/>
        </w:rPr>
        <w:t>$GLOBAL_GROUP_SCRIPT_DIR/dual_regression_randomize_singleIC_multiple_folders.sh</w:t>
      </w:r>
    </w:p>
    <w:p w:rsidR="00C8111D" w:rsidRDefault="00C8111D" w:rsidP="00C8111D">
      <w:pPr>
        <w:rPr>
          <w:rFonts w:cs="Calibri"/>
        </w:rPr>
      </w:pPr>
    </w:p>
    <w:p w:rsidR="00C8111D" w:rsidRDefault="00C8111D" w:rsidP="00C8111D">
      <w:pPr>
        <w:rPr>
          <w:rFonts w:cs="Calibri"/>
        </w:rPr>
      </w:pPr>
      <w:r>
        <w:rPr>
          <w:rFonts w:cs="Calibri"/>
        </w:rPr>
        <w:t xml:space="preserve">You will obtain your results in =&gt; </w:t>
      </w:r>
      <w:proofErr w:type="spellStart"/>
      <w:r>
        <w:rPr>
          <w:rFonts w:cs="Calibri"/>
        </w:rPr>
        <w:t>input_folder</w:t>
      </w:r>
      <w:proofErr w:type="spellEnd"/>
      <w:r>
        <w:rPr>
          <w:rFonts w:cs="Calibri"/>
        </w:rPr>
        <w:t>/</w:t>
      </w:r>
      <w:proofErr w:type="spellStart"/>
      <w:r>
        <w:rPr>
          <w:rFonts w:cs="Calibri"/>
        </w:rPr>
        <w:t>analysis_name</w:t>
      </w:r>
      <w:proofErr w:type="spellEnd"/>
    </w:p>
    <w:p w:rsidR="00817108" w:rsidRDefault="00817108" w:rsidP="00C8111D">
      <w:pPr>
        <w:pStyle w:val="code"/>
      </w:pPr>
    </w:p>
    <w:p w:rsidR="00817108" w:rsidRDefault="00817108" w:rsidP="00817108">
      <w:pPr>
        <w:pStyle w:val="code"/>
      </w:pPr>
      <w:r>
        <w:t>NUM_CPU=2</w:t>
      </w:r>
    </w:p>
    <w:p w:rsidR="00817108" w:rsidRDefault="00817108" w:rsidP="00817108">
      <w:pPr>
        <w:pStyle w:val="code"/>
      </w:pPr>
      <w:r>
        <w:t>NUM_PERM=5000</w:t>
      </w:r>
    </w:p>
    <w:p w:rsidR="00817108" w:rsidRDefault="00817108" w:rsidP="00817108">
      <w:pPr>
        <w:pStyle w:val="code"/>
      </w:pPr>
      <w:r>
        <w:t>EXECUTE_STATS_SH=$GLOBAL_GROUP_SCRIPT_DIR/dual_regression_randomize_singleIC_multiple_folders.sh</w:t>
      </w:r>
    </w:p>
    <w:p w:rsidR="00817108" w:rsidRDefault="00817108" w:rsidP="00817108">
      <w:pPr>
        <w:pStyle w:val="code"/>
      </w:pPr>
      <w:r>
        <w:t>#-----------------------------------------------------------------------------------------------------</w:t>
      </w:r>
    </w:p>
    <w:p w:rsidR="00817108" w:rsidRDefault="00817108" w:rsidP="00817108">
      <w:pPr>
        <w:pStyle w:val="code"/>
      </w:pPr>
      <w:r>
        <w:t>. $GLOBAL_SCRIPT_DIR/melodic_templates/belgrade_controls.sh # define templates variables</w:t>
      </w:r>
    </w:p>
    <w:p w:rsidR="00817108" w:rsidRDefault="00817108" w:rsidP="00817108">
      <w:pPr>
        <w:pStyle w:val="code"/>
      </w:pPr>
    </w:p>
    <w:p w:rsidR="00817108" w:rsidRDefault="00817108" w:rsidP="00817108">
      <w:pPr>
        <w:pStyle w:val="code"/>
      </w:pPr>
      <w:proofErr w:type="spellStart"/>
      <w:r>
        <w:t>in_population_name</w:t>
      </w:r>
      <w:proofErr w:type="spellEnd"/>
      <w:r>
        <w:t>=dyt_b_st_wc_skip4vol</w:t>
      </w:r>
      <w:r>
        <w:tab/>
      </w:r>
      <w:r>
        <w:tab/>
        <w:t># as defined in step3 (sorting) $</w:t>
      </w:r>
      <w:proofErr w:type="spellStart"/>
      <w:r>
        <w:t>out_population_name</w:t>
      </w:r>
      <w:proofErr w:type="spellEnd"/>
    </w:p>
    <w:p w:rsidR="00817108" w:rsidRDefault="00817108" w:rsidP="00817108">
      <w:pPr>
        <w:pStyle w:val="code"/>
      </w:pPr>
      <w:proofErr w:type="spellStart"/>
      <w:r>
        <w:t>in_GLM_FILE</w:t>
      </w:r>
      <w:proofErr w:type="spellEnd"/>
      <w:r>
        <w:t>=$PROJ_SCRIPT_DIR/</w:t>
      </w:r>
      <w:proofErr w:type="spellStart"/>
      <w:r>
        <w:t>glm</w:t>
      </w:r>
      <w:proofErr w:type="spellEnd"/>
      <w:r>
        <w:t>/</w:t>
      </w:r>
      <w:proofErr w:type="spellStart"/>
      <w:r>
        <w:t>b_st_wc_x_age</w:t>
      </w:r>
      <w:proofErr w:type="spellEnd"/>
      <w:r>
        <w:tab/>
        <w:t># as defined by GLM program</w:t>
      </w:r>
    </w:p>
    <w:p w:rsidR="00817108" w:rsidRDefault="00817108" w:rsidP="00817108">
      <w:pPr>
        <w:pStyle w:val="code"/>
      </w:pPr>
      <w:proofErr w:type="spellStart"/>
      <w:r>
        <w:t>out_analysis_name</w:t>
      </w:r>
      <w:proofErr w:type="spellEnd"/>
      <w:r>
        <w:t>=</w:t>
      </w:r>
      <w:proofErr w:type="spellStart"/>
      <w:r>
        <w:t>dyt_b_st_wc_maskrsn</w:t>
      </w:r>
      <w:proofErr w:type="spellEnd"/>
      <w:r>
        <w:t xml:space="preserve"> </w:t>
      </w:r>
      <w:r>
        <w:tab/>
      </w:r>
      <w:r>
        <w:tab/>
        <w:t xml:space="preserve"># </w:t>
      </w:r>
      <w:proofErr w:type="spellStart"/>
      <w:r>
        <w:t>group_analysis</w:t>
      </w:r>
      <w:proofErr w:type="spellEnd"/>
      <w:r>
        <w:t>/melodic/</w:t>
      </w:r>
      <w:proofErr w:type="spellStart"/>
      <w:r>
        <w:t>dr</w:t>
      </w:r>
      <w:proofErr w:type="spellEnd"/>
      <w:r>
        <w:t>/$</w:t>
      </w:r>
      <w:proofErr w:type="spellStart"/>
      <w:r>
        <w:t>in_population_name</w:t>
      </w:r>
      <w:proofErr w:type="spellEnd"/>
    </w:p>
    <w:p w:rsidR="00817108" w:rsidRDefault="00817108" w:rsidP="00817108">
      <w:pPr>
        <w:pStyle w:val="code"/>
        <w:ind w:left="4963"/>
      </w:pPr>
      <w:r>
        <w:t xml:space="preserve">  /RSN_LABEL/$</w:t>
      </w:r>
      <w:proofErr w:type="spellStart"/>
      <w:r>
        <w:t>out_analysis_name</w:t>
      </w:r>
      <w:proofErr w:type="spellEnd"/>
    </w:p>
    <w:p w:rsidR="00817108" w:rsidRDefault="00817108" w:rsidP="00817108">
      <w:pPr>
        <w:pStyle w:val="code"/>
      </w:pPr>
    </w:p>
    <w:p w:rsidR="00817108" w:rsidRDefault="00817108" w:rsidP="00817108">
      <w:pPr>
        <w:pStyle w:val="code"/>
      </w:pPr>
      <w:r>
        <w:t>ANALYSIS_OUTPUT_DIR_ROOT=$PROJ_GROUP_ANALYSIS_DIR/melodic/dr/templ_$template_name/$in_population_name</w:t>
      </w:r>
    </w:p>
    <w:p w:rsidR="00817108" w:rsidRDefault="00817108" w:rsidP="00817108">
      <w:pPr>
        <w:pStyle w:val="code"/>
      </w:pPr>
      <w:r>
        <w:lastRenderedPageBreak/>
        <w:t xml:space="preserve"># do </w:t>
      </w:r>
      <w:proofErr w:type="gramStart"/>
      <w:r>
        <w:t>STATS !!</w:t>
      </w:r>
      <w:proofErr w:type="gramEnd"/>
    </w:p>
    <w:p w:rsidR="00817108" w:rsidRDefault="00817108" w:rsidP="00817108">
      <w:pPr>
        <w:pStyle w:val="code"/>
      </w:pPr>
      <w:r>
        <w:t>#</w:t>
      </w:r>
      <w:proofErr w:type="spellStart"/>
      <w:r>
        <w:t>arr_IC_labels</w:t>
      </w:r>
      <w:proofErr w:type="spellEnd"/>
      <w:r>
        <w:t>=(</w:t>
      </w:r>
      <w:proofErr w:type="gramStart"/>
      <w:r>
        <w:t xml:space="preserve">DMN)   </w:t>
      </w:r>
      <w:proofErr w:type="gramEnd"/>
      <w:r>
        <w:t># remove the "#" to restrict analysis to some networks, or change analysis order</w:t>
      </w:r>
    </w:p>
    <w:p w:rsidR="00817108" w:rsidRDefault="00817108" w:rsidP="00817108">
      <w:pPr>
        <w:pStyle w:val="code"/>
      </w:pPr>
    </w:p>
    <w:p w:rsidR="00817108" w:rsidRDefault="00817108" w:rsidP="00817108">
      <w:pPr>
        <w:pStyle w:val="code"/>
      </w:pPr>
      <w:proofErr w:type="spellStart"/>
      <w:r>
        <w:t>str_folders</w:t>
      </w:r>
      <w:proofErr w:type="spellEnd"/>
      <w:r>
        <w:t>="$ANALYSIS_OUTPUT_DIR_ROOT/${</w:t>
      </w:r>
      <w:proofErr w:type="spellStart"/>
      <w:r>
        <w:t>arr_IC_</w:t>
      </w:r>
      <w:proofErr w:type="gramStart"/>
      <w:r>
        <w:t>labels</w:t>
      </w:r>
      <w:proofErr w:type="spellEnd"/>
      <w:r>
        <w:t>[</w:t>
      </w:r>
      <w:proofErr w:type="gramEnd"/>
      <w:r>
        <w:t>0]}"</w:t>
      </w:r>
    </w:p>
    <w:p w:rsidR="00817108" w:rsidRDefault="00817108" w:rsidP="00817108">
      <w:pPr>
        <w:pStyle w:val="code"/>
      </w:pPr>
      <w:r>
        <w:t xml:space="preserve">for </w:t>
      </w:r>
      <w:proofErr w:type="spellStart"/>
      <w:r>
        <w:t>ic</w:t>
      </w:r>
      <w:proofErr w:type="spellEnd"/>
      <w:r>
        <w:t xml:space="preserve"> in ${</w:t>
      </w:r>
      <w:proofErr w:type="spellStart"/>
      <w:r>
        <w:t>arr_IC_</w:t>
      </w:r>
      <w:proofErr w:type="gramStart"/>
      <w:r>
        <w:t>labels</w:t>
      </w:r>
      <w:proofErr w:type="spellEnd"/>
      <w:r>
        <w:t>[</w:t>
      </w:r>
      <w:proofErr w:type="gramEnd"/>
      <w:r>
        <w:t>@]:1}</w:t>
      </w:r>
    </w:p>
    <w:p w:rsidR="00817108" w:rsidRDefault="00817108" w:rsidP="00817108">
      <w:pPr>
        <w:pStyle w:val="code"/>
      </w:pPr>
      <w:r>
        <w:t>do</w:t>
      </w:r>
    </w:p>
    <w:p w:rsidR="00817108" w:rsidRDefault="00817108" w:rsidP="00817108">
      <w:pPr>
        <w:pStyle w:val="code"/>
      </w:pPr>
      <w:r>
        <w:t xml:space="preserve">  </w:t>
      </w:r>
      <w:proofErr w:type="spellStart"/>
      <w:r>
        <w:t>str_folders</w:t>
      </w:r>
      <w:proofErr w:type="spellEnd"/>
      <w:r>
        <w:t>="$</w:t>
      </w:r>
      <w:proofErr w:type="spellStart"/>
      <w:r>
        <w:t>str_folders</w:t>
      </w:r>
      <w:proofErr w:type="spellEnd"/>
      <w:r>
        <w:t xml:space="preserve"> $ANALYSIS_OUTPUT_DIR_ROOT/$</w:t>
      </w:r>
      <w:proofErr w:type="spellStart"/>
      <w:r>
        <w:t>ic</w:t>
      </w:r>
      <w:proofErr w:type="spellEnd"/>
      <w:r>
        <w:t>"</w:t>
      </w:r>
    </w:p>
    <w:p w:rsidR="00817108" w:rsidRDefault="00817108" w:rsidP="00817108">
      <w:pPr>
        <w:pStyle w:val="code"/>
      </w:pPr>
      <w:r>
        <w:t>done</w:t>
      </w:r>
    </w:p>
    <w:p w:rsidR="00817108" w:rsidRDefault="00817108" w:rsidP="00817108">
      <w:pPr>
        <w:pStyle w:val="code"/>
      </w:pPr>
    </w:p>
    <w:p w:rsidR="00817108" w:rsidRDefault="00817108" w:rsidP="00817108">
      <w:pPr>
        <w:pStyle w:val="code"/>
      </w:pPr>
      <w:r>
        <w:t># use default dual regression derived mask</w:t>
      </w:r>
    </w:p>
    <w:p w:rsidR="00817108" w:rsidRDefault="00817108" w:rsidP="00817108">
      <w:pPr>
        <w:pStyle w:val="code"/>
      </w:pPr>
      <w:r>
        <w:t>. $MULTICORE_SCRIPT_DIR/define_thread_processes.sh $NUM_CPU $EXECUTE_STATS_SH "$</w:t>
      </w:r>
      <w:proofErr w:type="spellStart"/>
      <w:r>
        <w:t>str_folders</w:t>
      </w:r>
      <w:proofErr w:type="spellEnd"/>
      <w:r>
        <w:t>" $PROJ_DIR -model $GLM_FILE -</w:t>
      </w:r>
      <w:proofErr w:type="spellStart"/>
      <w:r>
        <w:t>nperm</w:t>
      </w:r>
      <w:proofErr w:type="spellEnd"/>
      <w:r>
        <w:t xml:space="preserve"> $NUM_PERM -</w:t>
      </w:r>
      <w:proofErr w:type="spellStart"/>
      <w:r>
        <w:t>odn</w:t>
      </w:r>
      <w:proofErr w:type="spellEnd"/>
      <w:r>
        <w:t xml:space="preserve"> $</w:t>
      </w:r>
      <w:proofErr w:type="spellStart"/>
      <w:r>
        <w:t>out_analysis_name</w:t>
      </w:r>
      <w:proofErr w:type="spellEnd"/>
    </w:p>
    <w:p w:rsidR="00817108" w:rsidRDefault="00817108" w:rsidP="00817108">
      <w:pPr>
        <w:pStyle w:val="code"/>
      </w:pPr>
      <w:r>
        <w:t># specify a file mask</w:t>
      </w:r>
    </w:p>
    <w:p w:rsidR="00817108" w:rsidRDefault="00817108" w:rsidP="00817108">
      <w:pPr>
        <w:pStyle w:val="code"/>
      </w:pPr>
      <w:r>
        <w:t>. $MULTICORE_SCRIPT_DIR/define_thread_processes.sh $NUM_CPU $EXECUTE_STATS_SH "$</w:t>
      </w:r>
      <w:proofErr w:type="spellStart"/>
      <w:r>
        <w:t>str_folders</w:t>
      </w:r>
      <w:proofErr w:type="spellEnd"/>
      <w:r>
        <w:t>" $PROJ_DIR -model $GLM_FILE -</w:t>
      </w:r>
      <w:proofErr w:type="spellStart"/>
      <w:r>
        <w:t>nperm</w:t>
      </w:r>
      <w:proofErr w:type="spellEnd"/>
      <w:r>
        <w:t xml:space="preserve"> $NUM_PERM -</w:t>
      </w:r>
      <w:proofErr w:type="spellStart"/>
      <w:r>
        <w:t>odn</w:t>
      </w:r>
      <w:proofErr w:type="spellEnd"/>
      <w:r>
        <w:t xml:space="preserve"> $</w:t>
      </w:r>
      <w:proofErr w:type="spellStart"/>
      <w:r>
        <w:t>out_analysis_name</w:t>
      </w:r>
      <w:proofErr w:type="spellEnd"/>
      <w:r>
        <w:t xml:space="preserve"> -</w:t>
      </w:r>
      <w:proofErr w:type="spellStart"/>
      <w:r>
        <w:t>maskf</w:t>
      </w:r>
      <w:proofErr w:type="spellEnd"/>
      <w:r>
        <w:t xml:space="preserve"> $</w:t>
      </w:r>
      <w:proofErr w:type="spellStart"/>
      <w:r>
        <w:t>path_to_specific_mask</w:t>
      </w:r>
      <w:proofErr w:type="spellEnd"/>
      <w:r>
        <w:t xml:space="preserve">     </w:t>
      </w:r>
    </w:p>
    <w:p w:rsidR="00817108" w:rsidRDefault="00817108" w:rsidP="00817108">
      <w:pPr>
        <w:pStyle w:val="code"/>
      </w:pPr>
      <w:r>
        <w:t xml:space="preserve"># specify a folder which </w:t>
      </w:r>
      <w:proofErr w:type="gramStart"/>
      <w:r>
        <w:t>must  contain</w:t>
      </w:r>
      <w:proofErr w:type="gramEnd"/>
      <w:r>
        <w:t xml:space="preserve"> several files called   mask_RSNLABEL.nii.gz</w:t>
      </w:r>
    </w:p>
    <w:p w:rsidR="00817108" w:rsidRDefault="00817108" w:rsidP="00817108">
      <w:pPr>
        <w:pStyle w:val="code"/>
      </w:pPr>
      <w:r>
        <w:t>. $MULTICORE_SCRIPT_DIR/define_thread_processes.sh $NUM_CPU $EXECUTE_STATS_SH "$</w:t>
      </w:r>
      <w:proofErr w:type="spellStart"/>
      <w:r>
        <w:t>str_folders</w:t>
      </w:r>
      <w:proofErr w:type="spellEnd"/>
      <w:r>
        <w:t>" $PROJ_DIR -model $GLM_FILE -</w:t>
      </w:r>
      <w:proofErr w:type="spellStart"/>
      <w:r>
        <w:t>nperm</w:t>
      </w:r>
      <w:proofErr w:type="spellEnd"/>
      <w:r>
        <w:t xml:space="preserve"> $NUM_PERM -</w:t>
      </w:r>
      <w:proofErr w:type="spellStart"/>
      <w:r>
        <w:t>odn</w:t>
      </w:r>
      <w:proofErr w:type="spellEnd"/>
      <w:r>
        <w:t xml:space="preserve"> $</w:t>
      </w:r>
      <w:proofErr w:type="spellStart"/>
      <w:r>
        <w:t>out_analysis_name</w:t>
      </w:r>
      <w:proofErr w:type="spellEnd"/>
      <w:r>
        <w:t xml:space="preserve"> -</w:t>
      </w:r>
      <w:proofErr w:type="spellStart"/>
      <w:r>
        <w:t>maskd</w:t>
      </w:r>
      <w:proofErr w:type="spellEnd"/>
      <w:r>
        <w:t xml:space="preserve"> $TEMPLATE_MASK_FOLDER </w:t>
      </w:r>
    </w:p>
    <w:p w:rsidR="00817108" w:rsidRDefault="00817108" w:rsidP="00817108">
      <w:pPr>
        <w:pStyle w:val="code"/>
      </w:pPr>
      <w:r>
        <w:t># GM correction... insert GLM column and path to gm demeaned 4d_file.  N.B. if 2 want to use a default mask: write "mask"</w:t>
      </w:r>
    </w:p>
    <w:p w:rsidR="00817108" w:rsidRDefault="00817108" w:rsidP="00817108">
      <w:pPr>
        <w:pStyle w:val="code"/>
      </w:pPr>
      <w:r>
        <w:t>. $MULTICORE_SCRIPT_DIR/define_thread_processes.sh $NUM_CPU $EXECUTE_STATS_SH "$</w:t>
      </w:r>
      <w:proofErr w:type="spellStart"/>
      <w:r>
        <w:t>str_folders</w:t>
      </w:r>
      <w:proofErr w:type="spellEnd"/>
      <w:r>
        <w:t>" $PROJ_DIR -model $GLM_FILE -</w:t>
      </w:r>
      <w:proofErr w:type="spellStart"/>
      <w:r>
        <w:t>nperm</w:t>
      </w:r>
      <w:proofErr w:type="spellEnd"/>
      <w:r>
        <w:t xml:space="preserve"> $NUM_PERM -</w:t>
      </w:r>
      <w:proofErr w:type="spellStart"/>
      <w:r>
        <w:t>odn</w:t>
      </w:r>
      <w:proofErr w:type="spellEnd"/>
      <w:r>
        <w:t xml:space="preserve"> $</w:t>
      </w:r>
      <w:proofErr w:type="spellStart"/>
      <w:r>
        <w:t>out_analysis_name</w:t>
      </w:r>
      <w:proofErr w:type="spellEnd"/>
      <w:r>
        <w:t xml:space="preserve"> -</w:t>
      </w:r>
      <w:proofErr w:type="spellStart"/>
      <w:r>
        <w:t>vxl</w:t>
      </w:r>
      <w:proofErr w:type="spellEnd"/>
      <w:r>
        <w:t xml:space="preserve"> 3 -</w:t>
      </w:r>
      <w:proofErr w:type="spellStart"/>
      <w:r>
        <w:t>vxf</w:t>
      </w:r>
      <w:proofErr w:type="spellEnd"/>
      <w:r>
        <w:t xml:space="preserve"> $path_to_gm_demeaned_4d_file</w:t>
      </w:r>
    </w:p>
    <w:p w:rsidR="00817108" w:rsidRDefault="00817108" w:rsidP="00817108">
      <w:pPr>
        <w:pStyle w:val="code"/>
      </w:pPr>
      <w:r>
        <w:t>wait</w:t>
      </w:r>
    </w:p>
    <w:p w:rsidR="00817108" w:rsidRDefault="00817108" w:rsidP="00C8111D">
      <w:pPr>
        <w:pStyle w:val="code"/>
      </w:pPr>
    </w:p>
    <w:p w:rsidR="00C8111D" w:rsidRDefault="00C8111D" w:rsidP="00C8111D">
      <w:pPr>
        <w:rPr>
          <w:rFonts w:cs="Calibri"/>
        </w:rPr>
      </w:pPr>
      <w:r>
        <w:rPr>
          <w:rFonts w:cs="Calibri"/>
        </w:rPr>
        <w:t>It assumes that:</w:t>
      </w:r>
    </w:p>
    <w:p w:rsidR="00C8111D" w:rsidRDefault="00C8111D" w:rsidP="00C8111D">
      <w:pPr>
        <w:rPr>
          <w:rFonts w:cs="Calibri"/>
        </w:rPr>
      </w:pPr>
    </w:p>
    <w:p w:rsidR="00C8111D" w:rsidRDefault="00C8111D" w:rsidP="00C8111D">
      <w:pPr>
        <w:rPr>
          <w:rFonts w:eastAsia="Calibri" w:cs="Calibri"/>
        </w:rPr>
      </w:pPr>
      <w:r>
        <w:rPr>
          <w:rFonts w:cs="Calibri"/>
        </w:rPr>
        <w:t xml:space="preserve">1) </w:t>
      </w:r>
      <w:proofErr w:type="spellStart"/>
      <w:r>
        <w:rPr>
          <w:rFonts w:cs="Calibri"/>
        </w:rPr>
        <w:t>input_folder</w:t>
      </w:r>
      <w:proofErr w:type="spellEnd"/>
      <w:r>
        <w:rPr>
          <w:rFonts w:cs="Calibri"/>
        </w:rPr>
        <w:t xml:space="preserve"> (#1) contains the input path with the last folder corresponding to the RSN label.</w:t>
      </w:r>
    </w:p>
    <w:p w:rsidR="00C8111D" w:rsidRDefault="00C8111D" w:rsidP="00C8111D">
      <w:pPr>
        <w:rPr>
          <w:rFonts w:cs="Calibri"/>
        </w:rPr>
      </w:pPr>
      <w:r>
        <w:rPr>
          <w:rFonts w:eastAsia="Calibri" w:cs="Calibri"/>
        </w:rPr>
        <w:t xml:space="preserve"> </w:t>
      </w:r>
      <w:r>
        <w:rPr>
          <w:rFonts w:cs="Calibri"/>
        </w:rPr>
        <w:t>thus extract last folder name and use it as prefix for creating output dr_stage3 files.</w:t>
      </w:r>
    </w:p>
    <w:p w:rsidR="00C8111D" w:rsidRDefault="00C8111D" w:rsidP="00C8111D">
      <w:pPr>
        <w:rPr>
          <w:rFonts w:cs="Calibri"/>
        </w:rPr>
      </w:pPr>
    </w:p>
    <w:p w:rsidR="000F77D7" w:rsidRDefault="00C8111D" w:rsidP="000F77D7">
      <w:pPr>
        <w:rPr>
          <w:rFonts w:cs="Calibri"/>
        </w:rPr>
      </w:pPr>
      <w:r>
        <w:rPr>
          <w:rFonts w:cs="Calibri"/>
        </w:rPr>
        <w:t xml:space="preserve">2) </w:t>
      </w:r>
      <w:r w:rsidR="000F77D7">
        <w:rPr>
          <w:rFonts w:cs="Calibri"/>
        </w:rPr>
        <w:t>by default it masks the analysis using $</w:t>
      </w:r>
      <w:proofErr w:type="gramStart"/>
      <w:r w:rsidR="000F77D7">
        <w:rPr>
          <w:rFonts w:cs="Calibri"/>
        </w:rPr>
        <w:t>INPUT_DIR/mask.nii.gz .</w:t>
      </w:r>
      <w:proofErr w:type="gramEnd"/>
      <w:r w:rsidR="000F77D7">
        <w:rPr>
          <w:rFonts w:cs="Calibri"/>
        </w:rPr>
        <w:t xml:space="preserve"> Then it’s possible to define: </w:t>
      </w:r>
    </w:p>
    <w:p w:rsidR="00C8111D" w:rsidRDefault="00C8111D" w:rsidP="000F77D7">
      <w:pPr>
        <w:widowControl w:val="0"/>
        <w:autoSpaceDE/>
        <w:jc w:val="left"/>
        <w:rPr>
          <w:rFonts w:cs="Calibri"/>
        </w:rPr>
      </w:pPr>
    </w:p>
    <w:p w:rsidR="00C8111D" w:rsidRDefault="000F77D7" w:rsidP="000F77D7">
      <w:pPr>
        <w:widowControl w:val="0"/>
        <w:autoSpaceDE/>
        <w:ind w:firstLine="709"/>
        <w:jc w:val="left"/>
        <w:rPr>
          <w:rFonts w:cs="Calibri"/>
        </w:rPr>
      </w:pPr>
      <w:r>
        <w:rPr>
          <w:rFonts w:cs="Calibri"/>
        </w:rPr>
        <w:t>-</w:t>
      </w:r>
      <w:proofErr w:type="spellStart"/>
      <w:r>
        <w:rPr>
          <w:rFonts w:cs="Calibri"/>
        </w:rPr>
        <w:t>maskf</w:t>
      </w:r>
      <w:proofErr w:type="spellEnd"/>
      <w:r>
        <w:rPr>
          <w:rFonts w:cs="Calibri"/>
        </w:rPr>
        <w:t>:</w:t>
      </w:r>
      <w:r>
        <w:rPr>
          <w:rFonts w:cs="Calibri"/>
        </w:rPr>
        <w:tab/>
      </w:r>
      <w:r w:rsidR="00C8111D">
        <w:rPr>
          <w:rFonts w:cs="Calibri"/>
        </w:rPr>
        <w:t>use</w:t>
      </w:r>
      <w:r>
        <w:rPr>
          <w:rFonts w:cs="Calibri"/>
        </w:rPr>
        <w:t>s</w:t>
      </w:r>
      <w:r w:rsidR="00C8111D">
        <w:rPr>
          <w:rFonts w:cs="Calibri"/>
        </w:rPr>
        <w:t xml:space="preserve"> </w:t>
      </w:r>
      <w:r>
        <w:rPr>
          <w:rFonts w:cs="Calibri"/>
        </w:rPr>
        <w:t xml:space="preserve">a specific file </w:t>
      </w:r>
      <w:r w:rsidR="00C8111D">
        <w:rPr>
          <w:rFonts w:cs="Calibri"/>
        </w:rPr>
        <w:t>as mask</w:t>
      </w:r>
    </w:p>
    <w:p w:rsidR="00C8111D" w:rsidRDefault="000F77D7" w:rsidP="000F77D7">
      <w:pPr>
        <w:widowControl w:val="0"/>
        <w:autoSpaceDE/>
        <w:ind w:firstLine="709"/>
        <w:jc w:val="left"/>
        <w:rPr>
          <w:rFonts w:cs="Calibri"/>
        </w:rPr>
      </w:pPr>
      <w:r>
        <w:rPr>
          <w:rFonts w:cs="Calibri"/>
        </w:rPr>
        <w:t>-</w:t>
      </w:r>
      <w:proofErr w:type="spellStart"/>
      <w:r>
        <w:rPr>
          <w:rFonts w:cs="Calibri"/>
        </w:rPr>
        <w:t>maskd</w:t>
      </w:r>
      <w:proofErr w:type="spellEnd"/>
      <w:r>
        <w:rPr>
          <w:rFonts w:cs="Calibri"/>
        </w:rPr>
        <w:t xml:space="preserve">: </w:t>
      </w:r>
      <w:r>
        <w:rPr>
          <w:rFonts w:cs="Calibri"/>
        </w:rPr>
        <w:tab/>
        <w:t xml:space="preserve">specify a </w:t>
      </w:r>
      <w:r w:rsidR="00C8111D">
        <w:rPr>
          <w:rFonts w:cs="Calibri"/>
        </w:rPr>
        <w:t>folder</w:t>
      </w:r>
      <w:r>
        <w:rPr>
          <w:rFonts w:cs="Calibri"/>
        </w:rPr>
        <w:t xml:space="preserve"> that </w:t>
      </w:r>
      <w:r w:rsidR="00C8111D">
        <w:rPr>
          <w:rFonts w:cs="Calibri"/>
          <w:b/>
          <w:bCs/>
        </w:rPr>
        <w:t xml:space="preserve">must </w:t>
      </w:r>
      <w:r w:rsidR="00C8111D">
        <w:rPr>
          <w:rFonts w:cs="Calibri"/>
        </w:rPr>
        <w:t>contain "mask_$RSN_LABEL.nii.gz</w:t>
      </w:r>
    </w:p>
    <w:p w:rsidR="00C8111D" w:rsidRDefault="00C8111D" w:rsidP="00C8111D">
      <w:pPr>
        <w:rPr>
          <w:rFonts w:cs="Calibri"/>
        </w:rPr>
      </w:pPr>
    </w:p>
    <w:p w:rsidR="00C8111D" w:rsidRDefault="00C8111D" w:rsidP="00C8111D">
      <w:pPr>
        <w:rPr>
          <w:rFonts w:cs="Calibri"/>
        </w:rPr>
      </w:pPr>
      <w:r>
        <w:rPr>
          <w:rFonts w:cs="Calibri"/>
        </w:rPr>
        <w:t xml:space="preserve">The </w:t>
      </w:r>
      <w:r w:rsidR="00817108">
        <w:rPr>
          <w:rFonts w:cs="Calibri"/>
        </w:rPr>
        <w:t>output of this step is</w:t>
      </w:r>
      <w:r>
        <w:rPr>
          <w:rFonts w:cs="Calibri"/>
        </w:rPr>
        <w:t xml:space="preserve"> a set of corrected and uncorrected </w:t>
      </w:r>
      <w:proofErr w:type="spellStart"/>
      <w:r>
        <w:rPr>
          <w:rFonts w:cs="Calibri"/>
        </w:rPr>
        <w:t>zstat</w:t>
      </w:r>
      <w:proofErr w:type="spellEnd"/>
      <w:r>
        <w:rPr>
          <w:rFonts w:cs="Calibri"/>
        </w:rPr>
        <w:t xml:space="preserve"> image for each of the contrasts present in the GLM. The results file name is composed by:</w:t>
      </w:r>
    </w:p>
    <w:p w:rsidR="00C8111D" w:rsidRDefault="00C8111D" w:rsidP="00C8111D">
      <w:pPr>
        <w:rPr>
          <w:rFonts w:cs="Calibri"/>
          <w:b/>
          <w:bCs/>
        </w:rPr>
      </w:pPr>
      <w:r>
        <w:rPr>
          <w:rFonts w:cs="Calibri"/>
        </w:rPr>
        <w:t>RSN_</w:t>
      </w:r>
      <w:proofErr w:type="gramStart"/>
      <w:r>
        <w:rPr>
          <w:rFonts w:cs="Calibri"/>
        </w:rPr>
        <w:t>LABEL”_</w:t>
      </w:r>
      <w:proofErr w:type="gramEnd"/>
      <w:r>
        <w:rPr>
          <w:rFonts w:cs="Calibri"/>
        </w:rPr>
        <w:t>”</w:t>
      </w:r>
      <w:proofErr w:type="spellStart"/>
      <w:r>
        <w:rPr>
          <w:rFonts w:cs="Calibri"/>
        </w:rPr>
        <w:t>GLM_name</w:t>
      </w:r>
      <w:r w:rsidR="000F77D7">
        <w:rPr>
          <w:rFonts w:cs="Calibri"/>
        </w:rPr>
        <w:t>_masktype</w:t>
      </w:r>
      <w:proofErr w:type="spellEnd"/>
    </w:p>
    <w:p w:rsidR="00C8111D" w:rsidRDefault="00C8111D" w:rsidP="008817F9">
      <w:pPr>
        <w:pStyle w:val="Heading2"/>
      </w:pPr>
      <w:bookmarkStart w:id="92" w:name="_Toc354356215"/>
      <w:bookmarkStart w:id="93" w:name="_Toc354356621"/>
      <w:bookmarkStart w:id="94" w:name="_Toc85010522"/>
      <w:r>
        <w:t>5: results visualization</w:t>
      </w:r>
      <w:bookmarkEnd w:id="92"/>
      <w:bookmarkEnd w:id="93"/>
      <w:bookmarkEnd w:id="94"/>
    </w:p>
    <w:p w:rsidR="00C8111D" w:rsidRDefault="00C8111D" w:rsidP="00C8111D">
      <w:pPr>
        <w:rPr>
          <w:rFonts w:cs="Calibri"/>
        </w:rPr>
      </w:pPr>
      <w:r>
        <w:rPr>
          <w:rFonts w:cs="Calibri"/>
        </w:rPr>
        <w:t>A proper global script called:</w:t>
      </w:r>
      <w:r w:rsidR="000F77D7">
        <w:rPr>
          <w:rFonts w:cs="Calibri"/>
        </w:rPr>
        <w:t xml:space="preserve"> </w:t>
      </w:r>
      <w:r>
        <w:rPr>
          <w:rFonts w:cs="Calibri"/>
        </w:rPr>
        <w:t>show_dr_results_in_singleIC_subfolders.sh</w:t>
      </w:r>
    </w:p>
    <w:p w:rsidR="00C8111D" w:rsidRDefault="00C8111D" w:rsidP="00C8111D">
      <w:pPr>
        <w:rPr>
          <w:rFonts w:cs="Calibri"/>
        </w:rPr>
      </w:pPr>
    </w:p>
    <w:p w:rsidR="00C8111D" w:rsidRDefault="00C8111D" w:rsidP="00C8111D">
      <w:pPr>
        <w:rPr>
          <w:rFonts w:cs="Calibri"/>
        </w:rPr>
      </w:pPr>
      <w:r>
        <w:rPr>
          <w:rFonts w:cs="Calibri"/>
        </w:rPr>
        <w:t xml:space="preserve">is available to search and visualize all the analysis results, contained within a RSN folder, which pass the requested level of significance. It also calculates the activation parameters by mean of the FSL </w:t>
      </w:r>
      <w:r>
        <w:rPr>
          <w:rFonts w:cs="Calibri"/>
          <w:i/>
        </w:rPr>
        <w:t>cluster</w:t>
      </w:r>
      <w:r>
        <w:rPr>
          <w:rFonts w:cs="Calibri"/>
        </w:rPr>
        <w:t xml:space="preserve"> command, which calculate the position and the Z score of both maxima and </w:t>
      </w:r>
      <w:proofErr w:type="spellStart"/>
      <w:r>
        <w:rPr>
          <w:rFonts w:cs="Calibri"/>
        </w:rPr>
        <w:t>centre</w:t>
      </w:r>
      <w:proofErr w:type="spellEnd"/>
      <w:r>
        <w:rPr>
          <w:rFonts w:cs="Calibri"/>
        </w:rPr>
        <w:t>-of-gravity. The script needs:</w:t>
      </w:r>
    </w:p>
    <w:p w:rsidR="00C8111D" w:rsidRDefault="00C8111D" w:rsidP="00C8111D">
      <w:pPr>
        <w:widowControl w:val="0"/>
        <w:numPr>
          <w:ilvl w:val="0"/>
          <w:numId w:val="7"/>
        </w:numPr>
        <w:tabs>
          <w:tab w:val="clear" w:pos="0"/>
          <w:tab w:val="num" w:pos="720"/>
        </w:tabs>
        <w:autoSpaceDE/>
        <w:jc w:val="left"/>
        <w:rPr>
          <w:rFonts w:cs="Calibri"/>
        </w:rPr>
      </w:pPr>
      <w:r>
        <w:rPr>
          <w:rFonts w:cs="Calibri"/>
        </w:rPr>
        <w:t>the input folder</w:t>
      </w:r>
    </w:p>
    <w:p w:rsidR="00C8111D" w:rsidRDefault="00C8111D" w:rsidP="00C8111D">
      <w:pPr>
        <w:widowControl w:val="0"/>
        <w:numPr>
          <w:ilvl w:val="0"/>
          <w:numId w:val="7"/>
        </w:numPr>
        <w:tabs>
          <w:tab w:val="clear" w:pos="0"/>
          <w:tab w:val="num" w:pos="720"/>
        </w:tabs>
        <w:autoSpaceDE/>
        <w:jc w:val="left"/>
        <w:rPr>
          <w:rFonts w:cs="Calibri"/>
        </w:rPr>
      </w:pPr>
      <w:r>
        <w:rPr>
          <w:rFonts w:cs="Calibri"/>
        </w:rPr>
        <w:t xml:space="preserve">the type of searched images (corrected or uncorrected) </w:t>
      </w:r>
    </w:p>
    <w:p w:rsidR="00C8111D" w:rsidRDefault="00C8111D" w:rsidP="00C8111D">
      <w:pPr>
        <w:widowControl w:val="0"/>
        <w:numPr>
          <w:ilvl w:val="0"/>
          <w:numId w:val="7"/>
        </w:numPr>
        <w:tabs>
          <w:tab w:val="clear" w:pos="0"/>
          <w:tab w:val="num" w:pos="720"/>
        </w:tabs>
        <w:autoSpaceDE/>
        <w:jc w:val="left"/>
        <w:rPr>
          <w:rFonts w:cs="Calibri"/>
        </w:rPr>
      </w:pPr>
      <w:r>
        <w:rPr>
          <w:rFonts w:cs="Calibri"/>
        </w:rPr>
        <w:t>the name of the output text file where it stores the results.</w:t>
      </w:r>
    </w:p>
    <w:p w:rsidR="00C8111D" w:rsidRDefault="00C8111D" w:rsidP="00C8111D">
      <w:pPr>
        <w:widowControl w:val="0"/>
        <w:numPr>
          <w:ilvl w:val="0"/>
          <w:numId w:val="7"/>
        </w:numPr>
        <w:tabs>
          <w:tab w:val="clear" w:pos="0"/>
          <w:tab w:val="num" w:pos="720"/>
        </w:tabs>
        <w:autoSpaceDE/>
        <w:jc w:val="left"/>
        <w:rPr>
          <w:rFonts w:cs="Calibri"/>
        </w:rPr>
      </w:pPr>
      <w:r>
        <w:rPr>
          <w:rFonts w:cs="Calibri"/>
        </w:rPr>
        <w:t>the background image</w:t>
      </w:r>
    </w:p>
    <w:p w:rsidR="00C8111D" w:rsidRDefault="00C8111D" w:rsidP="00C8111D">
      <w:pPr>
        <w:widowControl w:val="0"/>
        <w:numPr>
          <w:ilvl w:val="0"/>
          <w:numId w:val="7"/>
        </w:numPr>
        <w:tabs>
          <w:tab w:val="clear" w:pos="0"/>
          <w:tab w:val="num" w:pos="720"/>
        </w:tabs>
        <w:autoSpaceDE/>
        <w:jc w:val="left"/>
        <w:rPr>
          <w:rFonts w:cs="Calibri"/>
        </w:rPr>
      </w:pPr>
      <w:r>
        <w:rPr>
          <w:rFonts w:cs="Calibri"/>
        </w:rPr>
        <w:t>the requested significance value</w:t>
      </w:r>
    </w:p>
    <w:p w:rsidR="00C8111D" w:rsidRDefault="00C8111D" w:rsidP="00C8111D">
      <w:pPr>
        <w:widowControl w:val="0"/>
        <w:numPr>
          <w:ilvl w:val="0"/>
          <w:numId w:val="7"/>
        </w:numPr>
        <w:tabs>
          <w:tab w:val="clear" w:pos="0"/>
          <w:tab w:val="num" w:pos="720"/>
        </w:tabs>
        <w:autoSpaceDE/>
        <w:jc w:val="left"/>
        <w:rPr>
          <w:rFonts w:cs="Calibri"/>
        </w:rPr>
      </w:pPr>
      <w:r>
        <w:rPr>
          <w:rFonts w:cs="Calibri"/>
        </w:rPr>
        <w:t>the type of searched images.</w:t>
      </w:r>
    </w:p>
    <w:p w:rsidR="00C8111D" w:rsidRDefault="00C8111D" w:rsidP="00C8111D">
      <w:pPr>
        <w:rPr>
          <w:rFonts w:cs="Calibri"/>
        </w:rPr>
      </w:pPr>
    </w:p>
    <w:p w:rsidR="00C8111D" w:rsidRDefault="00C8111D" w:rsidP="00C8111D">
      <w:pPr>
        <w:rPr>
          <w:rFonts w:cs="Calibri"/>
        </w:rPr>
      </w:pPr>
    </w:p>
    <w:p w:rsidR="00817108" w:rsidRPr="00817108" w:rsidRDefault="00817108" w:rsidP="00817108">
      <w:pPr>
        <w:pStyle w:val="code"/>
      </w:pPr>
      <w:r w:rsidRPr="00817108">
        <w:t>#===============================================</w:t>
      </w:r>
    </w:p>
    <w:p w:rsidR="00817108" w:rsidRPr="00817108" w:rsidRDefault="00817108" w:rsidP="00817108">
      <w:pPr>
        <w:pStyle w:val="code"/>
      </w:pPr>
      <w:r w:rsidRPr="00817108">
        <w:t>SHOW_IMAGE=1</w:t>
      </w:r>
    </w:p>
    <w:p w:rsidR="00817108" w:rsidRPr="00817108" w:rsidRDefault="00817108" w:rsidP="00817108">
      <w:pPr>
        <w:pStyle w:val="code"/>
      </w:pPr>
      <w:r w:rsidRPr="00817108">
        <w:t>WRITE_ONLY_SIGNIFICANT=1</w:t>
      </w:r>
    </w:p>
    <w:p w:rsidR="00817108" w:rsidRPr="00817108" w:rsidRDefault="00817108" w:rsidP="00817108">
      <w:pPr>
        <w:pStyle w:val="code"/>
      </w:pPr>
      <w:r w:rsidRPr="00817108">
        <w:t>THRESH_VALUE="0.95"</w:t>
      </w:r>
    </w:p>
    <w:p w:rsidR="00817108" w:rsidRPr="00817108" w:rsidRDefault="00817108" w:rsidP="00817108">
      <w:pPr>
        <w:pStyle w:val="code"/>
      </w:pPr>
      <w:proofErr w:type="spellStart"/>
      <w:r w:rsidRPr="00817108">
        <w:t>stats_type</w:t>
      </w:r>
      <w:proofErr w:type="spellEnd"/>
      <w:r w:rsidRPr="00817108">
        <w:t>="</w:t>
      </w:r>
      <w:proofErr w:type="spellStart"/>
      <w:r w:rsidRPr="00817108">
        <w:t>corrp</w:t>
      </w:r>
      <w:proofErr w:type="spellEnd"/>
      <w:r w:rsidRPr="00817108">
        <w:t>"</w:t>
      </w:r>
    </w:p>
    <w:p w:rsidR="00817108" w:rsidRPr="00817108" w:rsidRDefault="00817108" w:rsidP="00817108">
      <w:pPr>
        <w:pStyle w:val="code"/>
      </w:pPr>
    </w:p>
    <w:p w:rsidR="00817108" w:rsidRPr="00817108" w:rsidRDefault="00817108" w:rsidP="00817108">
      <w:pPr>
        <w:pStyle w:val="code"/>
      </w:pPr>
      <w:r w:rsidRPr="00817108">
        <w:t>. $GLOBAL_SCRIPT_DIR/melodic_templates/controls_belgrade18_cab45_earlypd_skip4vol.sh</w:t>
      </w:r>
    </w:p>
    <w:p w:rsidR="00817108" w:rsidRPr="00817108" w:rsidRDefault="00817108" w:rsidP="00817108">
      <w:pPr>
        <w:pStyle w:val="code"/>
      </w:pPr>
      <w:r w:rsidRPr="00817108">
        <w:t>POPULATION_DIR=controls28_pd66_denoised</w:t>
      </w:r>
    </w:p>
    <w:p w:rsidR="00817108" w:rsidRPr="00817108" w:rsidRDefault="00817108" w:rsidP="00817108">
      <w:pPr>
        <w:pStyle w:val="code"/>
      </w:pPr>
    </w:p>
    <w:p w:rsidR="00817108" w:rsidRPr="00817108" w:rsidRDefault="00817108" w:rsidP="00817108">
      <w:pPr>
        <w:pStyle w:val="code"/>
      </w:pPr>
      <w:r w:rsidRPr="00817108">
        <w:t># results file is written by default in $MELODIC_POPULATION_DIR/results/RSN_$ICLABEL</w:t>
      </w:r>
    </w:p>
    <w:p w:rsidR="00817108" w:rsidRPr="00817108" w:rsidRDefault="00817108" w:rsidP="00817108">
      <w:pPr>
        <w:pStyle w:val="code"/>
      </w:pPr>
      <w:r w:rsidRPr="00817108">
        <w:t>#========================================================================</w:t>
      </w:r>
    </w:p>
    <w:p w:rsidR="00817108" w:rsidRPr="00817108" w:rsidRDefault="00817108" w:rsidP="00817108">
      <w:pPr>
        <w:pStyle w:val="code"/>
      </w:pPr>
      <w:r w:rsidRPr="00817108">
        <w:t>MELODIC_POPULATION_DIR=$PROJ_GROUP_ANALYSIS_DIR/melodic/dr/templ_$template_name/$POPULATION_DIR</w:t>
      </w:r>
    </w:p>
    <w:p w:rsidR="00817108" w:rsidRPr="00817108" w:rsidRDefault="00817108" w:rsidP="00817108">
      <w:pPr>
        <w:pStyle w:val="code"/>
      </w:pPr>
      <w:r w:rsidRPr="00817108">
        <w:t>for IC_NAME in ${</w:t>
      </w:r>
      <w:proofErr w:type="spellStart"/>
      <w:r w:rsidRPr="00817108">
        <w:t>arr_IC_</w:t>
      </w:r>
      <w:proofErr w:type="gramStart"/>
      <w:r w:rsidRPr="00817108">
        <w:t>labels</w:t>
      </w:r>
      <w:proofErr w:type="spellEnd"/>
      <w:r w:rsidRPr="00817108">
        <w:t>[</w:t>
      </w:r>
      <w:proofErr w:type="gramEnd"/>
      <w:r w:rsidRPr="00817108">
        <w:t>@]}</w:t>
      </w:r>
    </w:p>
    <w:p w:rsidR="00817108" w:rsidRPr="00817108" w:rsidRDefault="00817108" w:rsidP="00817108">
      <w:pPr>
        <w:pStyle w:val="code"/>
      </w:pPr>
      <w:r w:rsidRPr="00817108">
        <w:t>do</w:t>
      </w:r>
    </w:p>
    <w:p w:rsidR="00817108" w:rsidRPr="00817108" w:rsidRDefault="00817108" w:rsidP="00817108">
      <w:pPr>
        <w:pStyle w:val="code"/>
      </w:pPr>
      <w:r w:rsidRPr="00817108">
        <w:t xml:space="preserve">  INPUT_FOLDER=$MELODIC_POPULATION_DIR/$IC_NAME </w:t>
      </w:r>
    </w:p>
    <w:p w:rsidR="00817108" w:rsidRPr="00817108" w:rsidRDefault="00817108" w:rsidP="00817108">
      <w:pPr>
        <w:pStyle w:val="code"/>
      </w:pPr>
      <w:r w:rsidRPr="00817108">
        <w:t xml:space="preserve">  . $GLOBAL_SCRIPT_DIR/utility/show_dr_results_in_singleIC_subfolders.sh $INPUT_FOLDER -</w:t>
      </w:r>
      <w:proofErr w:type="spellStart"/>
      <w:r w:rsidRPr="00817108">
        <w:t>bgimg</w:t>
      </w:r>
      <w:proofErr w:type="spellEnd"/>
      <w:r w:rsidRPr="00817108">
        <w:t xml:space="preserve"> $TEMPLATE_BG_IMAGE -</w:t>
      </w:r>
      <w:proofErr w:type="spellStart"/>
      <w:r w:rsidRPr="00817108">
        <w:t>ifn</w:t>
      </w:r>
      <w:proofErr w:type="spellEnd"/>
      <w:r w:rsidRPr="00817108">
        <w:t xml:space="preserve"> "$</w:t>
      </w:r>
      <w:proofErr w:type="spellStart"/>
      <w:r w:rsidRPr="00817108">
        <w:t>stats_type</w:t>
      </w:r>
      <w:proofErr w:type="spellEnd"/>
      <w:r w:rsidRPr="00817108">
        <w:t>" -</w:t>
      </w:r>
      <w:proofErr w:type="spellStart"/>
      <w:r w:rsidRPr="00817108">
        <w:t>shimg</w:t>
      </w:r>
      <w:proofErr w:type="spellEnd"/>
      <w:r w:rsidRPr="00817108">
        <w:t xml:space="preserve"> $SHOW_IMAGE -</w:t>
      </w:r>
      <w:proofErr w:type="spellStart"/>
      <w:r w:rsidRPr="00817108">
        <w:t>wrsign</w:t>
      </w:r>
      <w:proofErr w:type="spellEnd"/>
      <w:r w:rsidRPr="00817108">
        <w:t xml:space="preserve"> $WRITE_ONLY_SIGNIFICANT -</w:t>
      </w:r>
      <w:proofErr w:type="spellStart"/>
      <w:r w:rsidRPr="00817108">
        <w:t>thr</w:t>
      </w:r>
      <w:proofErr w:type="spellEnd"/>
      <w:r w:rsidRPr="00817108">
        <w:t xml:space="preserve"> $THRESH_VALUE</w:t>
      </w:r>
    </w:p>
    <w:p w:rsidR="00817108" w:rsidRDefault="00817108" w:rsidP="00817108">
      <w:pPr>
        <w:pStyle w:val="code"/>
      </w:pPr>
      <w:r w:rsidRPr="00817108">
        <w:t>done</w:t>
      </w:r>
    </w:p>
    <w:p w:rsidR="00C8111D" w:rsidRDefault="008817F9" w:rsidP="002A0061">
      <w:pPr>
        <w:pStyle w:val="Heading1"/>
        <w:jc w:val="center"/>
      </w:pPr>
      <w:r>
        <w:br w:type="page"/>
      </w:r>
      <w:bookmarkStart w:id="95" w:name="_Toc354356216"/>
      <w:bookmarkStart w:id="96" w:name="_Toc354356622"/>
      <w:bookmarkStart w:id="97" w:name="_Toc85010523"/>
      <w:proofErr w:type="gramStart"/>
      <w:r w:rsidR="007213E7">
        <w:lastRenderedPageBreak/>
        <w:t>SBFC :</w:t>
      </w:r>
      <w:proofErr w:type="gramEnd"/>
      <w:r w:rsidR="007213E7">
        <w:t xml:space="preserve"> </w:t>
      </w:r>
      <w:r w:rsidRPr="00DF5903">
        <w:t>Seed</w:t>
      </w:r>
      <w:r w:rsidR="007213E7">
        <w:t>-based functional connectivity</w:t>
      </w:r>
      <w:r w:rsidRPr="00DF5903">
        <w:t xml:space="preserve"> with FEAT</w:t>
      </w:r>
      <w:bookmarkEnd w:id="95"/>
      <w:bookmarkEnd w:id="96"/>
      <w:bookmarkEnd w:id="97"/>
    </w:p>
    <w:p w:rsidR="008817F9" w:rsidRPr="009A591D" w:rsidRDefault="008817F9" w:rsidP="008817F9">
      <w:r w:rsidRPr="009A591D">
        <w:t xml:space="preserve">The melodic package allows you to evaluate the </w:t>
      </w:r>
      <w:r w:rsidRPr="00D540F9">
        <w:rPr>
          <w:b/>
        </w:rPr>
        <w:t>whole-brain</w:t>
      </w:r>
      <w:r w:rsidRPr="009A591D">
        <w:rPr>
          <w:b/>
          <w:bCs/>
        </w:rPr>
        <w:t xml:space="preserve"> </w:t>
      </w:r>
      <w:r w:rsidRPr="009A591D">
        <w:t>functional connectivity</w:t>
      </w:r>
      <w:r>
        <w:t xml:space="preserve"> among one or more region-of-interest (ROI) and the rest of the brain</w:t>
      </w:r>
      <w:r w:rsidRPr="009A591D">
        <w:t xml:space="preserve">. </w:t>
      </w:r>
      <w:r>
        <w:t xml:space="preserve">The output of this method are functional connectivity maps (FC), at either individual or group level, representing those voxels whom bold signal time-series (their temporal evolution) are correlated with the ROI’s one. There are two possible approaches to pre-process the data, a) calculate motion correction and regress out motion effect over the data using the FEAT module, or b) perform a subject-level MELODIC analysis and manually </w:t>
      </w:r>
      <w:proofErr w:type="spellStart"/>
      <w:r>
        <w:t>denoise</w:t>
      </w:r>
      <w:proofErr w:type="spellEnd"/>
      <w:r>
        <w:t xml:space="preserve"> movement (and non-movement) related components. Moreover, before calculating the functional connectivity of a ROI with the rest of the brain, it is necessary to regress out the confound signals generated by white matter, </w:t>
      </w:r>
      <w:proofErr w:type="spellStart"/>
      <w:r>
        <w:t>csf</w:t>
      </w:r>
      <w:proofErr w:type="spellEnd"/>
      <w:r>
        <w:t xml:space="preserve"> and the whole brain, then subject-level FC maps can be generated.</w:t>
      </w:r>
    </w:p>
    <w:p w:rsidR="008817F9" w:rsidRDefault="008817F9" w:rsidP="008817F9"/>
    <w:p w:rsidR="008817F9" w:rsidRDefault="008817F9" w:rsidP="008817F9">
      <w:r w:rsidRPr="009A591D">
        <w:t xml:space="preserve">The processing pipeline include: o) subject welcome, </w:t>
      </w:r>
      <w:proofErr w:type="spellStart"/>
      <w:r w:rsidRPr="009A591D">
        <w:t>i</w:t>
      </w:r>
      <w:proofErr w:type="spellEnd"/>
      <w:r w:rsidRPr="009A591D">
        <w:t xml:space="preserve">) </w:t>
      </w:r>
      <w:r>
        <w:t xml:space="preserve">subject pre-processing with either FEAT or MELODIC, ii) confounds signals regression, iii) </w:t>
      </w:r>
      <w:proofErr w:type="spellStart"/>
      <w:r>
        <w:t>roi</w:t>
      </w:r>
      <w:proofErr w:type="spellEnd"/>
      <w:r>
        <w:t xml:space="preserve"> creation, iv) single/multiple </w:t>
      </w:r>
      <w:proofErr w:type="spellStart"/>
      <w:r>
        <w:t>roi</w:t>
      </w:r>
      <w:proofErr w:type="spellEnd"/>
      <w:r>
        <w:t>(s) functional connectivity, v) group-level statistical analysis.</w:t>
      </w:r>
    </w:p>
    <w:p w:rsidR="008817F9" w:rsidRPr="009A591D" w:rsidRDefault="008817F9" w:rsidP="008817F9"/>
    <w:p w:rsidR="008817F9" w:rsidRDefault="008817F9" w:rsidP="008817F9"/>
    <w:p w:rsidR="008817F9" w:rsidRPr="009A591D" w:rsidRDefault="00C22DD1" w:rsidP="008817F9">
      <w:pPr>
        <w:jc w:val="center"/>
      </w:pPr>
      <w:r w:rsidRPr="003A7492">
        <w:rPr>
          <w:noProof/>
          <w:lang w:eastAsia="en-US"/>
        </w:rPr>
        <w:drawing>
          <wp:inline distT="0" distB="0" distL="0" distR="0">
            <wp:extent cx="5943600" cy="4013200"/>
            <wp:effectExtent l="0" t="0" r="0" b="0"/>
            <wp:docPr id="4" name="Picture 4"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1"/>
                    <pic:cNvPicPr>
                      <a:picLocks noChangeAspect="1" noChangeArrowheads="1"/>
                    </pic:cNvPicPr>
                  </pic:nvPicPr>
                  <pic:blipFill>
                    <a:blip r:embed="rId12">
                      <a:extLst>
                        <a:ext uri="{28A0092B-C50C-407E-A947-70E740481C1C}">
                          <a14:useLocalDpi xmlns:a14="http://schemas.microsoft.com/office/drawing/2010/main" val="0"/>
                        </a:ext>
                      </a:extLst>
                    </a:blip>
                    <a:srcRect l="7643" t="13829" r="5573" b="7872"/>
                    <a:stretch>
                      <a:fillRect/>
                    </a:stretch>
                  </pic:blipFill>
                  <pic:spPr bwMode="auto">
                    <a:xfrm>
                      <a:off x="0" y="0"/>
                      <a:ext cx="5943600" cy="4013200"/>
                    </a:xfrm>
                    <a:prstGeom prst="rect">
                      <a:avLst/>
                    </a:prstGeom>
                    <a:noFill/>
                    <a:ln>
                      <a:noFill/>
                    </a:ln>
                  </pic:spPr>
                </pic:pic>
              </a:graphicData>
            </a:graphic>
          </wp:inline>
        </w:drawing>
      </w:r>
    </w:p>
    <w:p w:rsidR="008817F9" w:rsidRPr="009A591D" w:rsidRDefault="008817F9" w:rsidP="008817F9"/>
    <w:p w:rsidR="008817F9" w:rsidRDefault="008817F9" w:rsidP="008101A8">
      <w:pPr>
        <w:pStyle w:val="Heading2"/>
      </w:pPr>
      <w:bookmarkStart w:id="98" w:name="_Toc354356217"/>
      <w:bookmarkStart w:id="99" w:name="_Toc354356623"/>
      <w:bookmarkStart w:id="100" w:name="_Toc85010524"/>
      <w:r>
        <w:t>1-2: motion pre-processing and nuisance signal regression</w:t>
      </w:r>
      <w:bookmarkEnd w:id="98"/>
      <w:bookmarkEnd w:id="99"/>
      <w:bookmarkEnd w:id="100"/>
    </w:p>
    <w:p w:rsidR="008817F9" w:rsidRDefault="008817F9" w:rsidP="008817F9">
      <w:r>
        <w:t xml:space="preserve">The step 1 and 2 described in the analysis pipeline are performed by a single script. Nevertheless, there are two different approaches for doing this step, which regards the way the movement-related artifacts </w:t>
      </w:r>
      <w:r>
        <w:lastRenderedPageBreak/>
        <w:t xml:space="preserve">are removed from the analysis. In the conventional approach (as used for example by the fc1000 projects) you can use FEAT to calculate motion-correction and add the calculated motion parameters to multiple regression GLM that remove their effect from the data. The second approach involves instead the execution of a subject-level MELODIC and a manual </w:t>
      </w:r>
      <w:proofErr w:type="spellStart"/>
      <w:r>
        <w:t>denoising</w:t>
      </w:r>
      <w:proofErr w:type="spellEnd"/>
      <w:r>
        <w:t xml:space="preserve"> using the </w:t>
      </w:r>
      <w:proofErr w:type="spellStart"/>
      <w:r>
        <w:t>regfilt</w:t>
      </w:r>
      <w:proofErr w:type="spellEnd"/>
      <w:r>
        <w:t xml:space="preserve"> function. Both these steps require the presence of two template </w:t>
      </w:r>
      <w:proofErr w:type="spellStart"/>
      <w:r>
        <w:t>fsf</w:t>
      </w:r>
      <w:proofErr w:type="spellEnd"/>
      <w:r>
        <w:t xml:space="preserve"> files which contain some general settings valid for all the subjects. </w:t>
      </w:r>
    </w:p>
    <w:p w:rsidR="008817F9" w:rsidRDefault="008817F9" w:rsidP="008817F9">
      <w:r>
        <w:t xml:space="preserve">After having corrected for motion, the effect of the nuisance signals must be regressed out by the data. This can be accomplished with the FEAT module using the output of the previous step. Since such correction is better performed in the native space, WM, CSF, and whole brain masks derived from T1 segmentation must be </w:t>
      </w:r>
      <w:proofErr w:type="spellStart"/>
      <w:r>
        <w:t>coregistered</w:t>
      </w:r>
      <w:proofErr w:type="spellEnd"/>
      <w:r>
        <w:t xml:space="preserve"> to epi native space. A proper script has been designed to perform these steps. The final output of this analysis is a residual 4D files which contains the bold signal after having regressed out the effect of movement artifacts and confound signals. Such file will be stored in $RSFC_DIR and be called (by default) nuisance_10000.nii.gz</w:t>
      </w:r>
    </w:p>
    <w:p w:rsidR="008817F9" w:rsidRPr="00B77529" w:rsidRDefault="008817F9" w:rsidP="002D2A00">
      <w:pPr>
        <w:pStyle w:val="Heading3"/>
      </w:pPr>
      <w:bookmarkStart w:id="101" w:name="_Toc354356218"/>
      <w:bookmarkStart w:id="102" w:name="_Toc354356624"/>
      <w:bookmarkStart w:id="103" w:name="_Toc85010525"/>
      <w:r w:rsidRPr="00B77529">
        <w:t>a: Motion parameters regression with FEAT</w:t>
      </w:r>
      <w:bookmarkEnd w:id="101"/>
      <w:bookmarkEnd w:id="102"/>
      <w:bookmarkEnd w:id="103"/>
    </w:p>
    <w:p w:rsidR="008817F9" w:rsidRPr="008101A8" w:rsidRDefault="008817F9" w:rsidP="008101A8">
      <w:pPr>
        <w:pStyle w:val="Heading4"/>
      </w:pPr>
      <w:r w:rsidRPr="008101A8">
        <w:t>Template creation:</w:t>
      </w:r>
    </w:p>
    <w:p w:rsidR="008817F9" w:rsidRDefault="008817F9" w:rsidP="008817F9">
      <w:r>
        <w:t>Open a FEAT window and select First-level analysis &amp; Pre-stats + Stats</w:t>
      </w:r>
    </w:p>
    <w:p w:rsidR="008817F9" w:rsidRDefault="008817F9" w:rsidP="008817F9">
      <w:pPr>
        <w:rPr>
          <w:b/>
        </w:rPr>
      </w:pPr>
    </w:p>
    <w:p w:rsidR="008817F9" w:rsidRPr="0030064D" w:rsidRDefault="008817F9" w:rsidP="008817F9">
      <w:pPr>
        <w:rPr>
          <w:i/>
          <w:u w:val="single"/>
        </w:rPr>
      </w:pPr>
      <w:r w:rsidRPr="0030064D">
        <w:rPr>
          <w:i/>
          <w:u w:val="single"/>
        </w:rPr>
        <w:t>Data tab:</w:t>
      </w:r>
    </w:p>
    <w:p w:rsidR="008817F9" w:rsidRPr="009A591D" w:rsidRDefault="008817F9" w:rsidP="008817F9">
      <w:pPr>
        <w:numPr>
          <w:ilvl w:val="0"/>
          <w:numId w:val="6"/>
        </w:numPr>
        <w:tabs>
          <w:tab w:val="clear" w:pos="0"/>
          <w:tab w:val="num" w:pos="720"/>
        </w:tabs>
        <w:suppressAutoHyphens w:val="0"/>
        <w:autoSpaceDN w:val="0"/>
        <w:adjustRightInd w:val="0"/>
        <w:jc w:val="left"/>
      </w:pPr>
      <w:r w:rsidRPr="009A591D">
        <w:t xml:space="preserve">the TR </w:t>
      </w:r>
      <w:r>
        <w:t>value</w:t>
      </w:r>
      <w:r w:rsidRPr="009A591D">
        <w:t xml:space="preserve"> of the sequence</w:t>
      </w:r>
    </w:p>
    <w:p w:rsidR="008817F9" w:rsidRDefault="008817F9" w:rsidP="008817F9">
      <w:pPr>
        <w:numPr>
          <w:ilvl w:val="0"/>
          <w:numId w:val="6"/>
        </w:numPr>
        <w:tabs>
          <w:tab w:val="clear" w:pos="0"/>
          <w:tab w:val="num" w:pos="720"/>
        </w:tabs>
        <w:suppressAutoHyphens w:val="0"/>
        <w:autoSpaceDN w:val="0"/>
        <w:adjustRightInd w:val="0"/>
        <w:jc w:val="left"/>
      </w:pPr>
      <w:r w:rsidRPr="009A591D">
        <w:t>the high-pass filter cutoff (between 100-150)</w:t>
      </w:r>
    </w:p>
    <w:p w:rsidR="008817F9" w:rsidRPr="009A591D" w:rsidRDefault="008817F9" w:rsidP="008817F9"/>
    <w:p w:rsidR="008817F9" w:rsidRDefault="008817F9" w:rsidP="008817F9">
      <w:r>
        <w:t>“Select 4D data” and “Output directory” will be overwritten by the script.</w:t>
      </w:r>
    </w:p>
    <w:p w:rsidR="008817F9" w:rsidRDefault="008817F9" w:rsidP="008817F9"/>
    <w:p w:rsidR="008817F9" w:rsidRPr="0030064D" w:rsidRDefault="008817F9" w:rsidP="008817F9">
      <w:pPr>
        <w:rPr>
          <w:i/>
          <w:u w:val="single"/>
        </w:rPr>
      </w:pPr>
      <w:r w:rsidRPr="0030064D">
        <w:rPr>
          <w:i/>
          <w:u w:val="single"/>
        </w:rPr>
        <w:t>Pre-stats tab:</w:t>
      </w:r>
    </w:p>
    <w:p w:rsidR="008817F9" w:rsidRDefault="008817F9" w:rsidP="008817F9"/>
    <w:p w:rsidR="008817F9" w:rsidRDefault="008817F9" w:rsidP="008817F9">
      <w:r>
        <w:t>you must select:</w:t>
      </w:r>
    </w:p>
    <w:p w:rsidR="008817F9" w:rsidRDefault="008817F9" w:rsidP="008817F9">
      <w:r>
        <w:t>Motion correction: MCFLIRT</w:t>
      </w:r>
    </w:p>
    <w:p w:rsidR="008817F9" w:rsidRDefault="008817F9" w:rsidP="008817F9">
      <w:r>
        <w:t>BET brain extraction</w:t>
      </w:r>
    </w:p>
    <w:p w:rsidR="008817F9" w:rsidRDefault="008817F9" w:rsidP="008817F9">
      <w:r>
        <w:t>Spatial Smoothing FWHM: 5/6 mm</w:t>
      </w:r>
    </w:p>
    <w:p w:rsidR="008817F9" w:rsidRPr="00BE7AA7" w:rsidRDefault="008817F9" w:rsidP="008817F9">
      <w:r>
        <w:t xml:space="preserve">Temporal Filtering: </w:t>
      </w:r>
      <w:proofErr w:type="spellStart"/>
      <w:r>
        <w:t>Highpass</w:t>
      </w:r>
      <w:proofErr w:type="spellEnd"/>
    </w:p>
    <w:p w:rsidR="008817F9" w:rsidRDefault="008817F9" w:rsidP="008817F9"/>
    <w:p w:rsidR="008817F9" w:rsidRPr="0030064D" w:rsidRDefault="008817F9" w:rsidP="008817F9">
      <w:pPr>
        <w:rPr>
          <w:i/>
          <w:u w:val="single"/>
        </w:rPr>
      </w:pPr>
      <w:r w:rsidRPr="0030064D">
        <w:rPr>
          <w:i/>
          <w:u w:val="single"/>
        </w:rPr>
        <w:t>Stats tab:</w:t>
      </w:r>
    </w:p>
    <w:p w:rsidR="008817F9" w:rsidRDefault="008817F9" w:rsidP="008817F9"/>
    <w:p w:rsidR="008817F9" w:rsidRDefault="008817F9" w:rsidP="008817F9">
      <w:r>
        <w:t>Select:</w:t>
      </w:r>
    </w:p>
    <w:p w:rsidR="008817F9" w:rsidRDefault="008817F9" w:rsidP="008817F9">
      <w:r>
        <w:t xml:space="preserve">Use FILM </w:t>
      </w:r>
      <w:proofErr w:type="spellStart"/>
      <w:r>
        <w:t>prewhitening</w:t>
      </w:r>
      <w:proofErr w:type="spellEnd"/>
    </w:p>
    <w:p w:rsidR="008817F9" w:rsidRDefault="008817F9" w:rsidP="008817F9">
      <w:r>
        <w:t>Add motion parameters to model</w:t>
      </w:r>
    </w:p>
    <w:p w:rsidR="008817F9" w:rsidRDefault="008817F9" w:rsidP="008817F9"/>
    <w:p w:rsidR="008817F9" w:rsidRPr="009A591D" w:rsidRDefault="008817F9" w:rsidP="008817F9">
      <w:r>
        <w:t>Press: “Full model setup”, Create a model with a single dummy EV, selecting as Basic shape: Empty (all zeros) and one contrast with filled with an “1”.</w:t>
      </w:r>
    </w:p>
    <w:p w:rsidR="008817F9" w:rsidRPr="009A591D" w:rsidRDefault="008817F9" w:rsidP="008817F9"/>
    <w:p w:rsidR="008817F9" w:rsidRPr="0030064D" w:rsidRDefault="008817F9" w:rsidP="008817F9">
      <w:pPr>
        <w:rPr>
          <w:i/>
          <w:u w:val="single"/>
        </w:rPr>
      </w:pPr>
      <w:r w:rsidRPr="0030064D">
        <w:rPr>
          <w:i/>
          <w:u w:val="single"/>
        </w:rPr>
        <w:t>Registration</w:t>
      </w:r>
      <w:r>
        <w:rPr>
          <w:i/>
          <w:u w:val="single"/>
        </w:rPr>
        <w:t>:</w:t>
      </w:r>
    </w:p>
    <w:p w:rsidR="008817F9" w:rsidRDefault="008817F9" w:rsidP="008817F9"/>
    <w:p w:rsidR="008817F9" w:rsidRDefault="008817F9" w:rsidP="008817F9">
      <w:r>
        <w:lastRenderedPageBreak/>
        <w:t>Keep unchecked.</w:t>
      </w:r>
    </w:p>
    <w:p w:rsidR="008817F9" w:rsidRPr="0030064D" w:rsidRDefault="008817F9" w:rsidP="008101A8">
      <w:pPr>
        <w:pStyle w:val="Heading4"/>
      </w:pPr>
      <w:r w:rsidRPr="0030064D">
        <w:t>Usage</w:t>
      </w:r>
    </w:p>
    <w:p w:rsidR="008817F9" w:rsidRDefault="008817F9" w:rsidP="008817F9">
      <w:r>
        <w:t xml:space="preserve">A global multi-threaded script, called </w:t>
      </w:r>
      <w:r w:rsidRPr="000F1444">
        <w:t>rsfc_</w:t>
      </w:r>
      <w:r>
        <w:t>motion_nuisance</w:t>
      </w:r>
      <w:r w:rsidRPr="000F1444">
        <w:t>_feat.sh</w:t>
      </w:r>
      <w:r>
        <w:t>, is available to perform such analysis.</w:t>
      </w:r>
    </w:p>
    <w:p w:rsidR="008817F9" w:rsidRPr="00DF5903" w:rsidRDefault="008817F9" w:rsidP="008817F9">
      <w:r>
        <w:t xml:space="preserve">You have to define the number of CPU, </w:t>
      </w:r>
      <w:r w:rsidRPr="001F389F">
        <w:t>the</w:t>
      </w:r>
      <w:r>
        <w:t xml:space="preserve"> script name, the subjects array (in string version). The script will </w:t>
      </w:r>
      <w:proofErr w:type="spellStart"/>
      <w:r>
        <w:t>i</w:t>
      </w:r>
      <w:proofErr w:type="spellEnd"/>
      <w:r>
        <w:t xml:space="preserve">) perform a FEAT to regress out the motion parameters calculated with MCFLIRT, ii) </w:t>
      </w:r>
      <w:r w:rsidRPr="001F389F">
        <w:t>extract</w:t>
      </w:r>
      <w:r>
        <w:t xml:space="preserve"> their mean time-series, writing the corresponding text files in the </w:t>
      </w:r>
      <w:r w:rsidRPr="00DF5903">
        <w:rPr>
          <w:rFonts w:ascii="Courier New" w:hAnsi="Courier New"/>
          <w:sz w:val="22"/>
          <w:szCs w:val="22"/>
        </w:rPr>
        <w:t>$RSFC_DIR/series</w:t>
      </w:r>
      <w:r>
        <w:rPr>
          <w:rFonts w:ascii="Courier New" w:hAnsi="Courier New"/>
          <w:sz w:val="22"/>
          <w:szCs w:val="22"/>
        </w:rPr>
        <w:t xml:space="preserve"> </w:t>
      </w:r>
      <w:r w:rsidRPr="00BD72EE">
        <w:t>folder.</w:t>
      </w:r>
    </w:p>
    <w:p w:rsidR="008817F9" w:rsidRDefault="008817F9" w:rsidP="008817F9"/>
    <w:p w:rsidR="008817F9" w:rsidRPr="00B97896" w:rsidRDefault="008817F9" w:rsidP="008817F9">
      <w:pPr>
        <w:pStyle w:val="code"/>
      </w:pPr>
      <w:r w:rsidRPr="00B97896">
        <w:t>. $PROJ_SCRIPT_DIR/subjects_list.sh</w:t>
      </w:r>
    </w:p>
    <w:p w:rsidR="008817F9" w:rsidRPr="00B97896" w:rsidRDefault="008817F9" w:rsidP="008817F9">
      <w:pPr>
        <w:pStyle w:val="code"/>
      </w:pPr>
    </w:p>
    <w:p w:rsidR="008817F9" w:rsidRPr="00B97896" w:rsidRDefault="008817F9" w:rsidP="008817F9">
      <w:pPr>
        <w:pStyle w:val="code"/>
      </w:pPr>
      <w:r w:rsidRPr="00B97896">
        <w:t>NUM_CPU=1</w:t>
      </w:r>
    </w:p>
    <w:p w:rsidR="008817F9" w:rsidRPr="00B97896" w:rsidRDefault="008817F9" w:rsidP="008817F9">
      <w:pPr>
        <w:pStyle w:val="code"/>
      </w:pPr>
      <w:r w:rsidRPr="00B97896">
        <w:t>EXECUTE_SH=$GLOBAL_SCRIPT_DIR/process_subject/rsfc_</w:t>
      </w:r>
      <w:r>
        <w:t>motion_nuisance</w:t>
      </w:r>
      <w:r w:rsidRPr="00B97896">
        <w:t>_feat.sh</w:t>
      </w:r>
    </w:p>
    <w:p w:rsidR="008817F9" w:rsidRPr="00B97896" w:rsidRDefault="008817F9" w:rsidP="008817F9">
      <w:pPr>
        <w:pStyle w:val="code"/>
      </w:pPr>
      <w:r w:rsidRPr="00B97896">
        <w:t>. $MULTICORE_SCRIPT_DIR/define_thread_processes.sh $NUM_CPU $EXECUTE_SH "$</w:t>
      </w:r>
      <w:proofErr w:type="spellStart"/>
      <w:r w:rsidRPr="00B97896">
        <w:t>str_arr_subj</w:t>
      </w:r>
      <w:proofErr w:type="spellEnd"/>
      <w:r w:rsidRPr="00B97896">
        <w:t>" $PROJ_DIR</w:t>
      </w:r>
      <w:r>
        <w:t xml:space="preserve"> </w:t>
      </w:r>
    </w:p>
    <w:p w:rsidR="008817F9" w:rsidRDefault="008817F9" w:rsidP="008817F9">
      <w:pPr>
        <w:pStyle w:val="code"/>
      </w:pPr>
    </w:p>
    <w:p w:rsidR="008817F9" w:rsidRDefault="008817F9" w:rsidP="008817F9">
      <w:r w:rsidRPr="00B97896">
        <w:t>Option</w:t>
      </w:r>
      <w:r>
        <w:t xml:space="preserve">ally you can decide to process a different </w:t>
      </w:r>
      <w:r w:rsidRPr="00DF5903">
        <w:rPr>
          <w:i/>
        </w:rPr>
        <w:t>data</w:t>
      </w:r>
      <w:r>
        <w:t xml:space="preserve"> from the standard one. In order to do </w:t>
      </w:r>
      <w:proofErr w:type="gramStart"/>
      <w:r>
        <w:t>this</w:t>
      </w:r>
      <w:proofErr w:type="gramEnd"/>
      <w:r>
        <w:t xml:space="preserve"> you can add a further parameter. The script will use the $RS_</w:t>
      </w:r>
      <w:r w:rsidR="008336C1">
        <w:t>DIR/</w:t>
      </w:r>
      <w:r>
        <w:t>$</w:t>
      </w:r>
      <w:r w:rsidR="008336C1">
        <w:t>INPUT</w:t>
      </w:r>
      <w:r>
        <w:t>_NAME.</w:t>
      </w:r>
    </w:p>
    <w:p w:rsidR="008817F9" w:rsidRDefault="008817F9" w:rsidP="008817F9"/>
    <w:p w:rsidR="008817F9" w:rsidRDefault="008336C1" w:rsidP="008817F9">
      <w:pPr>
        <w:pStyle w:val="code"/>
      </w:pPr>
      <w:r>
        <w:t>ALTERNATIVE_INPUT</w:t>
      </w:r>
      <w:r w:rsidR="008817F9">
        <w:t>_NAME</w:t>
      </w:r>
      <w:proofErr w:type="gramStart"/>
      <w:r w:rsidR="008817F9">
        <w:t>=”</w:t>
      </w:r>
      <w:r>
        <w:t>resting</w:t>
      </w:r>
      <w:proofErr w:type="gramEnd"/>
      <w:r w:rsidR="008817F9">
        <w:t>_skip4vol”</w:t>
      </w:r>
    </w:p>
    <w:p w:rsidR="008817F9" w:rsidRPr="00B97896" w:rsidRDefault="008817F9" w:rsidP="008817F9">
      <w:pPr>
        <w:pStyle w:val="code"/>
      </w:pPr>
      <w:r w:rsidRPr="00B97896">
        <w:t>. $MULTICORE_SCRIPT_DIR/define_thread_processes.sh $NUM_CPU $EXECUTE_SH "$</w:t>
      </w:r>
      <w:proofErr w:type="spellStart"/>
      <w:r w:rsidRPr="00B97896">
        <w:t>str_arr_subj</w:t>
      </w:r>
      <w:proofErr w:type="spellEnd"/>
      <w:r w:rsidRPr="00B97896">
        <w:t>" $PROJ_DIR</w:t>
      </w:r>
      <w:r>
        <w:t xml:space="preserve"> $</w:t>
      </w:r>
      <w:r w:rsidR="008336C1">
        <w:t>ALTERNATIVE_INPUT_NAME</w:t>
      </w:r>
    </w:p>
    <w:p w:rsidR="008817F9" w:rsidRDefault="008817F9" w:rsidP="008817F9"/>
    <w:p w:rsidR="008817F9" w:rsidRDefault="008817F9" w:rsidP="002D2A00">
      <w:pPr>
        <w:pStyle w:val="Heading3"/>
      </w:pPr>
      <w:bookmarkStart w:id="104" w:name="_Toc354356219"/>
      <w:bookmarkStart w:id="105" w:name="_Toc354356625"/>
      <w:bookmarkStart w:id="106" w:name="_Toc85010526"/>
      <w:r>
        <w:t>b</w:t>
      </w:r>
      <w:r w:rsidRPr="001951A3">
        <w:t xml:space="preserve">: </w:t>
      </w:r>
      <w:r>
        <w:t xml:space="preserve">Melodic </w:t>
      </w:r>
      <w:proofErr w:type="spellStart"/>
      <w:r>
        <w:t>denoising</w:t>
      </w:r>
      <w:bookmarkEnd w:id="104"/>
      <w:bookmarkEnd w:id="105"/>
      <w:bookmarkEnd w:id="106"/>
      <w:proofErr w:type="spellEnd"/>
    </w:p>
    <w:p w:rsidR="008817F9" w:rsidRDefault="008817F9" w:rsidP="008101A8">
      <w:pPr>
        <w:pStyle w:val="Heading4"/>
      </w:pPr>
      <w:r>
        <w:t>Template creation:</w:t>
      </w:r>
    </w:p>
    <w:p w:rsidR="008817F9" w:rsidRDefault="008817F9" w:rsidP="008817F9"/>
    <w:p w:rsidR="008817F9" w:rsidRPr="00C87F68" w:rsidRDefault="008817F9" w:rsidP="008817F9">
      <w:r w:rsidRPr="00C87F68">
        <w:t>Open a Melodic window</w:t>
      </w:r>
    </w:p>
    <w:p w:rsidR="008817F9" w:rsidRDefault="008817F9" w:rsidP="008817F9"/>
    <w:p w:rsidR="008817F9" w:rsidRPr="00DA0299" w:rsidRDefault="008817F9" w:rsidP="008817F9">
      <w:pPr>
        <w:rPr>
          <w:i/>
          <w:u w:val="single"/>
        </w:rPr>
      </w:pPr>
      <w:r w:rsidRPr="00DA0299">
        <w:rPr>
          <w:i/>
          <w:u w:val="single"/>
        </w:rPr>
        <w:t xml:space="preserve">Data / Pre-stats / Registration </w:t>
      </w:r>
      <w:proofErr w:type="gramStart"/>
      <w:r w:rsidRPr="00DA0299">
        <w:rPr>
          <w:i/>
          <w:u w:val="single"/>
        </w:rPr>
        <w:t>tabs :</w:t>
      </w:r>
      <w:proofErr w:type="gramEnd"/>
    </w:p>
    <w:p w:rsidR="008817F9" w:rsidRDefault="008817F9" w:rsidP="008817F9"/>
    <w:p w:rsidR="008817F9" w:rsidRDefault="008817F9" w:rsidP="008817F9">
      <w:r>
        <w:t>Same as method a).</w:t>
      </w:r>
    </w:p>
    <w:p w:rsidR="008817F9" w:rsidRDefault="008817F9" w:rsidP="008817F9"/>
    <w:p w:rsidR="008817F9" w:rsidRPr="00DA0299" w:rsidRDefault="008817F9" w:rsidP="008817F9">
      <w:pPr>
        <w:rPr>
          <w:i/>
          <w:u w:val="single"/>
        </w:rPr>
      </w:pPr>
      <w:r w:rsidRPr="00DA0299">
        <w:rPr>
          <w:i/>
          <w:u w:val="single"/>
        </w:rPr>
        <w:t>Stats tab:</w:t>
      </w:r>
    </w:p>
    <w:p w:rsidR="008817F9" w:rsidRDefault="008817F9" w:rsidP="008817F9"/>
    <w:p w:rsidR="008817F9" w:rsidRDefault="008817F9" w:rsidP="008817F9">
      <w:r>
        <w:t>Select:</w:t>
      </w:r>
    </w:p>
    <w:p w:rsidR="008817F9" w:rsidRDefault="008817F9" w:rsidP="008817F9">
      <w:r>
        <w:t xml:space="preserve">Variance-normalize </w:t>
      </w:r>
      <w:proofErr w:type="spellStart"/>
      <w:r>
        <w:t>timecourses</w:t>
      </w:r>
      <w:proofErr w:type="spellEnd"/>
    </w:p>
    <w:p w:rsidR="008817F9" w:rsidRPr="009A591D" w:rsidRDefault="008817F9" w:rsidP="008817F9">
      <w:r>
        <w:t>Automatic dimensionality estimation.</w:t>
      </w:r>
    </w:p>
    <w:p w:rsidR="008817F9" w:rsidRDefault="008817F9" w:rsidP="008817F9">
      <w:r>
        <w:t>Single-session ICA</w:t>
      </w:r>
    </w:p>
    <w:p w:rsidR="008817F9" w:rsidRDefault="008817F9" w:rsidP="008817F9"/>
    <w:p w:rsidR="008817F9" w:rsidRPr="00DA0299" w:rsidRDefault="008817F9" w:rsidP="008817F9">
      <w:pPr>
        <w:rPr>
          <w:i/>
          <w:u w:val="single"/>
        </w:rPr>
      </w:pPr>
      <w:r w:rsidRPr="00DA0299">
        <w:rPr>
          <w:i/>
          <w:u w:val="single"/>
        </w:rPr>
        <w:t>Post-stats tab:</w:t>
      </w:r>
    </w:p>
    <w:p w:rsidR="008817F9" w:rsidRDefault="008817F9" w:rsidP="008817F9"/>
    <w:p w:rsidR="008817F9" w:rsidRDefault="008817F9" w:rsidP="008817F9">
      <w:r>
        <w:t>Select:</w:t>
      </w:r>
    </w:p>
    <w:p w:rsidR="008817F9" w:rsidRDefault="008817F9" w:rsidP="008817F9">
      <w:r>
        <w:t>Threshold IC maps 0.5</w:t>
      </w:r>
    </w:p>
    <w:p w:rsidR="008817F9" w:rsidRPr="009A591D" w:rsidRDefault="008817F9" w:rsidP="008817F9">
      <w:r>
        <w:t xml:space="preserve">Background image: Mean </w:t>
      </w:r>
      <w:proofErr w:type="spellStart"/>
      <w:r>
        <w:t>highres</w:t>
      </w:r>
      <w:proofErr w:type="spellEnd"/>
    </w:p>
    <w:p w:rsidR="008817F9" w:rsidRDefault="008817F9" w:rsidP="008817F9"/>
    <w:p w:rsidR="008817F9" w:rsidRDefault="008817F9" w:rsidP="008817F9">
      <w:r>
        <w:lastRenderedPageBreak/>
        <w:t xml:space="preserve">NOTE: After having saved the </w:t>
      </w:r>
      <w:proofErr w:type="spellStart"/>
      <w:r>
        <w:t>fsf</w:t>
      </w:r>
      <w:proofErr w:type="spellEnd"/>
      <w:r>
        <w:t xml:space="preserve"> template, user must manually edit such file, modifying the TE value</w:t>
      </w:r>
      <w:r w:rsidRPr="009A591D">
        <w:t xml:space="preserve"> </w:t>
      </w:r>
      <w:r>
        <w:t>of the sequence.</w:t>
      </w:r>
    </w:p>
    <w:p w:rsidR="008817F9" w:rsidRDefault="008817F9" w:rsidP="008817F9"/>
    <w:p w:rsidR="008817F9" w:rsidRDefault="008817F9" w:rsidP="008817F9">
      <w:pPr>
        <w:rPr>
          <w:b/>
        </w:rPr>
      </w:pPr>
    </w:p>
    <w:p w:rsidR="008817F9" w:rsidRPr="00B97896" w:rsidRDefault="008817F9" w:rsidP="008817F9">
      <w:pPr>
        <w:rPr>
          <w:b/>
        </w:rPr>
      </w:pPr>
      <w:r w:rsidRPr="00B97896">
        <w:rPr>
          <w:b/>
        </w:rPr>
        <w:t xml:space="preserve">1b: manual </w:t>
      </w:r>
      <w:proofErr w:type="spellStart"/>
      <w:r w:rsidRPr="00B97896">
        <w:rPr>
          <w:b/>
        </w:rPr>
        <w:t>denoising</w:t>
      </w:r>
      <w:proofErr w:type="spellEnd"/>
      <w:r w:rsidRPr="00B97896">
        <w:rPr>
          <w:b/>
        </w:rPr>
        <w:t xml:space="preserve"> after MELODIC</w:t>
      </w:r>
    </w:p>
    <w:p w:rsidR="008817F9" w:rsidRPr="009A591D" w:rsidRDefault="008817F9" w:rsidP="008817F9"/>
    <w:p w:rsidR="008817F9" w:rsidRDefault="008817F9" w:rsidP="008817F9">
      <w:r>
        <w:t>Instead of regressing out the motion parameters, for example when you suspect the presence of strong artifact, either related or not to head movements, i</w:t>
      </w:r>
      <w:r w:rsidRPr="009A591D">
        <w:t xml:space="preserve">t is possible to </w:t>
      </w:r>
      <w:r>
        <w:t>perform a deeper artifact removal procedure using the MELODIC package</w:t>
      </w:r>
      <w:r w:rsidRPr="009A591D">
        <w:t xml:space="preserve">. The procedure is realized by </w:t>
      </w:r>
      <w:r>
        <w:t xml:space="preserve">executing a single-subject melodic processing, </w:t>
      </w:r>
      <w:r w:rsidRPr="009A591D">
        <w:t xml:space="preserve">visually inspecting </w:t>
      </w:r>
      <w:r>
        <w:t xml:space="preserve">its output, taking </w:t>
      </w:r>
      <w:r w:rsidRPr="009A591D">
        <w:t xml:space="preserve">note of the </w:t>
      </w:r>
      <w:proofErr w:type="spellStart"/>
      <w:r w:rsidRPr="009A591D">
        <w:t>arte</w:t>
      </w:r>
      <w:r>
        <w:t>factual</w:t>
      </w:r>
      <w:proofErr w:type="spellEnd"/>
      <w:r>
        <w:t xml:space="preserve"> components id and invoking</w:t>
      </w:r>
      <w:r w:rsidRPr="009A591D">
        <w:t xml:space="preserve"> the </w:t>
      </w:r>
      <w:proofErr w:type="spellStart"/>
      <w:r w:rsidRPr="009A591D">
        <w:t>fsl_regfilt</w:t>
      </w:r>
      <w:proofErr w:type="spellEnd"/>
      <w:r w:rsidRPr="009A591D">
        <w:t xml:space="preserve"> command which remove those compon</w:t>
      </w:r>
      <w:r>
        <w:t>ents from the signal and create</w:t>
      </w:r>
      <w:r w:rsidRPr="009A591D">
        <w:t xml:space="preserve"> a </w:t>
      </w:r>
      <w:proofErr w:type="spellStart"/>
      <w:r w:rsidRPr="009A591D">
        <w:t>denoised</w:t>
      </w:r>
      <w:proofErr w:type="spellEnd"/>
      <w:r w:rsidRPr="009A591D">
        <w:t xml:space="preserve"> file.</w:t>
      </w:r>
    </w:p>
    <w:p w:rsidR="008817F9" w:rsidRDefault="008817F9" w:rsidP="008817F9"/>
    <w:p w:rsidR="008817F9" w:rsidRDefault="008817F9" w:rsidP="008817F9">
      <w:r>
        <w:rPr>
          <w:rFonts w:cs="Tahoma"/>
        </w:rPr>
        <w:t xml:space="preserve">Subject-level melodic is implemented through a </w:t>
      </w:r>
      <w:r>
        <w:t>multi-threated global script, in the project script you must define these information:</w:t>
      </w:r>
    </w:p>
    <w:p w:rsidR="008817F9" w:rsidRDefault="008817F9" w:rsidP="008817F9">
      <w:r>
        <w:t>- number of CPU to be used</w:t>
      </w:r>
    </w:p>
    <w:p w:rsidR="008817F9" w:rsidRDefault="008817F9" w:rsidP="008817F9">
      <w:r>
        <w:t>- the global script ($GLOBAL_SUBJECT_SCRIPT_DIR/execute_subject_melodic.sh)</w:t>
      </w:r>
    </w:p>
    <w:p w:rsidR="008817F9" w:rsidRDefault="008817F9" w:rsidP="008817F9">
      <w:r>
        <w:t xml:space="preserve">- </w:t>
      </w:r>
      <w:proofErr w:type="spellStart"/>
      <w:r>
        <w:t>fsf</w:t>
      </w:r>
      <w:proofErr w:type="spellEnd"/>
      <w:r>
        <w:t xml:space="preserve"> template previously created</w:t>
      </w:r>
    </w:p>
    <w:p w:rsidR="008817F9" w:rsidRDefault="008817F9" w:rsidP="008817F9">
      <w:r>
        <w:t>- subjects’ list string name (variable defined in $PROJ_SCRIPT_DIR/subjects_list.sh)</w:t>
      </w:r>
    </w:p>
    <w:p w:rsidR="008817F9" w:rsidRDefault="008817F9" w:rsidP="008817F9"/>
    <w:p w:rsidR="008817F9" w:rsidRDefault="008817F9" w:rsidP="008817F9">
      <w:pPr>
        <w:pStyle w:val="code"/>
      </w:pPr>
      <w:r>
        <w:t xml:space="preserve">. $PROJ_SCRIPT_DIR/subjects_list.sh   </w:t>
      </w:r>
      <w:r>
        <w:tab/>
      </w:r>
    </w:p>
    <w:p w:rsidR="008817F9" w:rsidRDefault="008817F9" w:rsidP="008817F9">
      <w:pPr>
        <w:pStyle w:val="code"/>
      </w:pPr>
      <w:r>
        <w:t>EXECUTE_SH=$GLOBAL_SUBJECT_SCRIPT_DIR/execute_subject_melodic.sh</w:t>
      </w:r>
      <w:r>
        <w:tab/>
      </w:r>
    </w:p>
    <w:p w:rsidR="008817F9" w:rsidRDefault="008817F9" w:rsidP="008817F9">
      <w:pPr>
        <w:pStyle w:val="code"/>
      </w:pPr>
      <w:proofErr w:type="spellStart"/>
      <w:r>
        <w:t>melodic_fsf_template</w:t>
      </w:r>
      <w:proofErr w:type="spellEnd"/>
      <w:r>
        <w:t>=$PROJ_SCRIPT_DIR/</w:t>
      </w:r>
      <w:proofErr w:type="spellStart"/>
      <w:r>
        <w:t>glm</w:t>
      </w:r>
      <w:proofErr w:type="spellEnd"/>
      <w:r>
        <w:t>/</w:t>
      </w:r>
      <w:proofErr w:type="spellStart"/>
      <w:r>
        <w:t>singlesubj_melodic</w:t>
      </w:r>
      <w:proofErr w:type="spellEnd"/>
    </w:p>
    <w:p w:rsidR="008817F9" w:rsidRDefault="008817F9" w:rsidP="008817F9">
      <w:pPr>
        <w:pStyle w:val="code"/>
      </w:pPr>
      <w:r>
        <w:t>declare -</w:t>
      </w:r>
      <w:proofErr w:type="spellStart"/>
      <w:r>
        <w:t>i</w:t>
      </w:r>
      <w:proofErr w:type="spellEnd"/>
      <w:r>
        <w:t xml:space="preserve"> NUM_CPU=</w:t>
      </w:r>
      <w:r>
        <w:rPr>
          <w:b/>
          <w:bCs/>
        </w:rPr>
        <w:t>2</w:t>
      </w:r>
    </w:p>
    <w:p w:rsidR="008817F9" w:rsidRDefault="008817F9" w:rsidP="008817F9">
      <w:pPr>
        <w:pStyle w:val="code"/>
      </w:pPr>
      <w:r>
        <w:t>. $MULTICORE_SCRIPT_DIR/define_thread_processes.sh $NUM_CPU $EXECUTE_SH "</w:t>
      </w:r>
      <w:r>
        <w:rPr>
          <w:b/>
          <w:bCs/>
        </w:rPr>
        <w:t>$</w:t>
      </w:r>
      <w:proofErr w:type="spellStart"/>
      <w:r>
        <w:rPr>
          <w:b/>
          <w:bCs/>
        </w:rPr>
        <w:t>arr_subj</w:t>
      </w:r>
      <w:proofErr w:type="spellEnd"/>
      <w:r w:rsidR="007739D8">
        <w:t>" $PROJ_DIR</w:t>
      </w:r>
      <w:r>
        <w:t xml:space="preserve"> -m</w:t>
      </w:r>
      <w:r w:rsidR="00CB7D56">
        <w:t>odel</w:t>
      </w:r>
      <w:r>
        <w:t xml:space="preserve"> $</w:t>
      </w:r>
      <w:proofErr w:type="spellStart"/>
      <w:r>
        <w:t>melodic_fsf_template</w:t>
      </w:r>
      <w:proofErr w:type="spellEnd"/>
    </w:p>
    <w:p w:rsidR="008817F9" w:rsidRDefault="008817F9" w:rsidP="008817F9"/>
    <w:p w:rsidR="008817F9" w:rsidRDefault="008817F9" w:rsidP="008817F9">
      <w:r>
        <w:t>The output of such analysis is a folder (SUBJECTS_DIR/SUBJ_NAME/r</w:t>
      </w:r>
      <w:r w:rsidR="008336C1">
        <w:t>esting</w:t>
      </w:r>
      <w:r>
        <w:t>/</w:t>
      </w:r>
      <w:proofErr w:type="spellStart"/>
      <w:r w:rsidR="008336C1">
        <w:t>resting</w:t>
      </w:r>
      <w:r>
        <w:t>.ica</w:t>
      </w:r>
      <w:proofErr w:type="spellEnd"/>
      <w:r>
        <w:t xml:space="preserve">) containing the subject-level analysis of resting state data. In the </w:t>
      </w:r>
      <w:proofErr w:type="gramStart"/>
      <w:r>
        <w:t>file  ./</w:t>
      </w:r>
      <w:proofErr w:type="spellStart"/>
      <w:r>
        <w:t>filtered_func_data.ica</w:t>
      </w:r>
      <w:proofErr w:type="spellEnd"/>
      <w:r>
        <w:t>/report.html</w:t>
      </w:r>
      <w:proofErr w:type="gramEnd"/>
      <w:r>
        <w:t xml:space="preserve"> you find the html page showing the calculated independent component.</w:t>
      </w:r>
    </w:p>
    <w:p w:rsidR="008817F9" w:rsidRDefault="008817F9" w:rsidP="008817F9">
      <w:r>
        <w:t>More detail on melodic analysis can be found in the “melodic_methods.doc” user guide.</w:t>
      </w:r>
    </w:p>
    <w:p w:rsidR="008817F9" w:rsidRPr="009A591D" w:rsidRDefault="008817F9" w:rsidP="008817F9">
      <w:r>
        <w:t xml:space="preserve">In order to </w:t>
      </w:r>
      <w:proofErr w:type="spellStart"/>
      <w:r>
        <w:t>denoise</w:t>
      </w:r>
      <w:proofErr w:type="spellEnd"/>
      <w:r>
        <w:t xml:space="preserve"> your subjects t</w:t>
      </w:r>
      <w:r w:rsidRPr="009A591D">
        <w:t>here are two approaches:</w:t>
      </w:r>
    </w:p>
    <w:p w:rsidR="008817F9" w:rsidRPr="009A591D" w:rsidRDefault="008817F9" w:rsidP="008817F9">
      <w:pPr>
        <w:numPr>
          <w:ilvl w:val="0"/>
          <w:numId w:val="8"/>
        </w:numPr>
        <w:tabs>
          <w:tab w:val="clear" w:pos="0"/>
          <w:tab w:val="num" w:pos="720"/>
        </w:tabs>
        <w:suppressAutoHyphens w:val="0"/>
        <w:autoSpaceDN w:val="0"/>
        <w:adjustRightInd w:val="0"/>
        <w:jc w:val="left"/>
      </w:pPr>
      <w:r w:rsidRPr="009A591D">
        <w:t xml:space="preserve">simply correct the </w:t>
      </w:r>
      <w:proofErr w:type="spellStart"/>
      <w:r w:rsidRPr="009A591D">
        <w:t>rs</w:t>
      </w:r>
      <w:proofErr w:type="spellEnd"/>
      <w:r w:rsidRPr="009A591D">
        <w:t xml:space="preserve"> data without changing its final name (substitute the original file which is in turn renamed as filtered_func_data_original.nii.gz)</w:t>
      </w:r>
    </w:p>
    <w:p w:rsidR="008817F9" w:rsidRDefault="008817F9" w:rsidP="008817F9">
      <w:pPr>
        <w:numPr>
          <w:ilvl w:val="0"/>
          <w:numId w:val="8"/>
        </w:numPr>
        <w:tabs>
          <w:tab w:val="clear" w:pos="0"/>
          <w:tab w:val="num" w:pos="720"/>
        </w:tabs>
        <w:suppressAutoHyphens w:val="0"/>
        <w:autoSpaceDN w:val="0"/>
        <w:adjustRightInd w:val="0"/>
        <w:jc w:val="left"/>
      </w:pPr>
      <w:r w:rsidRPr="009A591D">
        <w:t xml:space="preserve">preserve original file </w:t>
      </w:r>
      <w:r w:rsidRPr="001F389F">
        <w:t>name</w:t>
      </w:r>
      <w:r w:rsidRPr="009A591D">
        <w:t xml:space="preserve"> and create a </w:t>
      </w:r>
      <w:proofErr w:type="spellStart"/>
      <w:r w:rsidRPr="009A591D">
        <w:t>denoised</w:t>
      </w:r>
      <w:proofErr w:type="spellEnd"/>
      <w:r w:rsidRPr="009A591D">
        <w:t xml:space="preserve"> version (</w:t>
      </w:r>
      <w:proofErr w:type="spellStart"/>
      <w:r w:rsidRPr="009A591D">
        <w:t>filtered_func_data</w:t>
      </w:r>
      <w:r>
        <w:t>_denoised</w:t>
      </w:r>
      <w:proofErr w:type="spellEnd"/>
      <w:r>
        <w:t>)</w:t>
      </w:r>
    </w:p>
    <w:p w:rsidR="008817F9" w:rsidRPr="009A591D" w:rsidRDefault="008817F9" w:rsidP="008817F9"/>
    <w:p w:rsidR="008817F9" w:rsidRDefault="008817F9" w:rsidP="008817F9">
      <w:r>
        <w:t xml:space="preserve">The former is used when you plan to analyze original data and you had just to correct the data of few subjects. On the contrary, the latter approach is used when you plan to </w:t>
      </w:r>
      <w:proofErr w:type="spellStart"/>
      <w:r>
        <w:t>denoise</w:t>
      </w:r>
      <w:proofErr w:type="spellEnd"/>
      <w:r>
        <w:t xml:space="preserve"> all </w:t>
      </w:r>
      <w:proofErr w:type="gramStart"/>
      <w:r>
        <w:t>subjects</w:t>
      </w:r>
      <w:proofErr w:type="gramEnd"/>
      <w:r>
        <w:t xml:space="preserve"> data, thus it creates a </w:t>
      </w:r>
      <w:proofErr w:type="spellStart"/>
      <w:r>
        <w:t>reg_standard_denoised</w:t>
      </w:r>
      <w:proofErr w:type="spellEnd"/>
      <w:r>
        <w:t xml:space="preserve"> folder, later used by dual-regression analysis, for each subject.</w:t>
      </w:r>
    </w:p>
    <w:p w:rsidR="008817F9" w:rsidRDefault="008817F9" w:rsidP="008817F9"/>
    <w:p w:rsidR="007E0B3F" w:rsidRDefault="007E0B3F" w:rsidP="008817F9">
      <w:pPr>
        <w:rPr>
          <w:b/>
        </w:rPr>
      </w:pPr>
    </w:p>
    <w:p w:rsidR="008817F9" w:rsidRPr="000735CF" w:rsidRDefault="008817F9" w:rsidP="008817F9">
      <w:pPr>
        <w:rPr>
          <w:b/>
        </w:rPr>
      </w:pPr>
      <w:r w:rsidRPr="000735CF">
        <w:rPr>
          <w:b/>
        </w:rPr>
        <w:t>Note</w:t>
      </w:r>
    </w:p>
    <w:p w:rsidR="008817F9" w:rsidRPr="003A63E7" w:rsidRDefault="008817F9" w:rsidP="008817F9">
      <w:r>
        <w:t xml:space="preserve">When you will correct just few subjects, you should be </w:t>
      </w:r>
      <w:r w:rsidRPr="009A591D">
        <w:t>very conservative</w:t>
      </w:r>
      <w:r>
        <w:t>: in case of doubt keep the IC,</w:t>
      </w:r>
      <w:r w:rsidRPr="009A591D">
        <w:t xml:space="preserve"> it may hide some </w:t>
      </w:r>
      <w:r>
        <w:t xml:space="preserve">good </w:t>
      </w:r>
      <w:r w:rsidRPr="009A591D">
        <w:t>signal</w:t>
      </w:r>
      <w:r>
        <w:t xml:space="preserve">, </w:t>
      </w:r>
      <w:r w:rsidRPr="009A591D">
        <w:t xml:space="preserve">and delete only those IC related to </w:t>
      </w:r>
      <w:proofErr w:type="gramStart"/>
      <w:r w:rsidRPr="009A591D">
        <w:t>subjects</w:t>
      </w:r>
      <w:proofErr w:type="gramEnd"/>
      <w:r w:rsidRPr="009A591D">
        <w:t xml:space="preserve"> movements</w:t>
      </w:r>
      <w:r>
        <w:t>, which highly differs between subjects</w:t>
      </w:r>
      <w:r w:rsidRPr="009A591D">
        <w:t xml:space="preserve">. </w:t>
      </w:r>
      <w:r>
        <w:t xml:space="preserve">If you instead plan to </w:t>
      </w:r>
      <w:proofErr w:type="spellStart"/>
      <w:r>
        <w:t>denoise</w:t>
      </w:r>
      <w:proofErr w:type="spellEnd"/>
      <w:r>
        <w:t xml:space="preserve"> all the subjects, you can decide to remove other structured noise like those related to cardiac impulse, </w:t>
      </w:r>
      <w:r w:rsidRPr="009A591D">
        <w:t>blood flow</w:t>
      </w:r>
      <w:r>
        <w:t xml:space="preserve"> and scanner artifact, which are </w:t>
      </w:r>
      <w:r>
        <w:lastRenderedPageBreak/>
        <w:t xml:space="preserve">present in each subjects. </w:t>
      </w:r>
      <w:r w:rsidR="008336C1">
        <w:t xml:space="preserve">In fact, here data won’t be analyzed with group melodic (able to individuate IC pattern present in all the subjects), so such kind of artifact might be here removed </w:t>
      </w:r>
    </w:p>
    <w:p w:rsidR="008817F9" w:rsidRDefault="008817F9" w:rsidP="008817F9">
      <w:pPr>
        <w:pStyle w:val="Heading40"/>
        <w:numPr>
          <w:ilvl w:val="0"/>
          <w:numId w:val="13"/>
        </w:numPr>
        <w:suppressAutoHyphens w:val="0"/>
        <w:autoSpaceDN w:val="0"/>
        <w:adjustRightInd w:val="0"/>
        <w:jc w:val="left"/>
        <w:outlineLvl w:val="3"/>
      </w:pPr>
      <w:r>
        <w:t>Usage</w:t>
      </w:r>
    </w:p>
    <w:p w:rsidR="008817F9" w:rsidRDefault="008817F9" w:rsidP="008817F9">
      <w:r>
        <w:t xml:space="preserve">In order to proceed with such analysis user must use a different function respect to normal SBFC pre-processing. </w:t>
      </w:r>
      <w:r w:rsidR="00415686">
        <w:t xml:space="preserve">You can define the input </w:t>
      </w:r>
      <w:r>
        <w:t xml:space="preserve">Compared to the previous mode, in order to compose the input file name, you must specify the melodic ICA output </w:t>
      </w:r>
      <w:proofErr w:type="spellStart"/>
      <w:r>
        <w:t>dir</w:t>
      </w:r>
      <w:proofErr w:type="spellEnd"/>
      <w:r>
        <w:t xml:space="preserve"> (</w:t>
      </w:r>
      <w:r w:rsidRPr="00021113">
        <w:rPr>
          <w:rStyle w:val="codeChar"/>
          <w:b/>
        </w:rPr>
        <w:t>ICA_DIR_</w:t>
      </w:r>
      <w:r w:rsidR="00415686">
        <w:rPr>
          <w:rStyle w:val="codeChar"/>
          <w:b/>
        </w:rPr>
        <w:t>NAME</w:t>
      </w:r>
      <w:r>
        <w:t xml:space="preserve">) and the </w:t>
      </w:r>
      <w:proofErr w:type="spellStart"/>
      <w:r>
        <w:t>denoised</w:t>
      </w:r>
      <w:proofErr w:type="spellEnd"/>
      <w:r>
        <w:t xml:space="preserve"> file name (</w:t>
      </w:r>
      <w:r w:rsidRPr="00021113">
        <w:rPr>
          <w:rStyle w:val="codeChar"/>
        </w:rPr>
        <w:t>INPUT_IMAGE_NAME</w:t>
      </w:r>
      <w:r>
        <w:t>). That will be used as follows:</w:t>
      </w:r>
    </w:p>
    <w:p w:rsidR="008817F9" w:rsidRDefault="008817F9" w:rsidP="008817F9"/>
    <w:p w:rsidR="008817F9" w:rsidRPr="00415686" w:rsidRDefault="008817F9" w:rsidP="008817F9">
      <w:pPr>
        <w:pStyle w:val="code"/>
        <w:rPr>
          <w:lang w:val="es-ES_tradnl"/>
        </w:rPr>
      </w:pPr>
      <w:r w:rsidRPr="00415686">
        <w:rPr>
          <w:lang w:val="es-ES_tradnl"/>
        </w:rPr>
        <w:t>ICA_DIR=$RS_DIR/</w:t>
      </w:r>
      <w:r w:rsidRPr="00415686">
        <w:rPr>
          <w:b/>
          <w:lang w:val="es-ES_tradnl"/>
        </w:rPr>
        <w:t>$ICA_DIR_</w:t>
      </w:r>
      <w:r w:rsidR="00415686" w:rsidRPr="00415686">
        <w:rPr>
          <w:b/>
          <w:lang w:val="es-ES_tradnl"/>
        </w:rPr>
        <w:t>NAME</w:t>
      </w:r>
    </w:p>
    <w:p w:rsidR="008817F9" w:rsidRPr="00021113" w:rsidRDefault="008817F9" w:rsidP="008817F9">
      <w:pPr>
        <w:pStyle w:val="code"/>
      </w:pPr>
      <w:r w:rsidRPr="00021113">
        <w:t>INPUT_IMAGE=$ICA_DIR/</w:t>
      </w:r>
      <w:r w:rsidRPr="00021113">
        <w:rPr>
          <w:b/>
        </w:rPr>
        <w:t>$INPUT_IMAGE_NAME</w:t>
      </w:r>
      <w:r w:rsidR="00415686">
        <w:rPr>
          <w:b/>
        </w:rPr>
        <w:t>.nii.gz</w:t>
      </w:r>
    </w:p>
    <w:p w:rsidR="008817F9" w:rsidRDefault="008817F9" w:rsidP="008817F9"/>
    <w:p w:rsidR="008817F9" w:rsidRDefault="008817F9" w:rsidP="008817F9">
      <w:r>
        <w:t>Moreover, a third parameter must be specified (</w:t>
      </w:r>
      <w:r w:rsidRPr="003B1541">
        <w:rPr>
          <w:rStyle w:val="codeChar"/>
        </w:rPr>
        <w:t>OUTPUT_POSTFIX_</w:t>
      </w:r>
      <w:proofErr w:type="gramStart"/>
      <w:r w:rsidRPr="003B1541">
        <w:rPr>
          <w:rStyle w:val="codeChar"/>
        </w:rPr>
        <w:t>NAME</w:t>
      </w:r>
      <w:r>
        <w:t xml:space="preserve"> )</w:t>
      </w:r>
      <w:proofErr w:type="gramEnd"/>
      <w:r>
        <w:t xml:space="preserve"> in order to:</w:t>
      </w:r>
    </w:p>
    <w:p w:rsidR="008817F9" w:rsidRDefault="008817F9" w:rsidP="008817F9">
      <w:pPr>
        <w:numPr>
          <w:ilvl w:val="0"/>
          <w:numId w:val="15"/>
        </w:numPr>
        <w:suppressAutoHyphens w:val="0"/>
        <w:autoSpaceDN w:val="0"/>
        <w:adjustRightInd w:val="0"/>
        <w:jc w:val="left"/>
      </w:pPr>
      <w:r>
        <w:t xml:space="preserve">select a different FEAT output folder name to discriminate this analysis from standard one (e.g. not involving </w:t>
      </w:r>
      <w:proofErr w:type="spellStart"/>
      <w:r>
        <w:t>denoised</w:t>
      </w:r>
      <w:proofErr w:type="spellEnd"/>
      <w:r>
        <w:t xml:space="preserve"> data)</w:t>
      </w:r>
    </w:p>
    <w:p w:rsidR="008817F9" w:rsidRDefault="008817F9" w:rsidP="008817F9">
      <w:pPr>
        <w:numPr>
          <w:ilvl w:val="0"/>
          <w:numId w:val="15"/>
        </w:numPr>
        <w:suppressAutoHyphens w:val="0"/>
        <w:autoSpaceDN w:val="0"/>
        <w:adjustRightInd w:val="0"/>
        <w:jc w:val="left"/>
      </w:pPr>
      <w:r>
        <w:t>append the output WM, CSF, BRAIN time series names.</w:t>
      </w:r>
    </w:p>
    <w:p w:rsidR="008817F9" w:rsidRDefault="008817F9" w:rsidP="008817F9"/>
    <w:p w:rsidR="008817F9" w:rsidRDefault="008817F9" w:rsidP="008817F9">
      <w:pPr>
        <w:pStyle w:val="code"/>
        <w:ind w:firstLine="709"/>
      </w:pPr>
      <w:proofErr w:type="spellStart"/>
      <w:r>
        <w:t>csf</w:t>
      </w:r>
      <w:proofErr w:type="spellEnd"/>
      <w:r>
        <w:t>/</w:t>
      </w:r>
      <w:proofErr w:type="spellStart"/>
      <w:r>
        <w:t>wm</w:t>
      </w:r>
      <w:proofErr w:type="spellEnd"/>
      <w:r>
        <w:t>/</w:t>
      </w:r>
      <w:proofErr w:type="gramStart"/>
      <w:r>
        <w:t>global”_</w:t>
      </w:r>
      <w:proofErr w:type="gramEnd"/>
      <w:r>
        <w:t>”$OUTPUT_POSTFIX_NAME"_ts.txt"</w:t>
      </w:r>
    </w:p>
    <w:p w:rsidR="008817F9" w:rsidRDefault="008817F9" w:rsidP="008817F9">
      <w:pPr>
        <w:pStyle w:val="code"/>
      </w:pPr>
    </w:p>
    <w:p w:rsidR="008817F9" w:rsidRPr="0084096C" w:rsidRDefault="008817F9" w:rsidP="008817F9">
      <w:pPr>
        <w:numPr>
          <w:ilvl w:val="0"/>
          <w:numId w:val="15"/>
        </w:numPr>
        <w:suppressAutoHyphens w:val="0"/>
        <w:autoSpaceDN w:val="0"/>
        <w:adjustRightInd w:val="0"/>
        <w:jc w:val="left"/>
      </w:pPr>
      <w:r>
        <w:t xml:space="preserve">append output nuisance file </w:t>
      </w:r>
      <w:r w:rsidRPr="003B1541">
        <w:rPr>
          <w:rStyle w:val="codeChar"/>
        </w:rPr>
        <w:t>($RSFC_DIR/</w:t>
      </w:r>
      <w:proofErr w:type="gramStart"/>
      <w:r w:rsidRPr="003B1541">
        <w:rPr>
          <w:rStyle w:val="codeChar"/>
        </w:rPr>
        <w:t>nuisance</w:t>
      </w:r>
      <w:r>
        <w:rPr>
          <w:rStyle w:val="codeChar"/>
        </w:rPr>
        <w:t>”_</w:t>
      </w:r>
      <w:proofErr w:type="gramEnd"/>
      <w:r>
        <w:rPr>
          <w:rStyle w:val="codeChar"/>
        </w:rPr>
        <w:t>”</w:t>
      </w:r>
      <w:r w:rsidRPr="003B1541">
        <w:rPr>
          <w:rStyle w:val="codeChar"/>
        </w:rPr>
        <w:t>$OUTPUT_POSTFIX_NAME”_10000”.nii.gz</w:t>
      </w:r>
      <w:r w:rsidRPr="003B1541">
        <w:t>)</w:t>
      </w:r>
    </w:p>
    <w:p w:rsidR="008817F9" w:rsidRDefault="008817F9" w:rsidP="008817F9"/>
    <w:p w:rsidR="008817F9" w:rsidRDefault="008817F9" w:rsidP="008817F9">
      <w:r>
        <w:t xml:space="preserve">An example of this call is </w:t>
      </w:r>
    </w:p>
    <w:p w:rsidR="008817F9" w:rsidRDefault="008817F9" w:rsidP="008817F9"/>
    <w:p w:rsidR="00415686" w:rsidRPr="00415686" w:rsidRDefault="00415686" w:rsidP="00415686">
      <w:pPr>
        <w:pStyle w:val="code"/>
      </w:pPr>
      <w:r w:rsidRPr="00415686">
        <w:t>. $PROJ_SCRIPT_DIR/subjects_list.sh</w:t>
      </w:r>
    </w:p>
    <w:p w:rsidR="00415686" w:rsidRPr="00415686" w:rsidRDefault="00415686" w:rsidP="00415686">
      <w:pPr>
        <w:pStyle w:val="code"/>
      </w:pPr>
      <w:r w:rsidRPr="00415686">
        <w:t>SESS_ID=1</w:t>
      </w:r>
    </w:p>
    <w:p w:rsidR="00415686" w:rsidRPr="00415686" w:rsidRDefault="00415686" w:rsidP="00415686">
      <w:pPr>
        <w:pStyle w:val="code"/>
      </w:pPr>
      <w:r w:rsidRPr="00415686">
        <w:t>NUM_CPU=1</w:t>
      </w:r>
    </w:p>
    <w:p w:rsidR="00415686" w:rsidRPr="00415686" w:rsidRDefault="00415686" w:rsidP="00415686">
      <w:pPr>
        <w:pStyle w:val="code"/>
      </w:pPr>
      <w:r w:rsidRPr="00415686">
        <w:t>EXECUTE_SH=$GLOBAL_SCRIPT_DIR/process_subject/rsfc_nuisance_from_feat.sh</w:t>
      </w:r>
    </w:p>
    <w:p w:rsidR="00415686" w:rsidRPr="00415686" w:rsidRDefault="00415686" w:rsidP="00415686">
      <w:pPr>
        <w:pStyle w:val="code"/>
      </w:pPr>
    </w:p>
    <w:p w:rsidR="00415686" w:rsidRPr="00415686" w:rsidRDefault="00415686" w:rsidP="00415686">
      <w:pPr>
        <w:pStyle w:val="code"/>
      </w:pPr>
      <w:r w:rsidRPr="00415686">
        <w:t># reads /SUBJ_NAME/resting/resting.ica/filtered_func_data_denoised.nii.gz, writes $RSFC_DIR/nuisance_denoised_10000.nii.gz</w:t>
      </w:r>
    </w:p>
    <w:p w:rsidR="00415686" w:rsidRPr="00415686" w:rsidRDefault="00415686" w:rsidP="00415686">
      <w:pPr>
        <w:pStyle w:val="code"/>
      </w:pPr>
      <w:r w:rsidRPr="00415686">
        <w:t>. $MULTICORE_SCRIPT_DIR/define_thread_processes.sh $NUM_CPU $EXECUTE_SH "$</w:t>
      </w:r>
      <w:proofErr w:type="spellStart"/>
      <w:r w:rsidRPr="00415686">
        <w:t>str_arr_subj</w:t>
      </w:r>
      <w:proofErr w:type="spellEnd"/>
      <w:r w:rsidRPr="00415686">
        <w:t>" $PROJ_DIR -</w:t>
      </w:r>
      <w:proofErr w:type="spellStart"/>
      <w:r w:rsidRPr="00415686">
        <w:t>idn</w:t>
      </w:r>
      <w:proofErr w:type="spellEnd"/>
      <w:r w:rsidRPr="00415686">
        <w:t xml:space="preserve"> </w:t>
      </w:r>
      <w:proofErr w:type="spellStart"/>
      <w:r w:rsidRPr="00415686">
        <w:t>resting.ica</w:t>
      </w:r>
      <w:proofErr w:type="spellEnd"/>
      <w:r w:rsidRPr="00415686">
        <w:t xml:space="preserve"> -</w:t>
      </w:r>
      <w:proofErr w:type="spellStart"/>
      <w:r w:rsidRPr="00415686">
        <w:t>ifn</w:t>
      </w:r>
      <w:proofErr w:type="spellEnd"/>
      <w:r w:rsidRPr="00415686">
        <w:t xml:space="preserve"> </w:t>
      </w:r>
      <w:proofErr w:type="spellStart"/>
      <w:r w:rsidRPr="00415686">
        <w:t>filtered_func_data_denoised</w:t>
      </w:r>
      <w:proofErr w:type="spellEnd"/>
      <w:r w:rsidRPr="00415686">
        <w:t xml:space="preserve"> -</w:t>
      </w:r>
      <w:proofErr w:type="spellStart"/>
      <w:r w:rsidRPr="00415686">
        <w:t>odn</w:t>
      </w:r>
      <w:proofErr w:type="spellEnd"/>
      <w:r w:rsidRPr="00415686">
        <w:t xml:space="preserve"> "</w:t>
      </w:r>
      <w:proofErr w:type="spellStart"/>
      <w:r w:rsidRPr="00415686">
        <w:t>denoised</w:t>
      </w:r>
      <w:proofErr w:type="spellEnd"/>
      <w:r w:rsidRPr="00415686">
        <w:t>"</w:t>
      </w:r>
    </w:p>
    <w:p w:rsidR="008817F9" w:rsidRPr="008101A8" w:rsidRDefault="008817F9" w:rsidP="008101A8">
      <w:pPr>
        <w:pStyle w:val="Heading2"/>
      </w:pPr>
      <w:bookmarkStart w:id="107" w:name="_Toc354356220"/>
      <w:bookmarkStart w:id="108" w:name="_Toc354356626"/>
      <w:bookmarkStart w:id="109" w:name="_Toc85010527"/>
      <w:r w:rsidRPr="008101A8">
        <w:t>3: ROI creation</w:t>
      </w:r>
      <w:bookmarkEnd w:id="107"/>
      <w:bookmarkEnd w:id="108"/>
      <w:bookmarkEnd w:id="109"/>
    </w:p>
    <w:p w:rsidR="008817F9" w:rsidRDefault="008817F9" w:rsidP="008817F9">
      <w:r>
        <w:t xml:space="preserve">There are basically two situations: a) </w:t>
      </w:r>
      <w:proofErr w:type="spellStart"/>
      <w:r>
        <w:t>roi</w:t>
      </w:r>
      <w:proofErr w:type="spellEnd"/>
      <w:r>
        <w:t xml:space="preserve"> derives from group analysis results, b) they are obtained in the </w:t>
      </w:r>
      <w:proofErr w:type="gramStart"/>
      <w:r>
        <w:t>subjects</w:t>
      </w:r>
      <w:proofErr w:type="gramEnd"/>
      <w:r>
        <w:t xml:space="preserve"> native space (most commonly the anatomical one). In both cases, ROI must be registered to subject native space.</w:t>
      </w:r>
    </w:p>
    <w:p w:rsidR="008817F9" w:rsidRDefault="008817F9" w:rsidP="008817F9">
      <w:r>
        <w:t xml:space="preserve">The subject preprocessing step created all kinds of cross-modal linear and nonlinear registration, so user just have to simply apply </w:t>
      </w:r>
      <w:proofErr w:type="gramStart"/>
      <w:r>
        <w:t>those transformation</w:t>
      </w:r>
      <w:proofErr w:type="gramEnd"/>
      <w:r>
        <w:t xml:space="preserve"> to starting </w:t>
      </w:r>
      <w:proofErr w:type="spellStart"/>
      <w:r>
        <w:t>rois</w:t>
      </w:r>
      <w:proofErr w:type="spellEnd"/>
      <w:r>
        <w:t>.</w:t>
      </w:r>
    </w:p>
    <w:p w:rsidR="007E0B3F" w:rsidRDefault="007E0B3F" w:rsidP="008817F9"/>
    <w:p w:rsidR="008817F9" w:rsidRPr="008101A8" w:rsidRDefault="008817F9" w:rsidP="008101A8">
      <w:pPr>
        <w:pStyle w:val="Heading2"/>
      </w:pPr>
      <w:bookmarkStart w:id="110" w:name="_Toc354356221"/>
      <w:bookmarkStart w:id="111" w:name="_Toc354356627"/>
      <w:bookmarkStart w:id="112" w:name="_Toc85010528"/>
      <w:r w:rsidRPr="008101A8">
        <w:t>4: Functional connectivity maps</w:t>
      </w:r>
      <w:bookmarkEnd w:id="110"/>
      <w:bookmarkEnd w:id="111"/>
      <w:bookmarkEnd w:id="112"/>
    </w:p>
    <w:p w:rsidR="008817F9" w:rsidRDefault="008817F9" w:rsidP="008817F9">
      <w:r>
        <w:t xml:space="preserve">This is the final subject-level step, which is performed again with a FEAT analysis. The global script that will implement this process needs a template </w:t>
      </w:r>
      <w:proofErr w:type="spellStart"/>
      <w:r>
        <w:t>fsf</w:t>
      </w:r>
      <w:proofErr w:type="spellEnd"/>
      <w:r>
        <w:t xml:space="preserve"> file that can be created as following.</w:t>
      </w:r>
    </w:p>
    <w:p w:rsidR="008817F9" w:rsidRPr="00DD3E0B" w:rsidRDefault="008817F9" w:rsidP="002D2A00">
      <w:pPr>
        <w:pStyle w:val="Heading3"/>
      </w:pPr>
      <w:bookmarkStart w:id="113" w:name="_Toc354356223"/>
      <w:bookmarkStart w:id="114" w:name="_Toc354356629"/>
      <w:bookmarkStart w:id="115" w:name="_Toc85010529"/>
      <w:r w:rsidRPr="00DD3E0B">
        <w:t>Usage</w:t>
      </w:r>
      <w:bookmarkEnd w:id="113"/>
      <w:bookmarkEnd w:id="114"/>
      <w:bookmarkEnd w:id="115"/>
    </w:p>
    <w:p w:rsidR="008817F9" w:rsidRDefault="008817F9" w:rsidP="008817F9">
      <w:r>
        <w:t>There are 2 possible multi-threaded scripts that allows to</w:t>
      </w:r>
    </w:p>
    <w:p w:rsidR="008817F9" w:rsidRDefault="008817F9" w:rsidP="008817F9"/>
    <w:p w:rsidR="008817F9" w:rsidRDefault="008817F9" w:rsidP="008817F9">
      <w:pPr>
        <w:numPr>
          <w:ilvl w:val="0"/>
          <w:numId w:val="14"/>
        </w:numPr>
        <w:suppressAutoHyphens w:val="0"/>
        <w:autoSpaceDN w:val="0"/>
        <w:adjustRightInd w:val="0"/>
        <w:jc w:val="left"/>
      </w:pPr>
      <w:r>
        <w:t>calculate R-</w:t>
      </w:r>
      <w:proofErr w:type="spellStart"/>
      <w:r>
        <w:t>roi</w:t>
      </w:r>
      <w:proofErr w:type="spellEnd"/>
      <w:r>
        <w:t xml:space="preserve"> FEATs of one </w:t>
      </w:r>
      <w:proofErr w:type="spellStart"/>
      <w:r>
        <w:t>roi</w:t>
      </w:r>
      <w:proofErr w:type="spellEnd"/>
      <w:r>
        <w:t xml:space="preserve"> over S-</w:t>
      </w:r>
      <w:proofErr w:type="gramStart"/>
      <w:r>
        <w:t>subjects  =</w:t>
      </w:r>
      <w:proofErr w:type="gramEnd"/>
      <w:r>
        <w:t>&gt;  rsfc_multiple_subject_several_1roi_feat</w:t>
      </w:r>
    </w:p>
    <w:p w:rsidR="008817F9" w:rsidRDefault="008817F9" w:rsidP="008817F9">
      <w:pPr>
        <w:numPr>
          <w:ilvl w:val="0"/>
          <w:numId w:val="14"/>
        </w:numPr>
        <w:suppressAutoHyphens w:val="0"/>
        <w:autoSpaceDN w:val="0"/>
        <w:adjustRightInd w:val="0"/>
        <w:jc w:val="left"/>
      </w:pPr>
      <w:r>
        <w:t>calculate one FEAT of R-</w:t>
      </w:r>
      <w:proofErr w:type="spellStart"/>
      <w:r>
        <w:t>rois</w:t>
      </w:r>
      <w:proofErr w:type="spellEnd"/>
      <w:r>
        <w:t xml:space="preserve"> over S-subjects        =</w:t>
      </w:r>
      <w:proofErr w:type="gramStart"/>
      <w:r>
        <w:t>&gt;  rsfc</w:t>
      </w:r>
      <w:proofErr w:type="gramEnd"/>
      <w:r>
        <w:t>_multiple_subject_1multiroi_feat</w:t>
      </w:r>
    </w:p>
    <w:p w:rsidR="008817F9" w:rsidRDefault="008817F9" w:rsidP="008817F9"/>
    <w:p w:rsidR="008817F9" w:rsidRDefault="008817F9" w:rsidP="008817F9">
      <w:r>
        <w:t xml:space="preserve">Each of them are multi-threaded scripts, which extracts the ROI </w:t>
      </w:r>
      <w:proofErr w:type="spellStart"/>
      <w:r>
        <w:t>timeseries</w:t>
      </w:r>
      <w:proofErr w:type="spellEnd"/>
      <w:r>
        <w:t xml:space="preserve"> from the input image (usually $RSFC_DIR/nuisance_10000) using the input </w:t>
      </w:r>
      <w:proofErr w:type="spellStart"/>
      <w:r>
        <w:t>roi</w:t>
      </w:r>
      <w:proofErr w:type="spellEnd"/>
      <w:r>
        <w:t xml:space="preserve"> as binary masks. Input </w:t>
      </w:r>
      <w:proofErr w:type="spellStart"/>
      <w:r>
        <w:t>roi</w:t>
      </w:r>
      <w:proofErr w:type="spellEnd"/>
      <w:r>
        <w:t xml:space="preserve"> are expected to be stored in a subfolder of $ROI_DIR. Although this process is usually done in the EPI space, in order to be more versatile, the </w:t>
      </w:r>
      <w:proofErr w:type="spellStart"/>
      <w:r>
        <w:t>reg_epi</w:t>
      </w:r>
      <w:proofErr w:type="spellEnd"/>
      <w:r>
        <w:t xml:space="preserve"> subfolder must be specified in the project script. The script will append the relative path of the input </w:t>
      </w:r>
      <w:proofErr w:type="spellStart"/>
      <w:r>
        <w:t>roi</w:t>
      </w:r>
      <w:proofErr w:type="spellEnd"/>
      <w:r>
        <w:t xml:space="preserve"> mask (</w:t>
      </w:r>
      <w:proofErr w:type="spellStart"/>
      <w:r>
        <w:t>reg_epi</w:t>
      </w:r>
      <w:proofErr w:type="spellEnd"/>
      <w:r>
        <w:t>/mask_t_thal_epi.nii.gz) to $ROI_DIR</w:t>
      </w:r>
    </w:p>
    <w:p w:rsidR="008817F9" w:rsidRDefault="008817F9" w:rsidP="008101A8">
      <w:pPr>
        <w:pStyle w:val="Heading4"/>
      </w:pPr>
      <w:r>
        <w:t>calculate R-</w:t>
      </w:r>
      <w:proofErr w:type="spellStart"/>
      <w:r>
        <w:t>roi</w:t>
      </w:r>
      <w:proofErr w:type="spellEnd"/>
      <w:r>
        <w:t xml:space="preserve"> FEATs of one </w:t>
      </w:r>
      <w:proofErr w:type="spellStart"/>
      <w:r>
        <w:t>roi</w:t>
      </w:r>
      <w:proofErr w:type="spellEnd"/>
      <w:r>
        <w:t xml:space="preserve"> over S-subjects</w:t>
      </w:r>
    </w:p>
    <w:p w:rsidR="008817F9" w:rsidRDefault="008817F9" w:rsidP="008817F9"/>
    <w:p w:rsidR="008817F9" w:rsidRDefault="008817F9" w:rsidP="008817F9">
      <w:r>
        <w:t>“</w:t>
      </w:r>
      <w:proofErr w:type="spellStart"/>
      <w:r>
        <w:t>str_arr_subjects</w:t>
      </w:r>
      <w:proofErr w:type="spellEnd"/>
      <w:r>
        <w:t>”</w:t>
      </w:r>
      <w:r>
        <w:tab/>
        <w:t>usual string containing the list of subjects</w:t>
      </w:r>
    </w:p>
    <w:p w:rsidR="008817F9" w:rsidRDefault="008817F9" w:rsidP="008817F9">
      <w:r>
        <w:t>$PROJ_DIR:</w:t>
      </w:r>
      <w:r>
        <w:tab/>
      </w:r>
      <w:r>
        <w:tab/>
        <w:t>usual project directory</w:t>
      </w:r>
    </w:p>
    <w:p w:rsidR="008817F9" w:rsidRDefault="008817F9" w:rsidP="008817F9">
      <w:r>
        <w:t>-m</w:t>
      </w:r>
      <w:r w:rsidR="004D0BC2">
        <w:t>odel</w:t>
      </w:r>
      <w:r>
        <w:t>:</w:t>
      </w:r>
      <w:r w:rsidR="004D0BC2">
        <w:t xml:space="preserve"> </w:t>
      </w:r>
      <w:r>
        <w:t>full path of alternative model, the default one used by the script is normally the right one</w:t>
      </w:r>
    </w:p>
    <w:p w:rsidR="008817F9" w:rsidRDefault="008817F9" w:rsidP="008817F9">
      <w:r>
        <w:t>-</w:t>
      </w:r>
      <w:proofErr w:type="spellStart"/>
      <w:r>
        <w:t>i</w:t>
      </w:r>
      <w:r w:rsidR="004D0BC2">
        <w:t>fn</w:t>
      </w:r>
      <w:proofErr w:type="spellEnd"/>
      <w:r>
        <w:t>:</w:t>
      </w:r>
      <w:r>
        <w:tab/>
        <w:t xml:space="preserve">ALTERNATIVE_INPUT_FILE_NAME. file stored in $RSFC_DIR (e.g. </w:t>
      </w:r>
      <w:proofErr w:type="spellStart"/>
      <w:r>
        <w:t>nuisance_denoised</w:t>
      </w:r>
      <w:proofErr w:type="spellEnd"/>
      <w:r>
        <w:t>)</w:t>
      </w:r>
    </w:p>
    <w:p w:rsidR="008817F9" w:rsidRDefault="008817F9" w:rsidP="008817F9">
      <w:r>
        <w:t>-</w:t>
      </w:r>
      <w:r w:rsidR="004D0BC2">
        <w:t>son</w:t>
      </w:r>
      <w:r>
        <w:t>:</w:t>
      </w:r>
      <w:r>
        <w:tab/>
        <w:t xml:space="preserve">OUTPUT_SERIES_POSTFIX_NAME, name appended to </w:t>
      </w:r>
      <w:proofErr w:type="spellStart"/>
      <w:r>
        <w:t>rois</w:t>
      </w:r>
      <w:proofErr w:type="spellEnd"/>
      <w:r>
        <w:t xml:space="preserve"> </w:t>
      </w:r>
      <w:proofErr w:type="spellStart"/>
      <w:r>
        <w:t>timeseries</w:t>
      </w:r>
      <w:proofErr w:type="spellEnd"/>
    </w:p>
    <w:p w:rsidR="008817F9" w:rsidRDefault="008817F9" w:rsidP="008817F9">
      <w:r>
        <w:t>&lt;….&gt;</w:t>
      </w:r>
      <w:r>
        <w:tab/>
        <w:t>At the end of these parameters, you must specify all the ROIs names.</w:t>
      </w:r>
    </w:p>
    <w:p w:rsidR="008817F9" w:rsidRDefault="008817F9" w:rsidP="008817F9"/>
    <w:p w:rsidR="002C3CAA" w:rsidRDefault="008817F9" w:rsidP="002C3CAA">
      <w:r>
        <w:t>The final OUTPUT feat fol</w:t>
      </w:r>
      <w:r w:rsidR="002C3CAA">
        <w:t xml:space="preserve">der name is defined in this way:  </w:t>
      </w:r>
    </w:p>
    <w:p w:rsidR="008817F9" w:rsidRDefault="008817F9" w:rsidP="002C3CAA">
      <w:proofErr w:type="spellStart"/>
      <w:r>
        <w:t>feat_$ROINAM</w:t>
      </w:r>
      <w:r w:rsidR="002C3CAA">
        <w:t>E"_"$OUTPUT_SERIES_POSTFIX_NAME</w:t>
      </w:r>
      <w:proofErr w:type="spellEnd"/>
    </w:p>
    <w:p w:rsidR="002C3CAA" w:rsidRDefault="002C3CAA" w:rsidP="002C3CAA">
      <w:pPr>
        <w:pStyle w:val="code"/>
      </w:pPr>
    </w:p>
    <w:p w:rsidR="008817F9" w:rsidRDefault="008817F9" w:rsidP="008817F9">
      <w:r>
        <w:t>This is an example.</w:t>
      </w:r>
    </w:p>
    <w:p w:rsidR="008817F9" w:rsidRDefault="008817F9" w:rsidP="008817F9">
      <w:pPr>
        <w:pStyle w:val="code"/>
      </w:pPr>
    </w:p>
    <w:p w:rsidR="004D0BC2" w:rsidRDefault="004D0BC2" w:rsidP="004D0BC2">
      <w:pPr>
        <w:pStyle w:val="code"/>
      </w:pPr>
      <w:r>
        <w:t>SESS_ID=1</w:t>
      </w:r>
    </w:p>
    <w:p w:rsidR="004D0BC2" w:rsidRDefault="004D0BC2" w:rsidP="004D0BC2">
      <w:pPr>
        <w:pStyle w:val="code"/>
      </w:pPr>
      <w:r>
        <w:t>NUM_CPU=2</w:t>
      </w:r>
    </w:p>
    <w:p w:rsidR="004D0BC2" w:rsidRDefault="004D0BC2" w:rsidP="004D0BC2">
      <w:pPr>
        <w:pStyle w:val="code"/>
      </w:pPr>
      <w:r>
        <w:t>EXECUTE_SH=$GLOBAL_SCRIPT_DIR/process_subject/rsfc_multiple_subject_several_1roi_feat.sh</w:t>
      </w:r>
    </w:p>
    <w:p w:rsidR="004D0BC2" w:rsidRDefault="004D0BC2" w:rsidP="004D0BC2">
      <w:pPr>
        <w:pStyle w:val="code"/>
      </w:pPr>
    </w:p>
    <w:p w:rsidR="004D0BC2" w:rsidRDefault="004D0BC2" w:rsidP="004D0BC2">
      <w:pPr>
        <w:pStyle w:val="code"/>
      </w:pPr>
      <w:r>
        <w:t># base name of ROI: final name used by the script will be $ROI_DIR/</w:t>
      </w:r>
      <w:proofErr w:type="spellStart"/>
      <w:r>
        <w:t>reg_epi</w:t>
      </w:r>
      <w:proofErr w:type="spellEnd"/>
      <w:r>
        <w:t>/mask_ROINAME_epi.nii.gz</w:t>
      </w:r>
    </w:p>
    <w:p w:rsidR="004D0BC2" w:rsidRDefault="004D0BC2" w:rsidP="004D0BC2">
      <w:pPr>
        <w:pStyle w:val="code"/>
      </w:pPr>
      <w:r>
        <w:t xml:space="preserve">declare -a </w:t>
      </w:r>
      <w:proofErr w:type="spellStart"/>
      <w:r>
        <w:t>arr_roi</w:t>
      </w:r>
      <w:proofErr w:type="spellEnd"/>
      <w:proofErr w:type="gramStart"/>
      <w:r>
        <w:t>=(</w:t>
      </w:r>
      <w:proofErr w:type="spellStart"/>
      <w:proofErr w:type="gramEnd"/>
      <w:r>
        <w:t>l_caudate_hos_fsl</w:t>
      </w:r>
      <w:proofErr w:type="spellEnd"/>
      <w:r>
        <w:t xml:space="preserve"> </w:t>
      </w:r>
      <w:proofErr w:type="spellStart"/>
      <w:r>
        <w:t>l_pallidum_hos_fsl</w:t>
      </w:r>
      <w:proofErr w:type="spellEnd"/>
      <w:r>
        <w:t xml:space="preserve"> </w:t>
      </w:r>
      <w:proofErr w:type="spellStart"/>
      <w:r>
        <w:t>l_putamen_hos_fsl</w:t>
      </w:r>
      <w:proofErr w:type="spellEnd"/>
      <w:r>
        <w:t xml:space="preserve"> </w:t>
      </w:r>
      <w:proofErr w:type="spellStart"/>
      <w:r>
        <w:t>l_thalamus_hos_fsl</w:t>
      </w:r>
      <w:proofErr w:type="spellEnd"/>
      <w:r>
        <w:t>)</w:t>
      </w:r>
    </w:p>
    <w:p w:rsidR="004D0BC2" w:rsidRDefault="004D0BC2" w:rsidP="004D0BC2">
      <w:pPr>
        <w:pStyle w:val="code"/>
      </w:pPr>
    </w:p>
    <w:p w:rsidR="004D0BC2" w:rsidRDefault="004D0BC2" w:rsidP="004D0BC2">
      <w:pPr>
        <w:pStyle w:val="code"/>
      </w:pPr>
      <w:r>
        <w:t>ALTERNATIVE_TEMPL_FSF=$</w:t>
      </w:r>
      <w:proofErr w:type="gramStart"/>
      <w:r>
        <w:t>PROJ_SCRIPT_DIR/glm/templates/template_feat_roi.fsf  #</w:t>
      </w:r>
      <w:proofErr w:type="gramEnd"/>
      <w:r>
        <w:t xml:space="preserve"> can be omitted...as it is already the default template used by the script</w:t>
      </w:r>
    </w:p>
    <w:p w:rsidR="004D0BC2" w:rsidRDefault="004D0BC2" w:rsidP="004D0BC2">
      <w:pPr>
        <w:pStyle w:val="code"/>
      </w:pPr>
    </w:p>
    <w:p w:rsidR="004D0BC2" w:rsidRDefault="004D0BC2" w:rsidP="004D0BC2">
      <w:pPr>
        <w:pStyle w:val="code"/>
      </w:pPr>
      <w:r>
        <w:t># alternative call: define input file name and output series postfix name</w:t>
      </w:r>
    </w:p>
    <w:p w:rsidR="004D0BC2" w:rsidRDefault="004D0BC2" w:rsidP="004D0BC2">
      <w:pPr>
        <w:pStyle w:val="code"/>
      </w:pPr>
    </w:p>
    <w:p w:rsidR="004D0BC2" w:rsidRDefault="004D0BC2" w:rsidP="004D0BC2">
      <w:pPr>
        <w:pStyle w:val="code"/>
      </w:pPr>
      <w:r>
        <w:t>OUTPUT_DIR_NAME2=</w:t>
      </w:r>
      <w:proofErr w:type="spellStart"/>
      <w:r>
        <w:t>roi_left_caud_pall_put_thal_ortho_denoised</w:t>
      </w:r>
      <w:proofErr w:type="spellEnd"/>
    </w:p>
    <w:p w:rsidR="004D0BC2" w:rsidRDefault="004D0BC2" w:rsidP="004D0BC2">
      <w:pPr>
        <w:pStyle w:val="code"/>
      </w:pPr>
      <w:r>
        <w:t>ALTERNATIVE_INPUT_NUISANCE_FILE="nuisance_denoised_10000 "</w:t>
      </w:r>
    </w:p>
    <w:p w:rsidR="004D0BC2" w:rsidRDefault="004D0BC2" w:rsidP="004D0BC2">
      <w:pPr>
        <w:pStyle w:val="code"/>
      </w:pPr>
      <w:r>
        <w:t>OUTPUT_SERIES_POSTFIX_NAME="</w:t>
      </w:r>
      <w:proofErr w:type="spellStart"/>
      <w:r>
        <w:t>denoised</w:t>
      </w:r>
      <w:proofErr w:type="spellEnd"/>
      <w:r>
        <w:t>" # "skip4vol"</w:t>
      </w:r>
    </w:p>
    <w:p w:rsidR="004D0BC2" w:rsidRDefault="004D0BC2" w:rsidP="004D0BC2">
      <w:pPr>
        <w:pStyle w:val="code"/>
      </w:pPr>
      <w:r>
        <w:t>#====================================================================================</w:t>
      </w:r>
    </w:p>
    <w:p w:rsidR="004D0BC2" w:rsidRDefault="004D0BC2" w:rsidP="004D0BC2">
      <w:pPr>
        <w:pStyle w:val="code"/>
      </w:pPr>
      <w:r>
        <w:t xml:space="preserve">declare -a </w:t>
      </w:r>
      <w:proofErr w:type="spellStart"/>
      <w:r>
        <w:t>final_roi</w:t>
      </w:r>
      <w:proofErr w:type="spellEnd"/>
      <w:proofErr w:type="gramStart"/>
      <w:r>
        <w:t>=(</w:t>
      </w:r>
      <w:proofErr w:type="gramEnd"/>
      <w:r>
        <w:t>)</w:t>
      </w:r>
    </w:p>
    <w:p w:rsidR="004D0BC2" w:rsidRDefault="004D0BC2" w:rsidP="004D0BC2">
      <w:pPr>
        <w:pStyle w:val="code"/>
      </w:pPr>
      <w:r>
        <w:t>declare -</w:t>
      </w:r>
      <w:proofErr w:type="spellStart"/>
      <w:r>
        <w:t>i</w:t>
      </w:r>
      <w:proofErr w:type="spellEnd"/>
      <w:r>
        <w:t xml:space="preserve"> </w:t>
      </w:r>
      <w:proofErr w:type="spellStart"/>
      <w:r>
        <w:t>cnt</w:t>
      </w:r>
      <w:proofErr w:type="spellEnd"/>
      <w:r>
        <w:t>=0</w:t>
      </w:r>
    </w:p>
    <w:p w:rsidR="004D0BC2" w:rsidRDefault="004D0BC2" w:rsidP="004D0BC2">
      <w:pPr>
        <w:pStyle w:val="code"/>
      </w:pPr>
    </w:p>
    <w:p w:rsidR="004D0BC2" w:rsidRDefault="004D0BC2" w:rsidP="004D0BC2">
      <w:pPr>
        <w:pStyle w:val="code"/>
      </w:pPr>
      <w:r>
        <w:t xml:space="preserve">for </w:t>
      </w:r>
      <w:proofErr w:type="spellStart"/>
      <w:r>
        <w:t>roi</w:t>
      </w:r>
      <w:proofErr w:type="spellEnd"/>
      <w:r>
        <w:t xml:space="preserve"> in ${</w:t>
      </w:r>
      <w:proofErr w:type="spellStart"/>
      <w:r>
        <w:t>arr_</w:t>
      </w:r>
      <w:proofErr w:type="gramStart"/>
      <w:r>
        <w:t>roi</w:t>
      </w:r>
      <w:proofErr w:type="spellEnd"/>
      <w:r>
        <w:t>[</w:t>
      </w:r>
      <w:proofErr w:type="gramEnd"/>
      <w:r>
        <w:t xml:space="preserve">@]}; </w:t>
      </w:r>
    </w:p>
    <w:p w:rsidR="004D0BC2" w:rsidRDefault="004D0BC2" w:rsidP="004D0BC2">
      <w:pPr>
        <w:pStyle w:val="code"/>
      </w:pPr>
      <w:r>
        <w:t>do</w:t>
      </w:r>
    </w:p>
    <w:p w:rsidR="004D0BC2" w:rsidRDefault="004D0BC2" w:rsidP="004D0BC2">
      <w:pPr>
        <w:pStyle w:val="code"/>
      </w:pPr>
      <w:r>
        <w:t xml:space="preserve">  </w:t>
      </w:r>
      <w:proofErr w:type="spellStart"/>
      <w:r>
        <w:t>final_roi</w:t>
      </w:r>
      <w:proofErr w:type="spellEnd"/>
      <w:r>
        <w:t>[</w:t>
      </w:r>
      <w:proofErr w:type="spellStart"/>
      <w:r>
        <w:t>cnt</w:t>
      </w:r>
      <w:proofErr w:type="spellEnd"/>
      <w:r>
        <w:t>]=</w:t>
      </w:r>
      <w:proofErr w:type="spellStart"/>
      <w:r>
        <w:t>reg_epi</w:t>
      </w:r>
      <w:proofErr w:type="spellEnd"/>
      <w:r>
        <w:t>/mask_$</w:t>
      </w:r>
      <w:proofErr w:type="spellStart"/>
      <w:r>
        <w:t>roi</w:t>
      </w:r>
      <w:proofErr w:type="spellEnd"/>
      <w:r>
        <w:t>"_epi.nii.gz"</w:t>
      </w:r>
    </w:p>
    <w:p w:rsidR="004D0BC2" w:rsidRDefault="004D0BC2" w:rsidP="004D0BC2">
      <w:pPr>
        <w:pStyle w:val="code"/>
      </w:pPr>
      <w:r>
        <w:t xml:space="preserve">  </w:t>
      </w:r>
      <w:proofErr w:type="spellStart"/>
      <w:r>
        <w:t>cnt</w:t>
      </w:r>
      <w:proofErr w:type="spellEnd"/>
      <w:r>
        <w:t xml:space="preserve">=$cnt+1 </w:t>
      </w:r>
    </w:p>
    <w:p w:rsidR="004D0BC2" w:rsidRDefault="004D0BC2" w:rsidP="004D0BC2">
      <w:pPr>
        <w:pStyle w:val="code"/>
      </w:pPr>
      <w:r>
        <w:t>done</w:t>
      </w:r>
      <w:r>
        <w:tab/>
      </w:r>
    </w:p>
    <w:p w:rsidR="004D0BC2" w:rsidRDefault="004D0BC2" w:rsidP="004D0BC2">
      <w:pPr>
        <w:pStyle w:val="code"/>
      </w:pPr>
    </w:p>
    <w:p w:rsidR="004D0BC2" w:rsidRDefault="004D0BC2" w:rsidP="004D0BC2">
      <w:pPr>
        <w:pStyle w:val="code"/>
      </w:pPr>
      <w:r>
        <w:t xml:space="preserve">## !!!!! the OUTPUT feat folder name is defined in this way: </w:t>
      </w:r>
      <w:proofErr w:type="spellStart"/>
      <w:r>
        <w:t>feat_$ROINAME"_"$OUTPUT_SERIES_POSTFIX_NAME</w:t>
      </w:r>
      <w:proofErr w:type="spellEnd"/>
    </w:p>
    <w:p w:rsidR="004D0BC2" w:rsidRDefault="004D0BC2" w:rsidP="004D0BC2">
      <w:pPr>
        <w:pStyle w:val="code"/>
      </w:pPr>
    </w:p>
    <w:p w:rsidR="004D0BC2" w:rsidRDefault="004D0BC2" w:rsidP="004D0BC2">
      <w:pPr>
        <w:pStyle w:val="code"/>
      </w:pPr>
      <w:r>
        <w:t xml:space="preserve"># default call: read $RSFC_DIR/nuisance_10000.nii.gz and use </w:t>
      </w:r>
      <w:proofErr w:type="spellStart"/>
      <w:r>
        <w:t>template_feat_roi.fsf</w:t>
      </w:r>
      <w:proofErr w:type="spellEnd"/>
    </w:p>
    <w:p w:rsidR="004D0BC2" w:rsidRDefault="004D0BC2" w:rsidP="004D0BC2">
      <w:pPr>
        <w:pStyle w:val="code"/>
      </w:pPr>
      <w:r>
        <w:t>. $MULTICORE_SCRIPT_DIR/define_thread_processes.sh $NUM_CPU $EXECUTE_SH "$</w:t>
      </w:r>
      <w:proofErr w:type="spellStart"/>
      <w:r>
        <w:t>arr_subj</w:t>
      </w:r>
      <w:proofErr w:type="spellEnd"/>
      <w:r>
        <w:t>" $PROJ_DIR ${</w:t>
      </w:r>
      <w:proofErr w:type="spellStart"/>
      <w:r>
        <w:t>final_</w:t>
      </w:r>
      <w:proofErr w:type="gramStart"/>
      <w:r>
        <w:t>roi</w:t>
      </w:r>
      <w:proofErr w:type="spellEnd"/>
      <w:r>
        <w:t>[</w:t>
      </w:r>
      <w:proofErr w:type="gramEnd"/>
      <w:r>
        <w:t>@]} # -model $ALTERNATIVE_TEMPL_FSF if u want a special feat setup</w:t>
      </w:r>
    </w:p>
    <w:p w:rsidR="004D0BC2" w:rsidRDefault="004D0BC2" w:rsidP="004D0BC2">
      <w:pPr>
        <w:pStyle w:val="code"/>
      </w:pPr>
      <w:r>
        <w:t xml:space="preserve"># default call but with a custom </w:t>
      </w:r>
      <w:proofErr w:type="gramStart"/>
      <w:r>
        <w:t>template :</w:t>
      </w:r>
      <w:proofErr w:type="gramEnd"/>
      <w:r>
        <w:t xml:space="preserve"> read $RSFC_DIR/nuisance_10000.nii.gz and use ALTERNATIVE_TEMPL_FSF</w:t>
      </w:r>
    </w:p>
    <w:p w:rsidR="004D0BC2" w:rsidRDefault="004D0BC2" w:rsidP="004D0BC2">
      <w:pPr>
        <w:pStyle w:val="code"/>
      </w:pPr>
      <w:r>
        <w:lastRenderedPageBreak/>
        <w:t>. $MULTICORE_SCRIPT_DIR/define_thread_processes.sh $NUM_CPU $EXECUTE_SH "$</w:t>
      </w:r>
      <w:proofErr w:type="spellStart"/>
      <w:r>
        <w:t>arr_subj</w:t>
      </w:r>
      <w:proofErr w:type="spellEnd"/>
      <w:r>
        <w:t>" $PROJ_DIR -model $ALTERNATIVE_TEMPL_FSF ${</w:t>
      </w:r>
      <w:proofErr w:type="spellStart"/>
      <w:r>
        <w:t>final_</w:t>
      </w:r>
      <w:proofErr w:type="gramStart"/>
      <w:r>
        <w:t>roi</w:t>
      </w:r>
      <w:proofErr w:type="spellEnd"/>
      <w:r>
        <w:t>[</w:t>
      </w:r>
      <w:proofErr w:type="gramEnd"/>
      <w:r>
        <w:t xml:space="preserve">@]} </w:t>
      </w:r>
    </w:p>
    <w:p w:rsidR="004D0BC2" w:rsidRDefault="004D0BC2" w:rsidP="004D0BC2">
      <w:pPr>
        <w:pStyle w:val="code"/>
      </w:pPr>
      <w:r>
        <w:t># alternative call: read $RSFC_DIR/nuisance_denoised_10000.nii.gz</w:t>
      </w:r>
    </w:p>
    <w:p w:rsidR="004D0BC2" w:rsidRDefault="004D0BC2" w:rsidP="004D0BC2">
      <w:pPr>
        <w:pStyle w:val="code"/>
      </w:pPr>
      <w:r>
        <w:t>. $MULTICORE_SCRIPT_DIR/define_thread_processes.sh $NUM_CPU $EXECUTE_SH "$</w:t>
      </w:r>
      <w:proofErr w:type="spellStart"/>
      <w:r>
        <w:t>arr_subj</w:t>
      </w:r>
      <w:proofErr w:type="spellEnd"/>
      <w:r>
        <w:t>" $PROJ_DIR -</w:t>
      </w:r>
      <w:proofErr w:type="spellStart"/>
      <w:r>
        <w:t>ifn</w:t>
      </w:r>
      <w:proofErr w:type="spellEnd"/>
      <w:r>
        <w:t xml:space="preserve"> $ALTERNATIVE_INPUT_NUISANCE_FILE -son $OUTPUT_SERIES_POSTFIX_NAME ${</w:t>
      </w:r>
      <w:proofErr w:type="spellStart"/>
      <w:r>
        <w:t>final_</w:t>
      </w:r>
      <w:proofErr w:type="gramStart"/>
      <w:r>
        <w:t>roi</w:t>
      </w:r>
      <w:proofErr w:type="spellEnd"/>
      <w:r>
        <w:t>[</w:t>
      </w:r>
      <w:proofErr w:type="gramEnd"/>
      <w:r>
        <w:t xml:space="preserve">@]} </w:t>
      </w:r>
    </w:p>
    <w:p w:rsidR="008817F9" w:rsidRDefault="004D0BC2" w:rsidP="004D0BC2">
      <w:pPr>
        <w:pStyle w:val="code"/>
      </w:pPr>
      <w:r>
        <w:t>wait</w:t>
      </w:r>
      <w:r>
        <w:tab/>
      </w:r>
    </w:p>
    <w:p w:rsidR="008817F9" w:rsidRDefault="008817F9" w:rsidP="008101A8">
      <w:pPr>
        <w:pStyle w:val="Heading4"/>
      </w:pPr>
      <w:r>
        <w:t>calculate one FEAT of R-</w:t>
      </w:r>
      <w:proofErr w:type="spellStart"/>
      <w:r>
        <w:t>rois</w:t>
      </w:r>
      <w:proofErr w:type="spellEnd"/>
      <w:r>
        <w:t xml:space="preserve"> over S-subjects        </w:t>
      </w:r>
    </w:p>
    <w:p w:rsidR="008817F9" w:rsidRDefault="008817F9" w:rsidP="008817F9"/>
    <w:p w:rsidR="008817F9" w:rsidRDefault="008817F9" w:rsidP="008817F9">
      <w:r>
        <w:t>“</w:t>
      </w:r>
      <w:proofErr w:type="spellStart"/>
      <w:r>
        <w:t>str_arr_subjects</w:t>
      </w:r>
      <w:proofErr w:type="spellEnd"/>
      <w:r>
        <w:t>”</w:t>
      </w:r>
      <w:r>
        <w:tab/>
        <w:t>usual string containing the list of subjects</w:t>
      </w:r>
    </w:p>
    <w:p w:rsidR="008817F9" w:rsidRDefault="008817F9" w:rsidP="008817F9">
      <w:r>
        <w:t>$PROJ_DIR:</w:t>
      </w:r>
      <w:r>
        <w:tab/>
      </w:r>
      <w:r>
        <w:tab/>
        <w:t>usual project directory</w:t>
      </w:r>
    </w:p>
    <w:p w:rsidR="008817F9" w:rsidRDefault="008817F9" w:rsidP="008817F9">
      <w:r>
        <w:t>-m</w:t>
      </w:r>
      <w:r w:rsidR="004D0BC2">
        <w:t>odel</w:t>
      </w:r>
      <w:r>
        <w:t>:</w:t>
      </w:r>
      <w:r>
        <w:tab/>
        <w:t>full path of model templates</w:t>
      </w:r>
    </w:p>
    <w:p w:rsidR="008817F9" w:rsidRDefault="008817F9" w:rsidP="008817F9">
      <w:r>
        <w:t>-</w:t>
      </w:r>
      <w:proofErr w:type="spellStart"/>
      <w:r>
        <w:t>o</w:t>
      </w:r>
      <w:r w:rsidR="004D0BC2">
        <w:t>dn</w:t>
      </w:r>
      <w:proofErr w:type="spellEnd"/>
      <w:r>
        <w:t>:</w:t>
      </w:r>
      <w:r>
        <w:tab/>
        <w:t>OUTPUT_DIR_NAME, name appended to $</w:t>
      </w:r>
      <w:r w:rsidRPr="004F2172">
        <w:t>PROJ_GROUP_ANALYSIS_DIR</w:t>
      </w:r>
      <w:r>
        <w:t>/</w:t>
      </w:r>
      <w:proofErr w:type="spellStart"/>
      <w:r>
        <w:t>sbfc</w:t>
      </w:r>
      <w:proofErr w:type="spellEnd"/>
      <w:r>
        <w:t>/</w:t>
      </w:r>
    </w:p>
    <w:p w:rsidR="008817F9" w:rsidRDefault="004D0BC2" w:rsidP="008817F9">
      <w:r>
        <w:t>-</w:t>
      </w:r>
      <w:proofErr w:type="spellStart"/>
      <w:r>
        <w:t>ifn</w:t>
      </w:r>
      <w:proofErr w:type="spellEnd"/>
      <w:r>
        <w:t>:</w:t>
      </w:r>
      <w:r w:rsidR="008817F9">
        <w:tab/>
        <w:t xml:space="preserve">ALTERNATIVE_INPUT_FILE_NAME. file stored in $RSFC_DIR (e.g. </w:t>
      </w:r>
      <w:proofErr w:type="spellStart"/>
      <w:r w:rsidR="008817F9">
        <w:t>nuisance_denoised</w:t>
      </w:r>
      <w:proofErr w:type="spellEnd"/>
      <w:r w:rsidR="008817F9">
        <w:t>)</w:t>
      </w:r>
    </w:p>
    <w:p w:rsidR="008817F9" w:rsidRDefault="008817F9" w:rsidP="008817F9">
      <w:r>
        <w:t>-s</w:t>
      </w:r>
      <w:r w:rsidR="004D0BC2">
        <w:t>on</w:t>
      </w:r>
      <w:r>
        <w:t>:</w:t>
      </w:r>
      <w:r>
        <w:tab/>
        <w:t xml:space="preserve">OUTPUT_SERIES_POSTFIX_NAME, name appended to </w:t>
      </w:r>
      <w:proofErr w:type="spellStart"/>
      <w:r>
        <w:t>rois</w:t>
      </w:r>
      <w:proofErr w:type="spellEnd"/>
      <w:r>
        <w:t xml:space="preserve"> </w:t>
      </w:r>
      <w:proofErr w:type="spellStart"/>
      <w:r>
        <w:t>timeseries</w:t>
      </w:r>
      <w:proofErr w:type="spellEnd"/>
    </w:p>
    <w:p w:rsidR="008817F9" w:rsidRDefault="008817F9" w:rsidP="008817F9">
      <w:r>
        <w:t>&lt;….&gt;</w:t>
      </w:r>
      <w:r>
        <w:tab/>
        <w:t>At the end of these parameters, you must specify all the ROIs names.</w:t>
      </w:r>
    </w:p>
    <w:p w:rsidR="008817F9" w:rsidRDefault="008817F9" w:rsidP="008817F9"/>
    <w:p w:rsidR="008817F9" w:rsidRDefault="008817F9" w:rsidP="008817F9">
      <w:r>
        <w:t>This is an example.</w:t>
      </w:r>
    </w:p>
    <w:p w:rsidR="008817F9" w:rsidRDefault="008817F9" w:rsidP="008817F9"/>
    <w:p w:rsidR="004D0BC2" w:rsidRDefault="004D0BC2" w:rsidP="004D0BC2">
      <w:pPr>
        <w:pStyle w:val="code"/>
      </w:pPr>
      <w:r>
        <w:t>SESS_ID=1</w:t>
      </w:r>
    </w:p>
    <w:p w:rsidR="004D0BC2" w:rsidRDefault="004D0BC2" w:rsidP="004D0BC2">
      <w:pPr>
        <w:pStyle w:val="code"/>
      </w:pPr>
      <w:r>
        <w:t>NUM_CPU=2</w:t>
      </w:r>
    </w:p>
    <w:p w:rsidR="004D0BC2" w:rsidRDefault="004D0BC2" w:rsidP="004D0BC2">
      <w:pPr>
        <w:pStyle w:val="code"/>
      </w:pPr>
      <w:r>
        <w:t>EXECUTE_SH=$GLOBAL_SCRIPT_DIR/process_subject/rsfc_multiple_subject_1multiroi_feat.sh</w:t>
      </w:r>
    </w:p>
    <w:p w:rsidR="004D0BC2" w:rsidRDefault="004D0BC2" w:rsidP="004D0BC2">
      <w:pPr>
        <w:pStyle w:val="code"/>
      </w:pPr>
    </w:p>
    <w:p w:rsidR="004D0BC2" w:rsidRDefault="004D0BC2" w:rsidP="004D0BC2">
      <w:pPr>
        <w:pStyle w:val="code"/>
      </w:pPr>
      <w:r>
        <w:t># base name of ROI: final name used by the script will be $ROI_DIR/</w:t>
      </w:r>
      <w:proofErr w:type="spellStart"/>
      <w:r>
        <w:t>reg_epi</w:t>
      </w:r>
      <w:proofErr w:type="spellEnd"/>
      <w:r>
        <w:t>/mask_ROINAME_epi.nii.gz</w:t>
      </w:r>
    </w:p>
    <w:p w:rsidR="004D0BC2" w:rsidRDefault="004D0BC2" w:rsidP="004D0BC2">
      <w:pPr>
        <w:pStyle w:val="code"/>
      </w:pPr>
      <w:r>
        <w:t xml:space="preserve">declare -a </w:t>
      </w:r>
      <w:proofErr w:type="spellStart"/>
      <w:r>
        <w:t>arr_roi</w:t>
      </w:r>
      <w:proofErr w:type="spellEnd"/>
      <w:proofErr w:type="gramStart"/>
      <w:r>
        <w:t>=(</w:t>
      </w:r>
      <w:proofErr w:type="spellStart"/>
      <w:proofErr w:type="gramEnd"/>
      <w:r>
        <w:t>l_caudate_hos_fsl</w:t>
      </w:r>
      <w:proofErr w:type="spellEnd"/>
      <w:r>
        <w:t xml:space="preserve"> </w:t>
      </w:r>
      <w:proofErr w:type="spellStart"/>
      <w:r>
        <w:t>l_pallidum_hos_fsl</w:t>
      </w:r>
      <w:proofErr w:type="spellEnd"/>
      <w:r>
        <w:t xml:space="preserve"> </w:t>
      </w:r>
      <w:proofErr w:type="spellStart"/>
      <w:r>
        <w:t>l_putamen_hos_fsl</w:t>
      </w:r>
      <w:proofErr w:type="spellEnd"/>
      <w:r>
        <w:t xml:space="preserve"> </w:t>
      </w:r>
      <w:proofErr w:type="spellStart"/>
      <w:r>
        <w:t>l_thalamus_hos_fsl</w:t>
      </w:r>
      <w:proofErr w:type="spellEnd"/>
      <w:r>
        <w:t>)</w:t>
      </w:r>
    </w:p>
    <w:p w:rsidR="004D0BC2" w:rsidRDefault="004D0BC2" w:rsidP="004D0BC2">
      <w:pPr>
        <w:pStyle w:val="code"/>
      </w:pPr>
    </w:p>
    <w:p w:rsidR="004D0BC2" w:rsidRDefault="004D0BC2" w:rsidP="004D0BC2">
      <w:pPr>
        <w:pStyle w:val="code"/>
      </w:pPr>
      <w:r>
        <w:t>TEMPL_FSF=$PROJ_SCRIPT_DIR/glm/templates/template_feat_4roi_ortho</w:t>
      </w:r>
    </w:p>
    <w:p w:rsidR="004D0BC2" w:rsidRDefault="004D0BC2" w:rsidP="004D0BC2">
      <w:pPr>
        <w:pStyle w:val="code"/>
      </w:pPr>
    </w:p>
    <w:p w:rsidR="004D0BC2" w:rsidRDefault="004D0BC2" w:rsidP="004D0BC2">
      <w:pPr>
        <w:pStyle w:val="code"/>
      </w:pPr>
      <w:r>
        <w:t xml:space="preserve"># standard call: define output </w:t>
      </w:r>
      <w:proofErr w:type="spellStart"/>
      <w:r>
        <w:t>dir</w:t>
      </w:r>
      <w:proofErr w:type="spellEnd"/>
      <w:r>
        <w:t xml:space="preserve"> name</w:t>
      </w:r>
    </w:p>
    <w:p w:rsidR="004D0BC2" w:rsidRDefault="004D0BC2" w:rsidP="004D0BC2">
      <w:pPr>
        <w:pStyle w:val="code"/>
      </w:pPr>
      <w:r>
        <w:t>OUTPUT_DIR_NAME=</w:t>
      </w:r>
      <w:proofErr w:type="spellStart"/>
      <w:r>
        <w:t>roi_left_caud_pall_put_thal_ortho</w:t>
      </w:r>
      <w:proofErr w:type="spellEnd"/>
    </w:p>
    <w:p w:rsidR="004D0BC2" w:rsidRDefault="004D0BC2" w:rsidP="004D0BC2">
      <w:pPr>
        <w:pStyle w:val="code"/>
      </w:pPr>
    </w:p>
    <w:p w:rsidR="004D0BC2" w:rsidRDefault="004D0BC2" w:rsidP="004D0BC2">
      <w:pPr>
        <w:pStyle w:val="code"/>
      </w:pPr>
      <w:r>
        <w:t xml:space="preserve"># alternative call: define output </w:t>
      </w:r>
      <w:proofErr w:type="spellStart"/>
      <w:r>
        <w:t>dir</w:t>
      </w:r>
      <w:proofErr w:type="spellEnd"/>
      <w:r>
        <w:t xml:space="preserve"> name, input file name and output series postfix name</w:t>
      </w:r>
    </w:p>
    <w:p w:rsidR="004D0BC2" w:rsidRDefault="004D0BC2" w:rsidP="004D0BC2">
      <w:pPr>
        <w:pStyle w:val="code"/>
      </w:pPr>
      <w:r>
        <w:t>OUTPUT_SERIES_POSTFIX_NAME="</w:t>
      </w:r>
      <w:proofErr w:type="spellStart"/>
      <w:r>
        <w:t>denoised</w:t>
      </w:r>
      <w:proofErr w:type="spellEnd"/>
      <w:r>
        <w:t>"</w:t>
      </w:r>
    </w:p>
    <w:p w:rsidR="004D0BC2" w:rsidRDefault="004D0BC2" w:rsidP="004D0BC2">
      <w:pPr>
        <w:pStyle w:val="code"/>
      </w:pPr>
      <w:r>
        <w:t>ALTERNATIVE_OUTPUT_DIR_NAME=roi_left_caud_pall_put_thal_ortho_denoised</w:t>
      </w:r>
    </w:p>
    <w:p w:rsidR="004D0BC2" w:rsidRDefault="004D0BC2" w:rsidP="004D0BC2">
      <w:pPr>
        <w:pStyle w:val="code"/>
      </w:pPr>
      <w:r>
        <w:t>ALTERNATIVE_INPUT_NUISANCE_FILE="nuisance_denoised_10000 "</w:t>
      </w:r>
    </w:p>
    <w:p w:rsidR="004D0BC2" w:rsidRDefault="004D0BC2" w:rsidP="004D0BC2">
      <w:pPr>
        <w:pStyle w:val="code"/>
      </w:pPr>
      <w:r>
        <w:t>OUTPUT_SERIES_POSTFIX_NAME="</w:t>
      </w:r>
      <w:proofErr w:type="spellStart"/>
      <w:r>
        <w:t>denoised</w:t>
      </w:r>
      <w:proofErr w:type="spellEnd"/>
      <w:r>
        <w:t>"</w:t>
      </w:r>
    </w:p>
    <w:p w:rsidR="004D0BC2" w:rsidRDefault="004D0BC2" w:rsidP="004D0BC2">
      <w:pPr>
        <w:pStyle w:val="code"/>
      </w:pPr>
      <w:r>
        <w:t>#====================================================================================</w:t>
      </w:r>
    </w:p>
    <w:p w:rsidR="004D0BC2" w:rsidRDefault="004D0BC2" w:rsidP="004D0BC2">
      <w:pPr>
        <w:pStyle w:val="code"/>
      </w:pPr>
      <w:r>
        <w:t xml:space="preserve">declare -a </w:t>
      </w:r>
      <w:proofErr w:type="spellStart"/>
      <w:r>
        <w:t>final_roi</w:t>
      </w:r>
      <w:proofErr w:type="spellEnd"/>
      <w:proofErr w:type="gramStart"/>
      <w:r>
        <w:t>=(</w:t>
      </w:r>
      <w:proofErr w:type="gramEnd"/>
      <w:r>
        <w:t>)</w:t>
      </w:r>
    </w:p>
    <w:p w:rsidR="004D0BC2" w:rsidRDefault="004D0BC2" w:rsidP="004D0BC2">
      <w:pPr>
        <w:pStyle w:val="code"/>
      </w:pPr>
      <w:r>
        <w:t>declare -</w:t>
      </w:r>
      <w:proofErr w:type="spellStart"/>
      <w:r>
        <w:t>i</w:t>
      </w:r>
      <w:proofErr w:type="spellEnd"/>
      <w:r>
        <w:t xml:space="preserve"> </w:t>
      </w:r>
      <w:proofErr w:type="spellStart"/>
      <w:r>
        <w:t>cnt</w:t>
      </w:r>
      <w:proofErr w:type="spellEnd"/>
      <w:r>
        <w:t>=0</w:t>
      </w:r>
    </w:p>
    <w:p w:rsidR="004D0BC2" w:rsidRDefault="004D0BC2" w:rsidP="004D0BC2">
      <w:pPr>
        <w:pStyle w:val="code"/>
      </w:pPr>
    </w:p>
    <w:p w:rsidR="004D0BC2" w:rsidRDefault="00C454FE" w:rsidP="004D0BC2">
      <w:pPr>
        <w:pStyle w:val="code"/>
      </w:pPr>
      <w:r>
        <w:t xml:space="preserve">for </w:t>
      </w:r>
      <w:proofErr w:type="spellStart"/>
      <w:r>
        <w:t>roi</w:t>
      </w:r>
      <w:proofErr w:type="spellEnd"/>
      <w:r>
        <w:t xml:space="preserve"> in ${</w:t>
      </w:r>
      <w:proofErr w:type="spellStart"/>
      <w:r>
        <w:t>arr_</w:t>
      </w:r>
      <w:proofErr w:type="gramStart"/>
      <w:r>
        <w:t>roi</w:t>
      </w:r>
      <w:proofErr w:type="spellEnd"/>
      <w:r>
        <w:t>[</w:t>
      </w:r>
      <w:proofErr w:type="gramEnd"/>
      <w:r>
        <w:t>@]</w:t>
      </w:r>
      <w:r w:rsidR="004D0BC2">
        <w:t xml:space="preserve">}; </w:t>
      </w:r>
    </w:p>
    <w:p w:rsidR="004D0BC2" w:rsidRDefault="004D0BC2" w:rsidP="004D0BC2">
      <w:pPr>
        <w:pStyle w:val="code"/>
      </w:pPr>
      <w:r>
        <w:t>do</w:t>
      </w:r>
    </w:p>
    <w:p w:rsidR="004D0BC2" w:rsidRDefault="004D0BC2" w:rsidP="004D0BC2">
      <w:pPr>
        <w:pStyle w:val="code"/>
      </w:pPr>
      <w:r>
        <w:t xml:space="preserve">  </w:t>
      </w:r>
      <w:proofErr w:type="spellStart"/>
      <w:r>
        <w:t>final_roi</w:t>
      </w:r>
      <w:proofErr w:type="spellEnd"/>
      <w:r>
        <w:t>[</w:t>
      </w:r>
      <w:proofErr w:type="spellStart"/>
      <w:r>
        <w:t>cnt</w:t>
      </w:r>
      <w:proofErr w:type="spellEnd"/>
      <w:r>
        <w:t>]=</w:t>
      </w:r>
      <w:proofErr w:type="spellStart"/>
      <w:r>
        <w:t>reg_epi</w:t>
      </w:r>
      <w:proofErr w:type="spellEnd"/>
      <w:r>
        <w:t>/mask_$</w:t>
      </w:r>
      <w:proofErr w:type="spellStart"/>
      <w:r>
        <w:t>roi</w:t>
      </w:r>
      <w:proofErr w:type="spellEnd"/>
      <w:r>
        <w:t>"_epi.nii.gz"</w:t>
      </w:r>
    </w:p>
    <w:p w:rsidR="004D0BC2" w:rsidRDefault="004D0BC2" w:rsidP="004D0BC2">
      <w:pPr>
        <w:pStyle w:val="code"/>
      </w:pPr>
      <w:r>
        <w:t xml:space="preserve">  </w:t>
      </w:r>
      <w:proofErr w:type="spellStart"/>
      <w:r>
        <w:t>cnt</w:t>
      </w:r>
      <w:proofErr w:type="spellEnd"/>
      <w:r>
        <w:t xml:space="preserve">=$cnt+1 </w:t>
      </w:r>
    </w:p>
    <w:p w:rsidR="004D0BC2" w:rsidRDefault="004D0BC2" w:rsidP="004D0BC2">
      <w:pPr>
        <w:pStyle w:val="code"/>
      </w:pPr>
      <w:r>
        <w:t>done</w:t>
      </w:r>
      <w:r>
        <w:tab/>
      </w:r>
    </w:p>
    <w:p w:rsidR="004D0BC2" w:rsidRDefault="004D0BC2" w:rsidP="004D0BC2">
      <w:pPr>
        <w:pStyle w:val="code"/>
      </w:pPr>
    </w:p>
    <w:p w:rsidR="004D0BC2" w:rsidRDefault="004D0BC2" w:rsidP="004D0BC2">
      <w:pPr>
        <w:pStyle w:val="code"/>
      </w:pPr>
      <w:r>
        <w:t># default call: read $RSFC_DIR/nuisance_10000.nii.gz</w:t>
      </w:r>
    </w:p>
    <w:p w:rsidR="004D0BC2" w:rsidRDefault="004D0BC2" w:rsidP="004D0BC2">
      <w:pPr>
        <w:pStyle w:val="code"/>
      </w:pPr>
      <w:r>
        <w:t>. $MULTICORE_SCRIPT_DIR/define_thread_processes.sh $NUM_CPU $EXECUTE_SH "$</w:t>
      </w:r>
      <w:proofErr w:type="spellStart"/>
      <w:r>
        <w:t>arr_subj</w:t>
      </w:r>
      <w:proofErr w:type="spellEnd"/>
      <w:r>
        <w:t>" $PROJ_DIR -model $TEMPL_FSF -</w:t>
      </w:r>
      <w:proofErr w:type="spellStart"/>
      <w:r>
        <w:t>odn</w:t>
      </w:r>
      <w:proofErr w:type="spellEnd"/>
      <w:r>
        <w:t xml:space="preserve"> $OUTPUT_DIR_NAME ${</w:t>
      </w:r>
      <w:proofErr w:type="spellStart"/>
      <w:r>
        <w:t>final_</w:t>
      </w:r>
      <w:proofErr w:type="gramStart"/>
      <w:r>
        <w:t>roi</w:t>
      </w:r>
      <w:proofErr w:type="spellEnd"/>
      <w:r>
        <w:t>[</w:t>
      </w:r>
      <w:proofErr w:type="gramEnd"/>
      <w:r>
        <w:t xml:space="preserve">@]} </w:t>
      </w:r>
    </w:p>
    <w:p w:rsidR="004D0BC2" w:rsidRDefault="004D0BC2" w:rsidP="004D0BC2">
      <w:pPr>
        <w:pStyle w:val="code"/>
      </w:pPr>
      <w:r>
        <w:t># default call: read $RSFC_DIR/nuisance_denoised_10000.nii.gz</w:t>
      </w:r>
    </w:p>
    <w:p w:rsidR="004D0BC2" w:rsidRDefault="004D0BC2" w:rsidP="004D0BC2">
      <w:pPr>
        <w:pStyle w:val="code"/>
      </w:pPr>
      <w:r>
        <w:t>. $MULTICORE_SCRIPT_DIR/define_thread_processes.sh $NUM_CPU $EXECUTE_SH "$</w:t>
      </w:r>
      <w:proofErr w:type="spellStart"/>
      <w:r>
        <w:t>arr_subj</w:t>
      </w:r>
      <w:proofErr w:type="spellEnd"/>
      <w:r>
        <w:t>" $PROJ_DIR -</w:t>
      </w:r>
      <w:proofErr w:type="spellStart"/>
      <w:r>
        <w:t>ifn</w:t>
      </w:r>
      <w:proofErr w:type="spellEnd"/>
      <w:r>
        <w:t xml:space="preserve"> $ALTERNATIVE_INPUT_NUISANCE_FILE -model $TEMPL_FSF -</w:t>
      </w:r>
      <w:proofErr w:type="spellStart"/>
      <w:r>
        <w:t>odn</w:t>
      </w:r>
      <w:proofErr w:type="spellEnd"/>
      <w:r>
        <w:t xml:space="preserve"> $ALTERNATIVE_OUTPUT_DIR_NAME -son $OUTPUT_SERIES_POSTFIX_NAME ${</w:t>
      </w:r>
      <w:proofErr w:type="spellStart"/>
      <w:r>
        <w:t>final_</w:t>
      </w:r>
      <w:proofErr w:type="gramStart"/>
      <w:r>
        <w:t>roi</w:t>
      </w:r>
      <w:proofErr w:type="spellEnd"/>
      <w:r>
        <w:t>[</w:t>
      </w:r>
      <w:proofErr w:type="gramEnd"/>
      <w:r>
        <w:t xml:space="preserve">@]} </w:t>
      </w:r>
    </w:p>
    <w:p w:rsidR="008817F9" w:rsidRDefault="004D0BC2" w:rsidP="004D0BC2">
      <w:pPr>
        <w:pStyle w:val="code"/>
      </w:pPr>
      <w:r>
        <w:t>wait</w:t>
      </w:r>
      <w:r w:rsidR="008817F9">
        <w:tab/>
      </w:r>
    </w:p>
    <w:p w:rsidR="008817F9" w:rsidRPr="008101A8" w:rsidRDefault="008817F9" w:rsidP="008101A8">
      <w:pPr>
        <w:pStyle w:val="Heading2"/>
      </w:pPr>
      <w:bookmarkStart w:id="116" w:name="_Toc354356224"/>
      <w:bookmarkStart w:id="117" w:name="_Toc354356630"/>
      <w:bookmarkStart w:id="118" w:name="_Toc85010530"/>
      <w:r w:rsidRPr="008101A8">
        <w:t>5: Group level analysis</w:t>
      </w:r>
      <w:bookmarkEnd w:id="116"/>
      <w:bookmarkEnd w:id="117"/>
      <w:bookmarkEnd w:id="118"/>
    </w:p>
    <w:p w:rsidR="008817F9" w:rsidRDefault="008817F9" w:rsidP="008817F9">
      <w:r>
        <w:t xml:space="preserve">Group analysis is performed with another FEAT analysis. User must first create one or more FEAT </w:t>
      </w:r>
      <w:proofErr w:type="spellStart"/>
      <w:r>
        <w:t>fsf</w:t>
      </w:r>
      <w:proofErr w:type="spellEnd"/>
      <w:r>
        <w:t xml:space="preserve"> template files, indicating the threshold masking option and the GLM group models.</w:t>
      </w:r>
    </w:p>
    <w:p w:rsidR="008817F9" w:rsidRDefault="008817F9" w:rsidP="008817F9">
      <w:r>
        <w:lastRenderedPageBreak/>
        <w:t xml:space="preserve">Then two global group scripts are available performing: </w:t>
      </w:r>
    </w:p>
    <w:p w:rsidR="008817F9" w:rsidRDefault="008817F9" w:rsidP="008817F9"/>
    <w:p w:rsidR="008817F9" w:rsidRDefault="008817F9" w:rsidP="008817F9">
      <w:pPr>
        <w:numPr>
          <w:ilvl w:val="0"/>
          <w:numId w:val="16"/>
        </w:numPr>
        <w:suppressAutoHyphens w:val="0"/>
        <w:autoSpaceDN w:val="0"/>
        <w:adjustRightInd w:val="0"/>
        <w:jc w:val="left"/>
      </w:pPr>
      <w:r>
        <w:t>Test multiple GLM models over one 1</w:t>
      </w:r>
      <w:r w:rsidRPr="00E45AD6">
        <w:rPr>
          <w:vertAlign w:val="superscript"/>
        </w:rPr>
        <w:t>st</w:t>
      </w:r>
      <w:r>
        <w:t>-level analysis</w:t>
      </w:r>
    </w:p>
    <w:p w:rsidR="008817F9" w:rsidRDefault="008817F9" w:rsidP="008817F9">
      <w:pPr>
        <w:numPr>
          <w:ilvl w:val="0"/>
          <w:numId w:val="16"/>
        </w:numPr>
        <w:suppressAutoHyphens w:val="0"/>
        <w:autoSpaceDN w:val="0"/>
        <w:adjustRightInd w:val="0"/>
        <w:jc w:val="left"/>
      </w:pPr>
      <w:r>
        <w:t>Execute the same GLM model over N 1</w:t>
      </w:r>
      <w:r w:rsidRPr="00E45AD6">
        <w:rPr>
          <w:vertAlign w:val="superscript"/>
        </w:rPr>
        <w:t>st</w:t>
      </w:r>
      <w:r>
        <w:t>-level analyses</w:t>
      </w:r>
    </w:p>
    <w:p w:rsidR="008817F9" w:rsidRDefault="008817F9" w:rsidP="002D2A00">
      <w:pPr>
        <w:pStyle w:val="Heading3"/>
      </w:pPr>
      <w:bookmarkStart w:id="119" w:name="_Toc354356225"/>
      <w:bookmarkStart w:id="120" w:name="_Toc354356631"/>
      <w:bookmarkStart w:id="121" w:name="_Toc85010531"/>
      <w:r>
        <w:t>Test multiple GLM models over one 1</w:t>
      </w:r>
      <w:r w:rsidRPr="00E45AD6">
        <w:rPr>
          <w:vertAlign w:val="superscript"/>
        </w:rPr>
        <w:t>st</w:t>
      </w:r>
      <w:r>
        <w:t>-level analysis</w:t>
      </w:r>
      <w:bookmarkEnd w:id="119"/>
      <w:bookmarkEnd w:id="120"/>
      <w:bookmarkEnd w:id="121"/>
    </w:p>
    <w:p w:rsidR="008817F9" w:rsidRDefault="008817F9" w:rsidP="008817F9"/>
    <w:p w:rsidR="008817F9" w:rsidRDefault="008817F9" w:rsidP="008817F9">
      <w:r>
        <w:t xml:space="preserve">User must define an array of FEAT </w:t>
      </w:r>
      <w:proofErr w:type="spellStart"/>
      <w:r>
        <w:t>fsf</w:t>
      </w:r>
      <w:proofErr w:type="spellEnd"/>
      <w:r>
        <w:t xml:space="preserve"> file (containing masking options and group GLMs), provide an 1</w:t>
      </w:r>
      <w:r w:rsidRPr="00042B7B">
        <w:rPr>
          <w:vertAlign w:val="superscript"/>
        </w:rPr>
        <w:t>st</w:t>
      </w:r>
      <w:r>
        <w:t xml:space="preserve"> level input folder name and an output </w:t>
      </w:r>
      <w:r w:rsidRPr="00042B7B">
        <w:t xml:space="preserve">group </w:t>
      </w:r>
      <w:r>
        <w:t xml:space="preserve">folder name, </w:t>
      </w:r>
    </w:p>
    <w:p w:rsidR="008817F9" w:rsidRDefault="008817F9" w:rsidP="008817F9"/>
    <w:p w:rsidR="008817F9" w:rsidRDefault="008817F9" w:rsidP="008817F9">
      <w:r>
        <w:t>“</w:t>
      </w:r>
      <w:proofErr w:type="spellStart"/>
      <w:r>
        <w:t>str_arr_fsf</w:t>
      </w:r>
      <w:proofErr w:type="spellEnd"/>
      <w:r>
        <w:t>”</w:t>
      </w:r>
      <w:r>
        <w:tab/>
        <w:t xml:space="preserve">string containing the full path of several </w:t>
      </w:r>
      <w:proofErr w:type="spellStart"/>
      <w:r>
        <w:t>fsf</w:t>
      </w:r>
      <w:proofErr w:type="spellEnd"/>
      <w:r>
        <w:t xml:space="preserve"> files.</w:t>
      </w:r>
    </w:p>
    <w:p w:rsidR="008817F9" w:rsidRDefault="008817F9" w:rsidP="008817F9">
      <w:r>
        <w:t>$PROJ_DIR:</w:t>
      </w:r>
      <w:r>
        <w:tab/>
      </w:r>
      <w:r>
        <w:tab/>
        <w:t>usual project directory</w:t>
      </w:r>
    </w:p>
    <w:p w:rsidR="008817F9" w:rsidRDefault="008817F9" w:rsidP="008817F9">
      <w:r>
        <w:t>-</w:t>
      </w:r>
      <w:proofErr w:type="spellStart"/>
      <w:r>
        <w:t>o</w:t>
      </w:r>
      <w:r w:rsidR="003523FA">
        <w:t>dp</w:t>
      </w:r>
      <w:proofErr w:type="spellEnd"/>
      <w:r>
        <w:t>:</w:t>
      </w:r>
      <w:r>
        <w:tab/>
        <w:t xml:space="preserve">OUTPUT_DIR, full path of output folder </w:t>
      </w:r>
    </w:p>
    <w:p w:rsidR="008817F9" w:rsidRDefault="008817F9" w:rsidP="008817F9">
      <w:r>
        <w:t>-</w:t>
      </w:r>
      <w:proofErr w:type="spellStart"/>
      <w:r w:rsidR="003523FA">
        <w:t>n</w:t>
      </w:r>
      <w:r>
        <w:t>c</w:t>
      </w:r>
      <w:r w:rsidR="003523FA">
        <w:t>ope</w:t>
      </w:r>
      <w:proofErr w:type="spellEnd"/>
      <w:r>
        <w:t>:</w:t>
      </w:r>
      <w:r>
        <w:tab/>
        <w:t>number of copes contained in the first level folders.</w:t>
      </w:r>
    </w:p>
    <w:p w:rsidR="008817F9" w:rsidRDefault="008817F9" w:rsidP="008817F9">
      <w:r>
        <w:t>&lt;….&gt;</w:t>
      </w:r>
      <w:r>
        <w:tab/>
        <w:t>At the end of these parameters, you must specify the full path of all the first level analyses</w:t>
      </w:r>
    </w:p>
    <w:p w:rsidR="008817F9" w:rsidRDefault="008817F9" w:rsidP="008817F9"/>
    <w:p w:rsidR="003523FA" w:rsidRDefault="003523FA" w:rsidP="003523FA">
      <w:pPr>
        <w:pStyle w:val="code"/>
      </w:pPr>
      <w:r>
        <w:t>SESS_ID=1</w:t>
      </w:r>
    </w:p>
    <w:p w:rsidR="003523FA" w:rsidRDefault="003523FA" w:rsidP="003523FA">
      <w:pPr>
        <w:pStyle w:val="code"/>
      </w:pPr>
      <w:r>
        <w:t>NUM_CPU=1</w:t>
      </w:r>
    </w:p>
    <w:p w:rsidR="003523FA" w:rsidRDefault="003523FA" w:rsidP="003523FA">
      <w:pPr>
        <w:pStyle w:val="code"/>
      </w:pPr>
      <w:r>
        <w:t>EXECUTE_SH=$GLOBAL_SCRIPT_DIR/process_group/rsfc_multiple_model_group_feat.sh</w:t>
      </w:r>
    </w:p>
    <w:p w:rsidR="003523FA" w:rsidRDefault="003523FA" w:rsidP="003523FA">
      <w:pPr>
        <w:pStyle w:val="code"/>
      </w:pPr>
    </w:p>
    <w:p w:rsidR="003523FA" w:rsidRDefault="003523FA" w:rsidP="003523FA">
      <w:pPr>
        <w:pStyle w:val="code"/>
      </w:pPr>
      <w:r>
        <w:t>. $PROJ_SCRIPT_DIR/subjects_list.sh</w:t>
      </w:r>
    </w:p>
    <w:p w:rsidR="003523FA" w:rsidRDefault="003523FA" w:rsidP="003523FA">
      <w:pPr>
        <w:pStyle w:val="code"/>
      </w:pPr>
    </w:p>
    <w:p w:rsidR="003523FA" w:rsidRDefault="003523FA" w:rsidP="003523FA">
      <w:pPr>
        <w:pStyle w:val="code"/>
      </w:pPr>
      <w:r>
        <w:t>INPUT_1stlevel_DIR="</w:t>
      </w:r>
      <w:proofErr w:type="spellStart"/>
      <w:r>
        <w:t>roi_right_caud_pall_put_thal_ortho_denoised</w:t>
      </w:r>
      <w:proofErr w:type="spellEnd"/>
      <w:r>
        <w:t>"</w:t>
      </w:r>
    </w:p>
    <w:p w:rsidR="003523FA" w:rsidRDefault="003523FA" w:rsidP="003523FA">
      <w:pPr>
        <w:pStyle w:val="code"/>
      </w:pPr>
    </w:p>
    <w:p w:rsidR="003523FA" w:rsidRDefault="003523FA" w:rsidP="003523FA">
      <w:pPr>
        <w:pStyle w:val="code"/>
      </w:pPr>
      <w:r>
        <w:t>OUTPUT_DIR=$PROJ_GROUP_ANALYSIS_DIR/</w:t>
      </w:r>
      <w:proofErr w:type="spellStart"/>
      <w:r>
        <w:t>sbfc</w:t>
      </w:r>
      <w:proofErr w:type="spellEnd"/>
      <w:r>
        <w:t>/$INPUT_1stlevel_DIR</w:t>
      </w:r>
    </w:p>
    <w:p w:rsidR="003523FA" w:rsidRDefault="003523FA" w:rsidP="003523FA">
      <w:pPr>
        <w:pStyle w:val="code"/>
      </w:pPr>
      <w:r>
        <w:t>declare -a arr_fsf_templates=($PROJ_SCRIPT_DIR/glm/templates/groupfeat_ctrl28_treated45_naive21_maskgm)</w:t>
      </w:r>
    </w:p>
    <w:p w:rsidR="003523FA" w:rsidRPr="003523FA" w:rsidRDefault="003523FA" w:rsidP="003523FA">
      <w:pPr>
        <w:pStyle w:val="code"/>
        <w:rPr>
          <w:lang w:val="es-ES_tradnl"/>
        </w:rPr>
      </w:pPr>
      <w:proofErr w:type="spellStart"/>
      <w:r w:rsidRPr="003523FA">
        <w:rPr>
          <w:lang w:val="es-ES_tradnl"/>
        </w:rPr>
        <w:t>str_arr_fsf_templates</w:t>
      </w:r>
      <w:proofErr w:type="spellEnd"/>
      <w:r w:rsidRPr="003523FA">
        <w:rPr>
          <w:lang w:val="es-ES_tradnl"/>
        </w:rPr>
        <w:t>=`echo ${</w:t>
      </w:r>
      <w:proofErr w:type="spellStart"/>
      <w:r w:rsidRPr="003523FA">
        <w:rPr>
          <w:lang w:val="es-ES_tradnl"/>
        </w:rPr>
        <w:t>arr_fsf_</w:t>
      </w:r>
      <w:proofErr w:type="gramStart"/>
      <w:r w:rsidRPr="003523FA">
        <w:rPr>
          <w:lang w:val="es-ES_tradnl"/>
        </w:rPr>
        <w:t>templates</w:t>
      </w:r>
      <w:proofErr w:type="spellEnd"/>
      <w:r w:rsidRPr="003523FA">
        <w:rPr>
          <w:lang w:val="es-ES_tradnl"/>
        </w:rPr>
        <w:t>[</w:t>
      </w:r>
      <w:proofErr w:type="gramEnd"/>
      <w:r w:rsidRPr="003523FA">
        <w:rPr>
          <w:lang w:val="es-ES_tradnl"/>
        </w:rPr>
        <w:t>@]}`</w:t>
      </w:r>
    </w:p>
    <w:p w:rsidR="003523FA" w:rsidRPr="003523FA" w:rsidRDefault="003523FA" w:rsidP="003523FA">
      <w:pPr>
        <w:pStyle w:val="code"/>
        <w:rPr>
          <w:lang w:val="es-ES_tradnl"/>
        </w:rPr>
      </w:pPr>
    </w:p>
    <w:p w:rsidR="003523FA" w:rsidRDefault="003523FA" w:rsidP="003523FA">
      <w:pPr>
        <w:pStyle w:val="code"/>
      </w:pPr>
      <w:r>
        <w:t>CONTROLS_SUBJ_DIR=/media/data/MRI/projects/CAB/fsl_resting_belgrade_controls/subjects</w:t>
      </w:r>
    </w:p>
    <w:p w:rsidR="003523FA" w:rsidRDefault="003523FA" w:rsidP="003523FA">
      <w:pPr>
        <w:pStyle w:val="code"/>
      </w:pPr>
    </w:p>
    <w:p w:rsidR="003523FA" w:rsidRDefault="003523FA" w:rsidP="003523FA">
      <w:pPr>
        <w:pStyle w:val="code"/>
      </w:pPr>
      <w:r>
        <w:t xml:space="preserve"># create 1st level feat </w:t>
      </w:r>
      <w:proofErr w:type="spellStart"/>
      <w:r>
        <w:t>dir</w:t>
      </w:r>
      <w:proofErr w:type="spellEnd"/>
      <w:r>
        <w:t xml:space="preserve"> list</w:t>
      </w:r>
    </w:p>
    <w:p w:rsidR="003523FA" w:rsidRDefault="003523FA" w:rsidP="003523FA">
      <w:pPr>
        <w:pStyle w:val="code"/>
      </w:pPr>
      <w:proofErr w:type="spellStart"/>
      <w:r>
        <w:t>first_level_feat_paths</w:t>
      </w:r>
      <w:proofErr w:type="spellEnd"/>
      <w:r>
        <w:t>=""</w:t>
      </w:r>
    </w:p>
    <w:p w:rsidR="003523FA" w:rsidRDefault="003523FA" w:rsidP="003523FA">
      <w:pPr>
        <w:pStyle w:val="code"/>
      </w:pPr>
    </w:p>
    <w:p w:rsidR="003523FA" w:rsidRDefault="003523FA" w:rsidP="003523FA">
      <w:pPr>
        <w:pStyle w:val="code"/>
      </w:pPr>
      <w:r>
        <w:t>for SUBJ_NAME in ${arr_controls28[@]}</w:t>
      </w:r>
    </w:p>
    <w:p w:rsidR="003523FA" w:rsidRDefault="003523FA" w:rsidP="003523FA">
      <w:pPr>
        <w:pStyle w:val="code"/>
      </w:pPr>
      <w:r>
        <w:t>do</w:t>
      </w:r>
    </w:p>
    <w:p w:rsidR="003523FA" w:rsidRDefault="003523FA" w:rsidP="003523FA">
      <w:pPr>
        <w:pStyle w:val="code"/>
      </w:pPr>
      <w:r>
        <w:t xml:space="preserve">  </w:t>
      </w:r>
      <w:proofErr w:type="spellStart"/>
      <w:r>
        <w:t>first_level_feat_paths</w:t>
      </w:r>
      <w:proofErr w:type="spellEnd"/>
      <w:r>
        <w:t>="$</w:t>
      </w:r>
      <w:proofErr w:type="spellStart"/>
      <w:r>
        <w:t>first_level_feat_paths</w:t>
      </w:r>
      <w:proofErr w:type="spellEnd"/>
      <w:r>
        <w:t xml:space="preserve"> $CONTROLS_SUBJ_DIR/$SUBJ_NAME/s$SESS_ID/resting/fc/feat/$INPUT_1stlevel_DIR"</w:t>
      </w:r>
    </w:p>
    <w:p w:rsidR="003523FA" w:rsidRDefault="003523FA" w:rsidP="003523FA">
      <w:pPr>
        <w:pStyle w:val="code"/>
      </w:pPr>
      <w:r>
        <w:t>done</w:t>
      </w:r>
    </w:p>
    <w:p w:rsidR="003523FA" w:rsidRDefault="003523FA" w:rsidP="003523FA">
      <w:pPr>
        <w:pStyle w:val="code"/>
      </w:pPr>
    </w:p>
    <w:p w:rsidR="003523FA" w:rsidRDefault="003523FA" w:rsidP="003523FA">
      <w:pPr>
        <w:pStyle w:val="code"/>
      </w:pPr>
      <w:r>
        <w:t>for SUBJ_NAME in ${arr_treated45[@]}</w:t>
      </w:r>
    </w:p>
    <w:p w:rsidR="003523FA" w:rsidRDefault="003523FA" w:rsidP="003523FA">
      <w:pPr>
        <w:pStyle w:val="code"/>
      </w:pPr>
      <w:r>
        <w:t>do</w:t>
      </w:r>
    </w:p>
    <w:p w:rsidR="003523FA" w:rsidRDefault="003523FA" w:rsidP="003523FA">
      <w:pPr>
        <w:pStyle w:val="code"/>
      </w:pPr>
      <w:r>
        <w:t xml:space="preserve">  . $GLOBAL_SCRIPT_DIR/subject_init_vars.sh </w:t>
      </w:r>
      <w:proofErr w:type="spellStart"/>
      <w:r>
        <w:t>first_level_feat_paths</w:t>
      </w:r>
      <w:proofErr w:type="spellEnd"/>
      <w:r>
        <w:t>="$</w:t>
      </w:r>
      <w:proofErr w:type="spellStart"/>
      <w:r>
        <w:t>first_level_feat_paths</w:t>
      </w:r>
      <w:proofErr w:type="spellEnd"/>
      <w:r>
        <w:t xml:space="preserve"> $RSFC_DIR/feat/$INPUT_1stlevel_DIR"</w:t>
      </w:r>
    </w:p>
    <w:p w:rsidR="003523FA" w:rsidRDefault="003523FA" w:rsidP="003523FA">
      <w:pPr>
        <w:pStyle w:val="code"/>
      </w:pPr>
      <w:r>
        <w:t>done</w:t>
      </w:r>
    </w:p>
    <w:p w:rsidR="003523FA" w:rsidRDefault="003523FA" w:rsidP="003523FA">
      <w:pPr>
        <w:pStyle w:val="code"/>
      </w:pPr>
    </w:p>
    <w:p w:rsidR="003523FA" w:rsidRDefault="003523FA" w:rsidP="003523FA">
      <w:pPr>
        <w:pStyle w:val="code"/>
      </w:pPr>
      <w:r>
        <w:t>for SUBJ_NAME in ${arr_naive21[@]}</w:t>
      </w:r>
    </w:p>
    <w:p w:rsidR="003523FA" w:rsidRDefault="003523FA" w:rsidP="003523FA">
      <w:pPr>
        <w:pStyle w:val="code"/>
      </w:pPr>
      <w:r>
        <w:t>do</w:t>
      </w:r>
    </w:p>
    <w:p w:rsidR="003523FA" w:rsidRDefault="003523FA" w:rsidP="003523FA">
      <w:pPr>
        <w:pStyle w:val="code"/>
      </w:pPr>
      <w:r>
        <w:t xml:space="preserve">  . $GLOBAL_SCRIPT_DIR/subject_init_vars.sh </w:t>
      </w:r>
    </w:p>
    <w:p w:rsidR="003523FA" w:rsidRDefault="003523FA" w:rsidP="003523FA">
      <w:pPr>
        <w:pStyle w:val="code"/>
      </w:pPr>
      <w:r>
        <w:t xml:space="preserve">   </w:t>
      </w:r>
      <w:proofErr w:type="spellStart"/>
      <w:r>
        <w:t>first_level_feat_paths</w:t>
      </w:r>
      <w:proofErr w:type="spellEnd"/>
      <w:r>
        <w:t>="$</w:t>
      </w:r>
      <w:proofErr w:type="spellStart"/>
      <w:r>
        <w:t>first_level_feat_paths</w:t>
      </w:r>
      <w:proofErr w:type="spellEnd"/>
      <w:r>
        <w:t xml:space="preserve"> $RSFC_DIR/feat/$INPUT_1stlevel_DIR"</w:t>
      </w:r>
    </w:p>
    <w:p w:rsidR="003523FA" w:rsidRDefault="003523FA" w:rsidP="003523FA">
      <w:pPr>
        <w:pStyle w:val="code"/>
      </w:pPr>
      <w:r>
        <w:t>done</w:t>
      </w:r>
    </w:p>
    <w:p w:rsidR="003523FA" w:rsidRDefault="003523FA" w:rsidP="003523FA">
      <w:pPr>
        <w:pStyle w:val="code"/>
      </w:pPr>
    </w:p>
    <w:p w:rsidR="003523FA" w:rsidRDefault="003523FA" w:rsidP="003523FA">
      <w:pPr>
        <w:pStyle w:val="code"/>
      </w:pPr>
      <w:r>
        <w:t>#====================================================================================</w:t>
      </w:r>
    </w:p>
    <w:p w:rsidR="003523FA" w:rsidRDefault="003523FA" w:rsidP="003523FA">
      <w:pPr>
        <w:pStyle w:val="code"/>
      </w:pPr>
      <w:r>
        <w:t>. $MULTICORE_SCRIPT_DIR/define_thread_processes.sh $NUM_CPU $EXECUTE_SH "$</w:t>
      </w:r>
      <w:proofErr w:type="spellStart"/>
      <w:r>
        <w:t>str_arr_fsf_templates</w:t>
      </w:r>
      <w:proofErr w:type="spellEnd"/>
      <w:r>
        <w:t>" $PROJ_DIR -</w:t>
      </w:r>
      <w:proofErr w:type="spellStart"/>
      <w:r>
        <w:t>odp</w:t>
      </w:r>
      <w:proofErr w:type="spellEnd"/>
      <w:r>
        <w:t xml:space="preserve"> $OUTPUT_DIR -</w:t>
      </w:r>
      <w:proofErr w:type="spellStart"/>
      <w:r>
        <w:t>ncope</w:t>
      </w:r>
      <w:proofErr w:type="spellEnd"/>
      <w:r>
        <w:t xml:space="preserve"> 8 $</w:t>
      </w:r>
      <w:proofErr w:type="spellStart"/>
      <w:r>
        <w:t>first_level_feat_paths</w:t>
      </w:r>
      <w:proofErr w:type="spellEnd"/>
    </w:p>
    <w:p w:rsidR="008817F9" w:rsidRDefault="003523FA" w:rsidP="003523FA">
      <w:pPr>
        <w:pStyle w:val="code"/>
      </w:pPr>
      <w:r>
        <w:t>wait</w:t>
      </w:r>
    </w:p>
    <w:p w:rsidR="008817F9" w:rsidRDefault="008817F9" w:rsidP="008817F9">
      <w:pPr>
        <w:pStyle w:val="code"/>
      </w:pPr>
    </w:p>
    <w:p w:rsidR="008817F9" w:rsidRDefault="008817F9" w:rsidP="002D2A00">
      <w:pPr>
        <w:pStyle w:val="Heading3"/>
      </w:pPr>
      <w:bookmarkStart w:id="122" w:name="_Toc354356226"/>
      <w:bookmarkStart w:id="123" w:name="_Toc354356632"/>
      <w:bookmarkStart w:id="124" w:name="_Toc85010532"/>
      <w:r>
        <w:lastRenderedPageBreak/>
        <w:t>Execute the same GLM model over N 1</w:t>
      </w:r>
      <w:r w:rsidRPr="00E45AD6">
        <w:rPr>
          <w:vertAlign w:val="superscript"/>
        </w:rPr>
        <w:t>st</w:t>
      </w:r>
      <w:r>
        <w:t>-level analyses</w:t>
      </w:r>
      <w:bookmarkEnd w:id="122"/>
      <w:bookmarkEnd w:id="123"/>
      <w:bookmarkEnd w:id="124"/>
    </w:p>
    <w:p w:rsidR="008817F9" w:rsidRDefault="008817F9" w:rsidP="008817F9"/>
    <w:p w:rsidR="008817F9" w:rsidRDefault="008817F9" w:rsidP="008817F9">
      <w:r>
        <w:t>“str_arr_1stlvl_feat_name”</w:t>
      </w:r>
      <w:r>
        <w:tab/>
        <w:t>string containing the name of the 1</w:t>
      </w:r>
      <w:r w:rsidRPr="00F5545B">
        <w:rPr>
          <w:vertAlign w:val="superscript"/>
        </w:rPr>
        <w:t>st</w:t>
      </w:r>
      <w:r>
        <w:t xml:space="preserve"> level feat analysis</w:t>
      </w:r>
    </w:p>
    <w:p w:rsidR="008817F9" w:rsidRDefault="008817F9" w:rsidP="008817F9">
      <w:r>
        <w:t>$PROJ_DIR:</w:t>
      </w:r>
      <w:r>
        <w:tab/>
      </w:r>
      <w:r>
        <w:tab/>
        <w:t>usual project directory</w:t>
      </w:r>
    </w:p>
    <w:p w:rsidR="008817F9" w:rsidRDefault="008817F9" w:rsidP="008817F9">
      <w:r>
        <w:t>-</w:t>
      </w:r>
      <w:proofErr w:type="spellStart"/>
      <w:r>
        <w:t>o</w:t>
      </w:r>
      <w:r w:rsidR="004D0639">
        <w:t>dp</w:t>
      </w:r>
      <w:proofErr w:type="spellEnd"/>
      <w:r>
        <w:t>:</w:t>
      </w:r>
      <w:r>
        <w:tab/>
        <w:t xml:space="preserve">OUTPUT_DIR, full path of output folder </w:t>
      </w:r>
    </w:p>
    <w:p w:rsidR="008817F9" w:rsidRDefault="008817F9" w:rsidP="008817F9">
      <w:r>
        <w:t>-</w:t>
      </w:r>
      <w:proofErr w:type="spellStart"/>
      <w:r w:rsidR="004D0639">
        <w:t>n</w:t>
      </w:r>
      <w:r>
        <w:t>c</w:t>
      </w:r>
      <w:r w:rsidR="004D0639">
        <w:t>ope</w:t>
      </w:r>
      <w:proofErr w:type="spellEnd"/>
      <w:r>
        <w:t>:</w:t>
      </w:r>
      <w:r>
        <w:tab/>
        <w:t>number of copes contained in the first level folders.</w:t>
      </w:r>
    </w:p>
    <w:p w:rsidR="008817F9" w:rsidRDefault="008817F9" w:rsidP="008817F9">
      <w:r>
        <w:t>-m</w:t>
      </w:r>
      <w:r w:rsidR="004D0639">
        <w:t>odel</w:t>
      </w:r>
      <w:r>
        <w:t>:</w:t>
      </w:r>
      <w:r>
        <w:tab/>
        <w:t xml:space="preserve">full path of the template </w:t>
      </w:r>
      <w:proofErr w:type="spellStart"/>
      <w:r>
        <w:t>fsf</w:t>
      </w:r>
      <w:proofErr w:type="spellEnd"/>
      <w:r>
        <w:t xml:space="preserve"> file</w:t>
      </w:r>
    </w:p>
    <w:p w:rsidR="008817F9" w:rsidRDefault="008817F9" w:rsidP="008817F9">
      <w:r>
        <w:t>&lt;….&gt;</w:t>
      </w:r>
      <w:r>
        <w:tab/>
        <w:t>At the end of these parameters, you must specify the subjects’ directory that contains the 1</w:t>
      </w:r>
      <w:r w:rsidRPr="00F5545B">
        <w:rPr>
          <w:vertAlign w:val="superscript"/>
        </w:rPr>
        <w:t>st</w:t>
      </w:r>
      <w:r>
        <w:t xml:space="preserve"> level analyses subfolders</w:t>
      </w:r>
    </w:p>
    <w:p w:rsidR="008817F9" w:rsidRDefault="008817F9" w:rsidP="008817F9"/>
    <w:p w:rsidR="00A27A88" w:rsidRPr="00A27A88" w:rsidRDefault="00A27A88" w:rsidP="00A27A88">
      <w:pPr>
        <w:pStyle w:val="code"/>
      </w:pPr>
      <w:r w:rsidRPr="00A27A88">
        <w:t>SESS_ID=1</w:t>
      </w:r>
    </w:p>
    <w:p w:rsidR="00A27A88" w:rsidRPr="00A27A88" w:rsidRDefault="00A27A88" w:rsidP="00A27A88">
      <w:pPr>
        <w:pStyle w:val="code"/>
      </w:pPr>
      <w:r w:rsidRPr="00A27A88">
        <w:t>NUM_CPU=1</w:t>
      </w:r>
    </w:p>
    <w:p w:rsidR="00A27A88" w:rsidRPr="00A27A88" w:rsidRDefault="00A27A88" w:rsidP="00A27A88">
      <w:pPr>
        <w:pStyle w:val="code"/>
      </w:pPr>
      <w:r w:rsidRPr="00A27A88">
        <w:t>EXECUTE_SH=$GLOBAL_SCRIPT_DIR/process_group/rsfc_multiple_roi_group_feat.sh</w:t>
      </w:r>
    </w:p>
    <w:p w:rsidR="00A27A88" w:rsidRPr="00A27A88" w:rsidRDefault="00A27A88" w:rsidP="00A27A88">
      <w:pPr>
        <w:pStyle w:val="code"/>
      </w:pPr>
    </w:p>
    <w:p w:rsidR="00A27A88" w:rsidRPr="00A27A88" w:rsidRDefault="00A27A88" w:rsidP="00A27A88">
      <w:pPr>
        <w:pStyle w:val="code"/>
      </w:pPr>
      <w:r w:rsidRPr="00A27A88">
        <w:t>. $PROJ_SCRIPT_DIR/subjects_list.sh</w:t>
      </w:r>
    </w:p>
    <w:p w:rsidR="00A27A88" w:rsidRPr="00A27A88" w:rsidRDefault="00A27A88" w:rsidP="00A27A88">
      <w:pPr>
        <w:pStyle w:val="code"/>
      </w:pPr>
    </w:p>
    <w:p w:rsidR="00A27A88" w:rsidRPr="00A27A88" w:rsidRDefault="00A27A88" w:rsidP="00A27A88">
      <w:pPr>
        <w:pStyle w:val="code"/>
      </w:pPr>
      <w:r w:rsidRPr="00A27A88">
        <w:t>declare -a arr_1stlevel_input_roi</w:t>
      </w:r>
      <w:proofErr w:type="gramStart"/>
      <w:r w:rsidRPr="00A27A88">
        <w:t>=(</w:t>
      </w:r>
      <w:proofErr w:type="spellStart"/>
      <w:proofErr w:type="gramEnd"/>
      <w:r w:rsidRPr="00A27A88">
        <w:t>roi_right_caud</w:t>
      </w:r>
      <w:proofErr w:type="spellEnd"/>
      <w:r w:rsidRPr="00A27A88">
        <w:t xml:space="preserve"> </w:t>
      </w:r>
      <w:proofErr w:type="spellStart"/>
      <w:r w:rsidRPr="00A27A88">
        <w:t>roi_right_pall</w:t>
      </w:r>
      <w:proofErr w:type="spellEnd"/>
      <w:r w:rsidRPr="00A27A88">
        <w:t xml:space="preserve"> </w:t>
      </w:r>
      <w:proofErr w:type="spellStart"/>
      <w:r w:rsidRPr="00A27A88">
        <w:t>roi_right_put</w:t>
      </w:r>
      <w:proofErr w:type="spellEnd"/>
      <w:r w:rsidRPr="00A27A88">
        <w:t xml:space="preserve"> </w:t>
      </w:r>
      <w:proofErr w:type="spellStart"/>
      <w:r w:rsidRPr="00A27A88">
        <w:t>roi_right_thal</w:t>
      </w:r>
      <w:proofErr w:type="spellEnd"/>
      <w:r w:rsidRPr="00A27A88">
        <w:t>)</w:t>
      </w:r>
    </w:p>
    <w:p w:rsidR="00A27A88" w:rsidRPr="00A27A88" w:rsidRDefault="00A27A88" w:rsidP="00A27A88">
      <w:pPr>
        <w:pStyle w:val="code"/>
      </w:pPr>
      <w:r w:rsidRPr="00A27A88">
        <w:t>str_arr_1stlevel_input_roi=`echo ${arr_1stlevel_input_</w:t>
      </w:r>
      <w:proofErr w:type="gramStart"/>
      <w:r w:rsidRPr="00A27A88">
        <w:t>roi[</w:t>
      </w:r>
      <w:proofErr w:type="gramEnd"/>
      <w:r w:rsidRPr="00A27A88">
        <w:t>@]}`</w:t>
      </w:r>
    </w:p>
    <w:p w:rsidR="00A27A88" w:rsidRPr="00A27A88" w:rsidRDefault="00A27A88" w:rsidP="00A27A88">
      <w:pPr>
        <w:pStyle w:val="code"/>
      </w:pPr>
    </w:p>
    <w:p w:rsidR="00A27A88" w:rsidRPr="00A27A88" w:rsidRDefault="00A27A88" w:rsidP="00A27A88">
      <w:pPr>
        <w:pStyle w:val="code"/>
      </w:pPr>
      <w:r w:rsidRPr="00A27A88">
        <w:t>OUTPUT_DIR=$PROJ_GROUP_ANALYSIS_DIR/</w:t>
      </w:r>
      <w:proofErr w:type="spellStart"/>
      <w:r w:rsidRPr="00A27A88">
        <w:t>rsfc</w:t>
      </w:r>
      <w:proofErr w:type="spellEnd"/>
      <w:r w:rsidRPr="00A27A88">
        <w:t>/</w:t>
      </w:r>
      <w:proofErr w:type="spellStart"/>
      <w:r w:rsidRPr="00A27A88">
        <w:t>ctrl_treated_naive</w:t>
      </w:r>
      <w:proofErr w:type="spellEnd"/>
    </w:p>
    <w:p w:rsidR="00A27A88" w:rsidRPr="00A27A88" w:rsidRDefault="00A27A88" w:rsidP="00A27A88">
      <w:pPr>
        <w:pStyle w:val="code"/>
      </w:pPr>
      <w:r w:rsidRPr="00A27A88">
        <w:t>fsf_template=$PROJ_SCRIPT_DIR/glm/templates/groupfeat_ctrl28_treated45_naive21_maskgm</w:t>
      </w:r>
    </w:p>
    <w:p w:rsidR="00A27A88" w:rsidRPr="00A27A88" w:rsidRDefault="00A27A88" w:rsidP="00A27A88">
      <w:pPr>
        <w:pStyle w:val="code"/>
      </w:pPr>
    </w:p>
    <w:p w:rsidR="00A27A88" w:rsidRPr="00A27A88" w:rsidRDefault="00A27A88" w:rsidP="00A27A88">
      <w:pPr>
        <w:pStyle w:val="code"/>
      </w:pPr>
      <w:r w:rsidRPr="00A27A88">
        <w:t>CONTROLS_SUBJ_DIR=/media/data/MRI/projects/CAB/fsl_resting_belgrade_controls/subjects</w:t>
      </w:r>
    </w:p>
    <w:p w:rsidR="00A27A88" w:rsidRPr="00A27A88" w:rsidRDefault="00A27A88" w:rsidP="00A27A88">
      <w:pPr>
        <w:pStyle w:val="code"/>
      </w:pPr>
    </w:p>
    <w:p w:rsidR="00A27A88" w:rsidRPr="00A27A88" w:rsidRDefault="00A27A88" w:rsidP="00A27A88">
      <w:pPr>
        <w:pStyle w:val="code"/>
      </w:pPr>
      <w:r w:rsidRPr="00A27A88">
        <w:t># create 1st level feat roots list</w:t>
      </w:r>
    </w:p>
    <w:p w:rsidR="00A27A88" w:rsidRPr="00A27A88" w:rsidRDefault="00A27A88" w:rsidP="00A27A88">
      <w:pPr>
        <w:pStyle w:val="code"/>
      </w:pPr>
      <w:proofErr w:type="spellStart"/>
      <w:r w:rsidRPr="00A27A88">
        <w:t>first_level_feat_roots</w:t>
      </w:r>
      <w:proofErr w:type="spellEnd"/>
      <w:r w:rsidRPr="00A27A88">
        <w:t>=""</w:t>
      </w:r>
    </w:p>
    <w:p w:rsidR="00A27A88" w:rsidRPr="00A27A88" w:rsidRDefault="00A27A88" w:rsidP="00A27A88">
      <w:pPr>
        <w:pStyle w:val="code"/>
      </w:pPr>
    </w:p>
    <w:p w:rsidR="00A27A88" w:rsidRPr="00A27A88" w:rsidRDefault="00A27A88" w:rsidP="00A27A88">
      <w:pPr>
        <w:pStyle w:val="code"/>
      </w:pPr>
      <w:r w:rsidRPr="00A27A88">
        <w:t>for SUBJ_NAME in ${arr_controls28[@]}</w:t>
      </w:r>
    </w:p>
    <w:p w:rsidR="00A27A88" w:rsidRPr="00A27A88" w:rsidRDefault="00A27A88" w:rsidP="00A27A88">
      <w:pPr>
        <w:pStyle w:val="code"/>
      </w:pPr>
      <w:r w:rsidRPr="00A27A88">
        <w:t>do</w:t>
      </w:r>
    </w:p>
    <w:p w:rsidR="00A27A88" w:rsidRPr="00A27A88" w:rsidRDefault="00A27A88" w:rsidP="00A27A88">
      <w:pPr>
        <w:pStyle w:val="code"/>
      </w:pPr>
      <w:r>
        <w:t xml:space="preserve">  </w:t>
      </w:r>
      <w:proofErr w:type="spellStart"/>
      <w:r w:rsidRPr="00A27A88">
        <w:t>first_level_feat_roots</w:t>
      </w:r>
      <w:proofErr w:type="spellEnd"/>
      <w:r w:rsidRPr="00A27A88">
        <w:t>="$</w:t>
      </w:r>
      <w:proofErr w:type="spellStart"/>
      <w:r w:rsidRPr="00A27A88">
        <w:t>first_level_feat_roots</w:t>
      </w:r>
      <w:proofErr w:type="spellEnd"/>
      <w:r w:rsidRPr="00A27A88">
        <w:t xml:space="preserve"> $CONTROLS_SUBJ_DIR/$SUBJ_NAME/</w:t>
      </w:r>
      <w:proofErr w:type="spellStart"/>
      <w:r w:rsidRPr="00A27A88">
        <w:t>s$SESS_ID</w:t>
      </w:r>
      <w:proofErr w:type="spellEnd"/>
      <w:r w:rsidRPr="00A27A88">
        <w:t>/resting/fc/feat"</w:t>
      </w:r>
    </w:p>
    <w:p w:rsidR="00A27A88" w:rsidRPr="00A27A88" w:rsidRDefault="00A27A88" w:rsidP="00A27A88">
      <w:pPr>
        <w:pStyle w:val="code"/>
      </w:pPr>
      <w:r w:rsidRPr="00A27A88">
        <w:t>done</w:t>
      </w:r>
    </w:p>
    <w:p w:rsidR="00A27A88" w:rsidRPr="00A27A88" w:rsidRDefault="00A27A88" w:rsidP="00A27A88">
      <w:pPr>
        <w:pStyle w:val="code"/>
      </w:pPr>
    </w:p>
    <w:p w:rsidR="00A27A88" w:rsidRPr="00A27A88" w:rsidRDefault="00A27A88" w:rsidP="00A27A88">
      <w:pPr>
        <w:pStyle w:val="code"/>
      </w:pPr>
      <w:r w:rsidRPr="00A27A88">
        <w:t>for SUBJ_NAME in ${arr_treated45[@]}</w:t>
      </w:r>
    </w:p>
    <w:p w:rsidR="00A27A88" w:rsidRPr="00A27A88" w:rsidRDefault="00A27A88" w:rsidP="00A27A88">
      <w:pPr>
        <w:pStyle w:val="code"/>
      </w:pPr>
      <w:r w:rsidRPr="00A27A88">
        <w:t>do</w:t>
      </w:r>
    </w:p>
    <w:p w:rsidR="00A27A88" w:rsidRPr="00A27A88" w:rsidRDefault="00A27A88" w:rsidP="00A27A88">
      <w:pPr>
        <w:pStyle w:val="code"/>
      </w:pPr>
      <w:r>
        <w:t xml:space="preserve">  </w:t>
      </w:r>
      <w:r w:rsidRPr="00A27A88">
        <w:t>. $GLOBAL_SCRIPT_DIR/subject_init_vars.sh</w:t>
      </w:r>
    </w:p>
    <w:p w:rsidR="00A27A88" w:rsidRPr="00A27A88" w:rsidRDefault="00A27A88" w:rsidP="00A27A88">
      <w:pPr>
        <w:pStyle w:val="code"/>
      </w:pPr>
      <w:r>
        <w:t xml:space="preserve">  </w:t>
      </w:r>
      <w:proofErr w:type="spellStart"/>
      <w:r w:rsidRPr="00A27A88">
        <w:t>first_level_feat_roots</w:t>
      </w:r>
      <w:proofErr w:type="spellEnd"/>
      <w:r w:rsidRPr="00A27A88">
        <w:t>="</w:t>
      </w:r>
      <w:proofErr w:type="spellStart"/>
      <w:r w:rsidRPr="00A27A88">
        <w:t>first_level_feat_roots</w:t>
      </w:r>
      <w:proofErr w:type="spellEnd"/>
      <w:r w:rsidRPr="00A27A88">
        <w:t xml:space="preserve"> $RSFC_DIR/feat"</w:t>
      </w:r>
    </w:p>
    <w:p w:rsidR="00A27A88" w:rsidRPr="00A27A88" w:rsidRDefault="00A27A88" w:rsidP="00A27A88">
      <w:pPr>
        <w:pStyle w:val="code"/>
      </w:pPr>
      <w:r w:rsidRPr="00A27A88">
        <w:t>done</w:t>
      </w:r>
    </w:p>
    <w:p w:rsidR="00A27A88" w:rsidRPr="00A27A88" w:rsidRDefault="00A27A88" w:rsidP="00A27A88">
      <w:pPr>
        <w:pStyle w:val="code"/>
      </w:pPr>
    </w:p>
    <w:p w:rsidR="00A27A88" w:rsidRPr="00A27A88" w:rsidRDefault="00A27A88" w:rsidP="00A27A88">
      <w:pPr>
        <w:pStyle w:val="code"/>
      </w:pPr>
      <w:r w:rsidRPr="00A27A88">
        <w:t>for SUBJ_NAME in ${arr_naive21[@]}</w:t>
      </w:r>
    </w:p>
    <w:p w:rsidR="00A27A88" w:rsidRPr="00A27A88" w:rsidRDefault="00A27A88" w:rsidP="00A27A88">
      <w:pPr>
        <w:pStyle w:val="code"/>
      </w:pPr>
      <w:r w:rsidRPr="00A27A88">
        <w:t>do</w:t>
      </w:r>
    </w:p>
    <w:p w:rsidR="00A27A88" w:rsidRPr="00A27A88" w:rsidRDefault="00A27A88" w:rsidP="00A27A88">
      <w:pPr>
        <w:pStyle w:val="code"/>
      </w:pPr>
      <w:r>
        <w:t xml:space="preserve">  </w:t>
      </w:r>
      <w:r w:rsidRPr="00A27A88">
        <w:t>. $GLOBAL_SCRIPT_DIR/subject_init_vars.sh</w:t>
      </w:r>
    </w:p>
    <w:p w:rsidR="00A27A88" w:rsidRPr="00A27A88" w:rsidRDefault="00A27A88" w:rsidP="00A27A88">
      <w:pPr>
        <w:pStyle w:val="code"/>
      </w:pPr>
      <w:r>
        <w:t xml:space="preserve">  </w:t>
      </w:r>
      <w:proofErr w:type="spellStart"/>
      <w:r w:rsidRPr="00A27A88">
        <w:t>first_level_feat_roots</w:t>
      </w:r>
      <w:proofErr w:type="spellEnd"/>
      <w:r w:rsidRPr="00A27A88">
        <w:t>="$</w:t>
      </w:r>
      <w:proofErr w:type="spellStart"/>
      <w:r w:rsidRPr="00A27A88">
        <w:t>first_level_feat_roots</w:t>
      </w:r>
      <w:proofErr w:type="spellEnd"/>
      <w:r w:rsidRPr="00A27A88">
        <w:t xml:space="preserve"> $RSFC_DIR/feat"</w:t>
      </w:r>
    </w:p>
    <w:p w:rsidR="00A27A88" w:rsidRPr="00A27A88" w:rsidRDefault="00A27A88" w:rsidP="00A27A88">
      <w:pPr>
        <w:pStyle w:val="code"/>
      </w:pPr>
      <w:r w:rsidRPr="00A27A88">
        <w:t>done</w:t>
      </w:r>
    </w:p>
    <w:p w:rsidR="00A27A88" w:rsidRPr="00A27A88" w:rsidRDefault="00A27A88" w:rsidP="00A27A88">
      <w:pPr>
        <w:pStyle w:val="code"/>
      </w:pPr>
    </w:p>
    <w:p w:rsidR="00A27A88" w:rsidRPr="00A27A88" w:rsidRDefault="00A27A88" w:rsidP="00A27A88">
      <w:pPr>
        <w:pStyle w:val="code"/>
      </w:pPr>
      <w:r w:rsidRPr="00A27A88">
        <w:t>#====================================================================================</w:t>
      </w:r>
    </w:p>
    <w:p w:rsidR="00A27A88" w:rsidRPr="00A27A88" w:rsidRDefault="00A27A88" w:rsidP="00A27A88">
      <w:pPr>
        <w:pStyle w:val="code"/>
      </w:pPr>
      <w:r w:rsidRPr="00A27A88">
        <w:t>. $MULTICORE_SCRIPT_DIR/define_thread_processes.sh $NUM_CPU $EXECUTE_SH "$str_arr_1stlevel_input_roi" $PROJ_DIR -model $</w:t>
      </w:r>
      <w:proofErr w:type="spellStart"/>
      <w:r w:rsidRPr="00A27A88">
        <w:t>fsf_template</w:t>
      </w:r>
      <w:proofErr w:type="spellEnd"/>
      <w:r w:rsidRPr="00A27A88">
        <w:t xml:space="preserve"> -</w:t>
      </w:r>
      <w:proofErr w:type="spellStart"/>
      <w:r w:rsidRPr="00A27A88">
        <w:t>odp</w:t>
      </w:r>
      <w:proofErr w:type="spellEnd"/>
      <w:r w:rsidRPr="00A27A88">
        <w:t xml:space="preserve"> $OUTPUT_DIR -</w:t>
      </w:r>
      <w:proofErr w:type="spellStart"/>
      <w:r w:rsidRPr="00A27A88">
        <w:t>ncope</w:t>
      </w:r>
      <w:proofErr w:type="spellEnd"/>
      <w:r w:rsidRPr="00A27A88">
        <w:t xml:space="preserve"> 8 $</w:t>
      </w:r>
      <w:proofErr w:type="spellStart"/>
      <w:r w:rsidRPr="00A27A88">
        <w:t>first_level_feat_roots</w:t>
      </w:r>
      <w:proofErr w:type="spellEnd"/>
    </w:p>
    <w:p w:rsidR="007E0B3F" w:rsidRDefault="00A27A88" w:rsidP="007E0B3F">
      <w:pPr>
        <w:pStyle w:val="code"/>
      </w:pPr>
      <w:r w:rsidRPr="00A27A88">
        <w:t xml:space="preserve">wait </w:t>
      </w:r>
    </w:p>
    <w:p w:rsidR="007E0B3F" w:rsidRDefault="007E0B3F" w:rsidP="007E0B3F">
      <w:pPr>
        <w:pStyle w:val="code"/>
      </w:pPr>
    </w:p>
    <w:p w:rsidR="007E0B3F" w:rsidRDefault="007E0B3F" w:rsidP="007E0B3F">
      <w:pPr>
        <w:pStyle w:val="code"/>
      </w:pPr>
    </w:p>
    <w:p w:rsidR="008817F9" w:rsidRDefault="007213E7" w:rsidP="007E0B3F">
      <w:pPr>
        <w:pStyle w:val="Heading1"/>
      </w:pPr>
      <w:r>
        <w:br w:type="page"/>
      </w:r>
      <w:bookmarkStart w:id="125" w:name="_Toc85010533"/>
      <w:proofErr w:type="spellStart"/>
      <w:r>
        <w:lastRenderedPageBreak/>
        <w:t>Tractography</w:t>
      </w:r>
      <w:bookmarkEnd w:id="125"/>
      <w:proofErr w:type="spellEnd"/>
    </w:p>
    <w:p w:rsidR="004D0639" w:rsidRDefault="004D0639" w:rsidP="007E0B3F">
      <w:pPr>
        <w:pStyle w:val="Heading2"/>
      </w:pPr>
      <w:bookmarkStart w:id="126" w:name="_Toc354356227"/>
      <w:bookmarkStart w:id="127" w:name="_Toc354356633"/>
      <w:bookmarkStart w:id="128" w:name="_Toc85010534"/>
      <w:proofErr w:type="spellStart"/>
      <w:r>
        <w:t>Probtrackx</w:t>
      </w:r>
      <w:bookmarkEnd w:id="126"/>
      <w:bookmarkEnd w:id="127"/>
      <w:bookmarkEnd w:id="128"/>
      <w:proofErr w:type="spellEnd"/>
    </w:p>
    <w:p w:rsidR="00D11D0A" w:rsidRDefault="00B42F94" w:rsidP="00A75EA7">
      <w:r>
        <w:t xml:space="preserve">A main multi-threaded script, called dti_multiple_subject_probrtackx.sh </w:t>
      </w:r>
      <w:r w:rsidR="00A75EA7">
        <w:t xml:space="preserve">is available to perform </w:t>
      </w:r>
      <w:proofErr w:type="spellStart"/>
      <w:r w:rsidR="00A75EA7">
        <w:t>probtrackx</w:t>
      </w:r>
      <w:proofErr w:type="spellEnd"/>
      <w:r w:rsidR="00A75EA7">
        <w:t xml:space="preserve"> analysis. Through its input parameters is possible to define all (most of) the standard operations, that is, user can define seed and stop masks, define several waypoint</w:t>
      </w:r>
      <w:r>
        <w:t>s</w:t>
      </w:r>
      <w:r w:rsidR="00A75EA7">
        <w:t xml:space="preserve"> and the file containing target images for Classification </w:t>
      </w:r>
      <w:r>
        <w:t>T</w:t>
      </w:r>
      <w:r w:rsidR="00A75EA7">
        <w:t>argets</w:t>
      </w:r>
      <w:r>
        <w:t xml:space="preserve"> approach</w:t>
      </w:r>
      <w:r w:rsidR="00A75EA7">
        <w:t>.</w:t>
      </w:r>
      <w:r w:rsidR="00D11D0A">
        <w:t xml:space="preserve"> </w:t>
      </w:r>
    </w:p>
    <w:p w:rsidR="00D11D0A" w:rsidRDefault="00D11D0A" w:rsidP="00A75EA7"/>
    <w:p w:rsidR="00F60BA3" w:rsidRDefault="00D11D0A" w:rsidP="00A75EA7">
      <w:r>
        <w:t xml:space="preserve">The script allows user to define absolute or relative (to $ROI_DIR) paths separately for all the involved images. That </w:t>
      </w:r>
      <w:proofErr w:type="gramStart"/>
      <w:r>
        <w:t>is</w:t>
      </w:r>
      <w:proofErr w:type="gramEnd"/>
      <w:r>
        <w:t xml:space="preserve"> you can set some path as absolute, some other as relative. For example, if </w:t>
      </w:r>
      <w:proofErr w:type="spellStart"/>
      <w:r>
        <w:t>dti</w:t>
      </w:r>
      <w:proofErr w:type="spellEnd"/>
      <w:r>
        <w:t xml:space="preserve"> images are in the standard space, you can have co-registered the seed using subject’s T1 and T2 and thus store them in </w:t>
      </w:r>
      <w:proofErr w:type="spellStart"/>
      <w:r>
        <w:t>reg_dti</w:t>
      </w:r>
      <w:proofErr w:type="spellEnd"/>
      <w:r>
        <w:t xml:space="preserve"> folder but you may use a common image for stop mask. </w:t>
      </w:r>
    </w:p>
    <w:p w:rsidR="00D11D0A" w:rsidRDefault="00D11D0A" w:rsidP="00A75EA7"/>
    <w:p w:rsidR="00A75EA7" w:rsidRDefault="00340764" w:rsidP="00A75EA7">
      <w:r>
        <w:t>Three</w:t>
      </w:r>
      <w:r w:rsidR="00A75EA7">
        <w:t xml:space="preserve"> further operations are included:</w:t>
      </w:r>
    </w:p>
    <w:p w:rsidR="00B42F94" w:rsidRDefault="00B42F94" w:rsidP="00B42F94">
      <w:pPr>
        <w:numPr>
          <w:ilvl w:val="0"/>
          <w:numId w:val="20"/>
        </w:numPr>
      </w:pPr>
      <w:r>
        <w:t>If Classification Target procedure is selected, the function “</w:t>
      </w:r>
      <w:proofErr w:type="spellStart"/>
      <w:r>
        <w:t>find_the_biggest</w:t>
      </w:r>
      <w:proofErr w:type="spellEnd"/>
      <w:r>
        <w:t>” is automatically called.</w:t>
      </w:r>
    </w:p>
    <w:p w:rsidR="00340764" w:rsidRDefault="00340764" w:rsidP="00A75EA7">
      <w:pPr>
        <w:numPr>
          <w:ilvl w:val="0"/>
          <w:numId w:val="20"/>
        </w:numPr>
      </w:pPr>
      <w:r>
        <w:t>NORMALIZATION</w:t>
      </w:r>
    </w:p>
    <w:p w:rsidR="00A75EA7" w:rsidRDefault="00A75EA7" w:rsidP="00340764">
      <w:pPr>
        <w:ind w:left="720"/>
      </w:pPr>
      <w:r>
        <w:t xml:space="preserve">By default, the script </w:t>
      </w:r>
      <w:proofErr w:type="gramStart"/>
      <w:r>
        <w:t>create</w:t>
      </w:r>
      <w:proofErr w:type="gramEnd"/>
      <w:r>
        <w:t xml:space="preserve"> a normalized version of </w:t>
      </w:r>
      <w:proofErr w:type="spellStart"/>
      <w:r>
        <w:t>fdt_paths</w:t>
      </w:r>
      <w:proofErr w:type="spellEnd"/>
      <w:r>
        <w:t xml:space="preserve"> file (</w:t>
      </w:r>
      <w:proofErr w:type="spellStart"/>
      <w:r>
        <w:t>fdt_paths_norm</w:t>
      </w:r>
      <w:proofErr w:type="spellEnd"/>
      <w:r>
        <w:t>) by dividing the original file by the number of tracts contained in the waypoint file</w:t>
      </w:r>
    </w:p>
    <w:p w:rsidR="00340764" w:rsidRDefault="00340764" w:rsidP="00A75EA7">
      <w:pPr>
        <w:numPr>
          <w:ilvl w:val="0"/>
          <w:numId w:val="20"/>
        </w:numPr>
      </w:pPr>
      <w:r>
        <w:t>THRESHOLDING</w:t>
      </w:r>
    </w:p>
    <w:p w:rsidR="00B42F94" w:rsidRDefault="00B42F94" w:rsidP="00340764">
      <w:pPr>
        <w:ind w:left="720"/>
      </w:pPr>
      <w:r>
        <w:t xml:space="preserve">If you provide a further parameters </w:t>
      </w:r>
      <w:r w:rsidR="00340764">
        <w:t>(-</w:t>
      </w:r>
      <w:proofErr w:type="spellStart"/>
      <w:r w:rsidR="00340764">
        <w:t>thrP</w:t>
      </w:r>
      <w:proofErr w:type="spellEnd"/>
      <w:r w:rsidR="00340764">
        <w:t xml:space="preserve">) followed by a comma-separated list of </w:t>
      </w:r>
      <w:r w:rsidR="00D11D0A">
        <w:t xml:space="preserve">N </w:t>
      </w:r>
      <w:r w:rsidR="00340764">
        <w:t xml:space="preserve">values, the script </w:t>
      </w:r>
      <w:proofErr w:type="gramStart"/>
      <w:r w:rsidR="00340764">
        <w:t>perform</w:t>
      </w:r>
      <w:proofErr w:type="gramEnd"/>
      <w:r w:rsidR="00340764">
        <w:t xml:space="preserve"> </w:t>
      </w:r>
      <w:r w:rsidR="00D11D0A">
        <w:t>N</w:t>
      </w:r>
      <w:r w:rsidR="00340764">
        <w:t xml:space="preserve"> </w:t>
      </w:r>
      <w:proofErr w:type="spellStart"/>
      <w:r w:rsidR="00340764">
        <w:t>thrP</w:t>
      </w:r>
      <w:proofErr w:type="spellEnd"/>
      <w:r w:rsidR="00340764">
        <w:t xml:space="preserve"> </w:t>
      </w:r>
      <w:proofErr w:type="spellStart"/>
      <w:r w:rsidR="00340764">
        <w:t>thresholding</w:t>
      </w:r>
      <w:proofErr w:type="spellEnd"/>
      <w:r w:rsidR="00340764">
        <w:t xml:space="preserve"> of </w:t>
      </w:r>
      <w:proofErr w:type="spellStart"/>
      <w:r w:rsidR="00340764">
        <w:t>fdt_paths_norm</w:t>
      </w:r>
      <w:proofErr w:type="spellEnd"/>
      <w:r w:rsidR="00340764">
        <w:t xml:space="preserve"> file and move the resulting </w:t>
      </w:r>
      <w:r w:rsidR="00D11D0A">
        <w:t xml:space="preserve">N </w:t>
      </w:r>
      <w:r w:rsidR="00340764">
        <w:t>masks in ROI_DIR/</w:t>
      </w:r>
      <w:proofErr w:type="spellStart"/>
      <w:r w:rsidR="00340764">
        <w:t>reg_dti</w:t>
      </w:r>
      <w:proofErr w:type="spellEnd"/>
      <w:r w:rsidR="00340764">
        <w:t xml:space="preserve"> folder.</w:t>
      </w:r>
    </w:p>
    <w:p w:rsidR="00340764" w:rsidRDefault="00340764" w:rsidP="00340764"/>
    <w:p w:rsidR="00D11D0A" w:rsidRDefault="00D11D0A" w:rsidP="00340764"/>
    <w:p w:rsidR="00340764" w:rsidRDefault="00340764" w:rsidP="00340764"/>
    <w:p w:rsidR="00340764" w:rsidRDefault="00340764" w:rsidP="00340764">
      <w:r>
        <w:t>The input parameters of the script are coded as follows:</w:t>
      </w:r>
    </w:p>
    <w:p w:rsidR="00340764" w:rsidRDefault="00340764" w:rsidP="00340764">
      <w:pPr>
        <w:pStyle w:val="code"/>
        <w:rPr>
          <w:rFonts w:ascii="Calibri" w:hAnsi="Calibri"/>
          <w:sz w:val="24"/>
          <w:szCs w:val="24"/>
        </w:rPr>
      </w:pPr>
    </w:p>
    <w:p w:rsidR="00340764" w:rsidRDefault="00340764" w:rsidP="00340764">
      <w:pPr>
        <w:pStyle w:val="code"/>
      </w:pPr>
      <w:r>
        <w:t>-</w:t>
      </w:r>
      <w:proofErr w:type="spellStart"/>
      <w:r>
        <w:t>idn</w:t>
      </w:r>
      <w:proofErr w:type="spellEnd"/>
      <w:r>
        <w:t xml:space="preserve">) </w:t>
      </w:r>
      <w:r>
        <w:tab/>
      </w:r>
      <w:r>
        <w:tab/>
        <w:t>INPUT_MERGED_DIR, appended to $BEDPOSTX_DIR</w:t>
      </w:r>
    </w:p>
    <w:p w:rsidR="00340764" w:rsidRDefault="00340764" w:rsidP="00340764">
      <w:pPr>
        <w:pStyle w:val="code"/>
      </w:pPr>
      <w:r>
        <w:t>-</w:t>
      </w:r>
      <w:proofErr w:type="spellStart"/>
      <w:r>
        <w:t>odn</w:t>
      </w:r>
      <w:proofErr w:type="spellEnd"/>
      <w:r>
        <w:t xml:space="preserve">) </w:t>
      </w:r>
      <w:r>
        <w:tab/>
      </w:r>
      <w:r>
        <w:tab/>
        <w:t>OUTPUT_DIR_NAME, appended to $PROBTRACKX_DIR</w:t>
      </w:r>
    </w:p>
    <w:p w:rsidR="00340764" w:rsidRDefault="00340764" w:rsidP="00340764">
      <w:pPr>
        <w:pStyle w:val="code"/>
      </w:pPr>
      <w:r>
        <w:t>-mask)</w:t>
      </w:r>
      <w:r>
        <w:tab/>
      </w:r>
      <w:r>
        <w:tab/>
      </w:r>
      <w:r w:rsidR="008624F3">
        <w:t>mask file path relative to $ROI_DIR</w:t>
      </w:r>
      <w:r>
        <w:tab/>
      </w:r>
      <w:r>
        <w:tab/>
      </w:r>
    </w:p>
    <w:p w:rsidR="00340764" w:rsidRDefault="00340764" w:rsidP="00340764">
      <w:pPr>
        <w:pStyle w:val="code"/>
      </w:pPr>
      <w:r>
        <w:t>-</w:t>
      </w:r>
      <w:proofErr w:type="spellStart"/>
      <w:r>
        <w:t>maskp</w:t>
      </w:r>
      <w:proofErr w:type="spellEnd"/>
      <w:r>
        <w:t>)</w:t>
      </w:r>
      <w:r>
        <w:tab/>
      </w:r>
      <w:r>
        <w:tab/>
        <w:t>full path of mask file</w:t>
      </w:r>
      <w:r>
        <w:tab/>
      </w:r>
      <w:r>
        <w:tab/>
      </w:r>
    </w:p>
    <w:p w:rsidR="00340764" w:rsidRDefault="00340764" w:rsidP="00340764">
      <w:pPr>
        <w:pStyle w:val="code"/>
      </w:pPr>
      <w:r>
        <w:t>-seed)</w:t>
      </w:r>
      <w:r>
        <w:tab/>
      </w:r>
      <w:r>
        <w:tab/>
      </w:r>
      <w:r w:rsidR="008624F3">
        <w:t>seed file path relative to $ROI_DIR</w:t>
      </w:r>
    </w:p>
    <w:p w:rsidR="00340764" w:rsidRDefault="00340764" w:rsidP="00340764">
      <w:pPr>
        <w:pStyle w:val="code"/>
      </w:pPr>
      <w:r>
        <w:t>-</w:t>
      </w:r>
      <w:proofErr w:type="spellStart"/>
      <w:r>
        <w:t>seedp</w:t>
      </w:r>
      <w:proofErr w:type="spellEnd"/>
      <w:r>
        <w:t>)</w:t>
      </w:r>
      <w:r>
        <w:tab/>
      </w:r>
      <w:r>
        <w:tab/>
        <w:t>full path of seed file</w:t>
      </w:r>
    </w:p>
    <w:p w:rsidR="008624F3" w:rsidRDefault="00340764" w:rsidP="00340764">
      <w:pPr>
        <w:pStyle w:val="code"/>
      </w:pPr>
      <w:r>
        <w:t>-stop)</w:t>
      </w:r>
      <w:r>
        <w:tab/>
      </w:r>
      <w:r>
        <w:tab/>
      </w:r>
      <w:r w:rsidR="008624F3">
        <w:t xml:space="preserve">stop file path relative to $ROI_DIR </w:t>
      </w:r>
    </w:p>
    <w:p w:rsidR="00340764" w:rsidRDefault="00340764" w:rsidP="00340764">
      <w:pPr>
        <w:pStyle w:val="code"/>
      </w:pPr>
      <w:r>
        <w:t>-</w:t>
      </w:r>
      <w:proofErr w:type="spellStart"/>
      <w:r>
        <w:t>stopp</w:t>
      </w:r>
      <w:proofErr w:type="spellEnd"/>
      <w:r>
        <w:t>)</w:t>
      </w:r>
      <w:r>
        <w:tab/>
      </w:r>
      <w:r>
        <w:tab/>
        <w:t>full path of stop file</w:t>
      </w:r>
    </w:p>
    <w:p w:rsidR="00340764" w:rsidRDefault="00340764" w:rsidP="00340764">
      <w:pPr>
        <w:pStyle w:val="code"/>
      </w:pPr>
      <w:r>
        <w:t>-target)</w:t>
      </w:r>
      <w:r>
        <w:tab/>
        <w:t>TARGET_FILE=$2</w:t>
      </w:r>
      <w:r>
        <w:tab/>
      </w:r>
      <w:r>
        <w:tab/>
      </w:r>
      <w:r>
        <w:tab/>
        <w:t xml:space="preserve">    </w:t>
      </w:r>
    </w:p>
    <w:p w:rsidR="00340764" w:rsidRDefault="00340764" w:rsidP="00340764">
      <w:pPr>
        <w:pStyle w:val="code"/>
      </w:pPr>
      <w:r>
        <w:t>-</w:t>
      </w:r>
      <w:proofErr w:type="spellStart"/>
      <w:r>
        <w:t>targetp</w:t>
      </w:r>
      <w:proofErr w:type="spellEnd"/>
      <w:r>
        <w:t>)</w:t>
      </w:r>
      <w:r>
        <w:tab/>
        <w:t xml:space="preserve">full path of target </w:t>
      </w:r>
    </w:p>
    <w:p w:rsidR="00340764" w:rsidRDefault="00340764" w:rsidP="00340764">
      <w:pPr>
        <w:pStyle w:val="code"/>
      </w:pPr>
      <w:r>
        <w:t>-</w:t>
      </w:r>
      <w:proofErr w:type="spellStart"/>
      <w:r>
        <w:t>wp</w:t>
      </w:r>
      <w:proofErr w:type="spellEnd"/>
      <w:r>
        <w:t>)</w:t>
      </w:r>
      <w:r>
        <w:tab/>
      </w:r>
      <w:r>
        <w:tab/>
      </w:r>
      <w:r w:rsidR="008624F3">
        <w:t>define that waypoints file listed must be considered full paths</w:t>
      </w:r>
    </w:p>
    <w:p w:rsidR="00340764" w:rsidRDefault="00340764" w:rsidP="00340764">
      <w:pPr>
        <w:pStyle w:val="code"/>
      </w:pPr>
      <w:r>
        <w:t>-</w:t>
      </w:r>
      <w:proofErr w:type="spellStart"/>
      <w:r>
        <w:t>thrP</w:t>
      </w:r>
      <w:proofErr w:type="spellEnd"/>
      <w:r>
        <w:t xml:space="preserve">) </w:t>
      </w:r>
      <w:r>
        <w:tab/>
      </w:r>
      <w:r>
        <w:tab/>
        <w:t>“20,30,40”</w:t>
      </w:r>
      <w:r w:rsidR="008624F3">
        <w:t xml:space="preserve"> list of –</w:t>
      </w:r>
      <w:proofErr w:type="spellStart"/>
      <w:r w:rsidR="008624F3">
        <w:t>thrP</w:t>
      </w:r>
      <w:proofErr w:type="spellEnd"/>
      <w:r w:rsidR="008624F3">
        <w:t xml:space="preserve"> values to be applied to </w:t>
      </w:r>
      <w:proofErr w:type="spellStart"/>
      <w:r w:rsidR="008624F3">
        <w:t>fdt_paths_norm</w:t>
      </w:r>
      <w:proofErr w:type="spellEnd"/>
    </w:p>
    <w:p w:rsidR="00340764" w:rsidRDefault="00340764" w:rsidP="00340764">
      <w:pPr>
        <w:pStyle w:val="code"/>
      </w:pPr>
    </w:p>
    <w:p w:rsidR="008624F3" w:rsidRDefault="008624F3" w:rsidP="00340764">
      <w:pPr>
        <w:pStyle w:val="code"/>
      </w:pPr>
      <w:r>
        <w:t>All the remaining parameters are the list of waypoints file to be used, if –</w:t>
      </w:r>
      <w:proofErr w:type="spellStart"/>
      <w:r>
        <w:t>wp</w:t>
      </w:r>
      <w:proofErr w:type="spellEnd"/>
      <w:r>
        <w:t xml:space="preserve"> is set, they are full paths, otherwise they are path relative to $ROI_DIR</w:t>
      </w:r>
    </w:p>
    <w:p w:rsidR="008624F3" w:rsidRDefault="008624F3" w:rsidP="00340764">
      <w:pPr>
        <w:pStyle w:val="code"/>
      </w:pPr>
    </w:p>
    <w:p w:rsidR="00340764" w:rsidRDefault="00340764" w:rsidP="00340764">
      <w:pPr>
        <w:pStyle w:val="code"/>
      </w:pPr>
      <w:r>
        <w:t>declare -a WP_FILES</w:t>
      </w:r>
      <w:proofErr w:type="gramStart"/>
      <w:r>
        <w:t>=( "</w:t>
      </w:r>
      <w:proofErr w:type="gramEnd"/>
      <w:r>
        <w:t>$@" )</w:t>
      </w:r>
    </w:p>
    <w:p w:rsidR="00A75EA7" w:rsidRDefault="00A75EA7" w:rsidP="00F60BA3"/>
    <w:p w:rsidR="002A0061" w:rsidRDefault="002A0061" w:rsidP="00F60BA3"/>
    <w:p w:rsidR="002A0061" w:rsidRDefault="002A0061" w:rsidP="00F60BA3"/>
    <w:p w:rsidR="008624F3" w:rsidRDefault="00D11D0A" w:rsidP="00F60BA3">
      <w:r>
        <w:t xml:space="preserve">Here </w:t>
      </w:r>
      <w:proofErr w:type="gramStart"/>
      <w:r>
        <w:t>follow</w:t>
      </w:r>
      <w:proofErr w:type="gramEnd"/>
      <w:r>
        <w:t xml:space="preserve"> an example of </w:t>
      </w:r>
      <w:r w:rsidR="002A0061">
        <w:t>Classification target analysis:</w:t>
      </w:r>
    </w:p>
    <w:p w:rsidR="00A75EA7" w:rsidRDefault="00A75EA7" w:rsidP="00F60BA3"/>
    <w:p w:rsidR="00F60BA3" w:rsidRDefault="00F60BA3" w:rsidP="00F60BA3">
      <w:pPr>
        <w:pStyle w:val="code"/>
      </w:pPr>
      <w:r>
        <w:t>SESS_ID=1</w:t>
      </w:r>
    </w:p>
    <w:p w:rsidR="00F60BA3" w:rsidRDefault="00F60BA3" w:rsidP="00F60BA3">
      <w:pPr>
        <w:pStyle w:val="code"/>
      </w:pPr>
      <w:r>
        <w:t>. $PROJ_SCRIPT_DIR/subjects_list.sh</w:t>
      </w:r>
    </w:p>
    <w:p w:rsidR="00F60BA3" w:rsidRDefault="00F60BA3" w:rsidP="00F60BA3">
      <w:pPr>
        <w:pStyle w:val="code"/>
      </w:pPr>
      <w:r>
        <w:t>BASH_SCRIPT=$GLOBAL_SUBJECT_SCRIPT_DIR/dti_mult</w:t>
      </w:r>
      <w:r w:rsidR="00D11D0A">
        <w:t>iple_subject_probtrackx</w:t>
      </w:r>
      <w:r>
        <w:t>.sh</w:t>
      </w:r>
    </w:p>
    <w:p w:rsidR="00F60BA3" w:rsidRDefault="00F60BA3" w:rsidP="00F60BA3">
      <w:pPr>
        <w:pStyle w:val="code"/>
      </w:pPr>
      <w:r>
        <w:t>NUM_CPU=1</w:t>
      </w:r>
    </w:p>
    <w:p w:rsidR="00F60BA3" w:rsidRDefault="00F60BA3" w:rsidP="00F60BA3">
      <w:pPr>
        <w:pStyle w:val="code"/>
      </w:pPr>
      <w:r>
        <w:t>#===============================================</w:t>
      </w:r>
    </w:p>
    <w:p w:rsidR="00F60BA3" w:rsidRDefault="00F60BA3" w:rsidP="00F60BA3">
      <w:pPr>
        <w:pStyle w:val="code"/>
      </w:pPr>
    </w:p>
    <w:p w:rsidR="00F60BA3" w:rsidRDefault="00F60BA3" w:rsidP="00F60BA3">
      <w:pPr>
        <w:pStyle w:val="code"/>
      </w:pPr>
      <w:r>
        <w:t>DO_OVERWRITE_TARGET_FILE=0</w:t>
      </w:r>
    </w:p>
    <w:p w:rsidR="00F60BA3" w:rsidRDefault="00F60BA3" w:rsidP="00F60BA3">
      <w:pPr>
        <w:pStyle w:val="code"/>
      </w:pPr>
    </w:p>
    <w:p w:rsidR="00F60BA3" w:rsidRDefault="00F60BA3" w:rsidP="00F60BA3">
      <w:pPr>
        <w:pStyle w:val="code"/>
      </w:pPr>
      <w:proofErr w:type="spellStart"/>
      <w:r>
        <w:t>SEED_IMAGE_r</w:t>
      </w:r>
      <w:proofErr w:type="spellEnd"/>
      <w:r>
        <w:t>=</w:t>
      </w:r>
      <w:proofErr w:type="spellStart"/>
      <w:r>
        <w:t>reg_dti</w:t>
      </w:r>
      <w:proofErr w:type="spellEnd"/>
      <w:r>
        <w:t>/mask_R_Thal_dti.nii.gz</w:t>
      </w:r>
    </w:p>
    <w:p w:rsidR="00F60BA3" w:rsidRDefault="00F60BA3" w:rsidP="00F60BA3">
      <w:pPr>
        <w:pStyle w:val="code"/>
      </w:pPr>
      <w:proofErr w:type="spellStart"/>
      <w:r>
        <w:t>SEED_IMAGE_l</w:t>
      </w:r>
      <w:proofErr w:type="spellEnd"/>
      <w:r>
        <w:t>=</w:t>
      </w:r>
      <w:proofErr w:type="spellStart"/>
      <w:r>
        <w:t>reg_dti</w:t>
      </w:r>
      <w:proofErr w:type="spellEnd"/>
      <w:r>
        <w:t>/mask_L_Thal_dti.nii.gz</w:t>
      </w:r>
    </w:p>
    <w:p w:rsidR="00F60BA3" w:rsidRDefault="00F60BA3" w:rsidP="00F60BA3">
      <w:pPr>
        <w:pStyle w:val="code"/>
      </w:pPr>
    </w:p>
    <w:p w:rsidR="00F60BA3" w:rsidRDefault="00F60BA3" w:rsidP="00F60BA3">
      <w:pPr>
        <w:pStyle w:val="code"/>
      </w:pPr>
      <w:r>
        <w:t>STOP_IMAGE_r=$GLOBAL_DATA_TEMPLATES/gray_matter/MNI152_T1_2mm_brain_left.nii.gz</w:t>
      </w:r>
    </w:p>
    <w:p w:rsidR="00F60BA3" w:rsidRDefault="00F60BA3" w:rsidP="00F60BA3">
      <w:pPr>
        <w:pStyle w:val="code"/>
      </w:pPr>
      <w:r>
        <w:t>STOP_IMAGE_l=$GLOBAL_DATA_TEMPLATES/gray_matter/MNI152_T1_2mm_brain_right.nii.gz</w:t>
      </w:r>
    </w:p>
    <w:p w:rsidR="00F60BA3" w:rsidRDefault="00F60BA3" w:rsidP="00F60BA3">
      <w:pPr>
        <w:pStyle w:val="code"/>
      </w:pPr>
    </w:p>
    <w:p w:rsidR="00F60BA3" w:rsidRDefault="00F60BA3" w:rsidP="00F60BA3">
      <w:pPr>
        <w:pStyle w:val="code"/>
      </w:pPr>
      <w:proofErr w:type="spellStart"/>
      <w:r>
        <w:t>OUTPUT_DIR_NAME_r</w:t>
      </w:r>
      <w:proofErr w:type="spellEnd"/>
      <w:r>
        <w:t>=r_thalamus_to_8lobes</w:t>
      </w:r>
    </w:p>
    <w:p w:rsidR="00F60BA3" w:rsidRDefault="00F60BA3" w:rsidP="00F60BA3">
      <w:pPr>
        <w:pStyle w:val="code"/>
      </w:pPr>
      <w:proofErr w:type="spellStart"/>
      <w:r>
        <w:t>OUTPUT_DIR_NAME_l</w:t>
      </w:r>
      <w:proofErr w:type="spellEnd"/>
      <w:r>
        <w:t>=l_thalamus_to_8lobes</w:t>
      </w:r>
    </w:p>
    <w:p w:rsidR="00F60BA3" w:rsidRDefault="00F60BA3" w:rsidP="00F60BA3">
      <w:pPr>
        <w:pStyle w:val="code"/>
      </w:pPr>
    </w:p>
    <w:p w:rsidR="00F60BA3" w:rsidRDefault="00F60BA3" w:rsidP="00F60BA3">
      <w:pPr>
        <w:pStyle w:val="code"/>
      </w:pPr>
      <w:r>
        <w:t># ----- target list ---------------------------------------------------</w:t>
      </w:r>
      <w:r w:rsidR="00D11D0A">
        <w:t>-------------------------------</w:t>
      </w:r>
    </w:p>
    <w:p w:rsidR="00F60BA3" w:rsidRDefault="00F60BA3" w:rsidP="00F60BA3">
      <w:pPr>
        <w:pStyle w:val="code"/>
      </w:pPr>
      <w:proofErr w:type="spellStart"/>
      <w:r>
        <w:t>input_roi_dir</w:t>
      </w:r>
      <w:proofErr w:type="spellEnd"/>
      <w:r>
        <w:t>=$GLOBAL_SCRIPT_DIR/</w:t>
      </w:r>
      <w:proofErr w:type="spellStart"/>
      <w:r>
        <w:t>data_templates</w:t>
      </w:r>
      <w:proofErr w:type="spellEnd"/>
      <w:r>
        <w:t>/</w:t>
      </w:r>
      <w:proofErr w:type="spellStart"/>
      <w:r>
        <w:t>roi</w:t>
      </w:r>
      <w:proofErr w:type="spellEnd"/>
      <w:r>
        <w:t>/2mm/lobes</w:t>
      </w:r>
    </w:p>
    <w:p w:rsidR="00F60BA3" w:rsidRDefault="00F60BA3" w:rsidP="00F60BA3">
      <w:pPr>
        <w:pStyle w:val="code"/>
      </w:pPr>
      <w:proofErr w:type="spellStart"/>
      <w:r>
        <w:t>target_list_file_r</w:t>
      </w:r>
      <w:proofErr w:type="spellEnd"/>
      <w:r>
        <w:t>=$</w:t>
      </w:r>
      <w:proofErr w:type="spellStart"/>
      <w:r>
        <w:t>input_roi_dir</w:t>
      </w:r>
      <w:proofErr w:type="spellEnd"/>
      <w:r>
        <w:t>/r_8lobes_list.txt</w:t>
      </w:r>
    </w:p>
    <w:p w:rsidR="00F60BA3" w:rsidRDefault="00F60BA3" w:rsidP="00F60BA3">
      <w:pPr>
        <w:pStyle w:val="code"/>
      </w:pPr>
      <w:proofErr w:type="spellStart"/>
      <w:r>
        <w:t>target_list_file_l</w:t>
      </w:r>
      <w:proofErr w:type="spellEnd"/>
      <w:r>
        <w:t>=$</w:t>
      </w:r>
      <w:proofErr w:type="spellStart"/>
      <w:r>
        <w:t>input_roi_dir</w:t>
      </w:r>
      <w:proofErr w:type="spellEnd"/>
      <w:r>
        <w:t>/l_8lobes_list.txt</w:t>
      </w:r>
    </w:p>
    <w:p w:rsidR="00F60BA3" w:rsidRDefault="00F60BA3" w:rsidP="00F60BA3">
      <w:pPr>
        <w:pStyle w:val="code"/>
      </w:pPr>
      <w:r>
        <w:t xml:space="preserve">declare -a </w:t>
      </w:r>
      <w:proofErr w:type="spellStart"/>
      <w:r>
        <w:t>target_image_list_r</w:t>
      </w:r>
      <w:proofErr w:type="spellEnd"/>
      <w:proofErr w:type="gramStart"/>
      <w:r>
        <w:t>=(</w:t>
      </w:r>
      <w:proofErr w:type="gramEnd"/>
      <w:r>
        <w:t>r_mask_1_pfc r_mask_2_premotor r_mask_3_precentral r_mask_4_postcentral r_mask_5_parietal_lobes r_mask_6_temporal_lobes r_mask_7_tempoccip r_mask_8_occipital_lobes)</w:t>
      </w:r>
    </w:p>
    <w:p w:rsidR="00F60BA3" w:rsidRDefault="00F60BA3" w:rsidP="00F60BA3">
      <w:pPr>
        <w:pStyle w:val="code"/>
      </w:pPr>
      <w:r>
        <w:t xml:space="preserve">declare -a </w:t>
      </w:r>
      <w:proofErr w:type="spellStart"/>
      <w:r>
        <w:t>target_image_list_l</w:t>
      </w:r>
      <w:proofErr w:type="spellEnd"/>
      <w:proofErr w:type="gramStart"/>
      <w:r>
        <w:t>=(</w:t>
      </w:r>
      <w:proofErr w:type="gramEnd"/>
      <w:r>
        <w:t>l_mask_1_pfc l_mask_2_premotor l_mask_3_precentral l_mask_4_postcentral l_mask_5_parietal_lobes l_mask_6_temporal_lobes l_mask_7_tempoccip l_mask_8_occipital_lobes)</w:t>
      </w:r>
    </w:p>
    <w:p w:rsidR="00F60BA3" w:rsidRDefault="00F60BA3" w:rsidP="00F60BA3">
      <w:pPr>
        <w:pStyle w:val="code"/>
      </w:pPr>
    </w:p>
    <w:p w:rsidR="00F60BA3" w:rsidRDefault="00F60BA3" w:rsidP="00F60BA3">
      <w:pPr>
        <w:pStyle w:val="code"/>
      </w:pPr>
      <w:r>
        <w:t xml:space="preserve">if </w:t>
      </w:r>
      <w:proofErr w:type="gramStart"/>
      <w:r>
        <w:t>[ !</w:t>
      </w:r>
      <w:proofErr w:type="gramEnd"/>
      <w:r>
        <w:t xml:space="preserve"> -f $</w:t>
      </w:r>
      <w:proofErr w:type="spellStart"/>
      <w:r>
        <w:t>target_list_file_r</w:t>
      </w:r>
      <w:proofErr w:type="spellEnd"/>
      <w:r>
        <w:t xml:space="preserve"> -o $DO_OVERWRITE_TARGET_FILE -</w:t>
      </w:r>
      <w:proofErr w:type="spellStart"/>
      <w:r>
        <w:t>eq</w:t>
      </w:r>
      <w:proofErr w:type="spellEnd"/>
      <w:r>
        <w:t xml:space="preserve"> 1 ]; then</w:t>
      </w:r>
    </w:p>
    <w:p w:rsidR="00F60BA3" w:rsidRDefault="00D11D0A" w:rsidP="00F60BA3">
      <w:pPr>
        <w:pStyle w:val="code"/>
      </w:pPr>
      <w:r>
        <w:t xml:space="preserve">  </w:t>
      </w:r>
      <w:r w:rsidR="00F60BA3">
        <w:t>echo "$</w:t>
      </w:r>
      <w:proofErr w:type="spellStart"/>
      <w:r w:rsidR="00F60BA3">
        <w:t>input_roi_dir</w:t>
      </w:r>
      <w:proofErr w:type="spellEnd"/>
      <w:r w:rsidR="00F60BA3">
        <w:t>/${</w:t>
      </w:r>
      <w:proofErr w:type="spellStart"/>
      <w:r w:rsidR="00F60BA3">
        <w:t>target_image_list_</w:t>
      </w:r>
      <w:proofErr w:type="gramStart"/>
      <w:r w:rsidR="00F60BA3">
        <w:t>r</w:t>
      </w:r>
      <w:proofErr w:type="spellEnd"/>
      <w:r w:rsidR="00F60BA3">
        <w:t>[</w:t>
      </w:r>
      <w:proofErr w:type="gramEnd"/>
      <w:r w:rsidR="00F60BA3">
        <w:t>0]}.nii.gz" &gt; $</w:t>
      </w:r>
      <w:proofErr w:type="spellStart"/>
      <w:r w:rsidR="00F60BA3">
        <w:t>target_list_file_r</w:t>
      </w:r>
      <w:proofErr w:type="spellEnd"/>
    </w:p>
    <w:p w:rsidR="00F60BA3" w:rsidRDefault="00D11D0A" w:rsidP="00F60BA3">
      <w:pPr>
        <w:pStyle w:val="code"/>
      </w:pPr>
      <w:r>
        <w:t xml:space="preserve">  </w:t>
      </w:r>
      <w:r w:rsidR="00F60BA3">
        <w:t>for f in ${</w:t>
      </w:r>
      <w:proofErr w:type="spellStart"/>
      <w:r w:rsidR="00F60BA3">
        <w:t>target_image_list_</w:t>
      </w:r>
      <w:proofErr w:type="gramStart"/>
      <w:r w:rsidR="00F60BA3">
        <w:t>r</w:t>
      </w:r>
      <w:proofErr w:type="spellEnd"/>
      <w:r w:rsidR="00F60BA3">
        <w:t>[</w:t>
      </w:r>
      <w:proofErr w:type="gramEnd"/>
      <w:r w:rsidR="00F60BA3">
        <w:t>@]:1}; do echo "$</w:t>
      </w:r>
      <w:proofErr w:type="spellStart"/>
      <w:r w:rsidR="00F60BA3">
        <w:t>input_roi_dir</w:t>
      </w:r>
      <w:proofErr w:type="spellEnd"/>
      <w:r w:rsidR="00F60BA3">
        <w:t>/$f.nii.gz" &gt;&gt; $</w:t>
      </w:r>
      <w:proofErr w:type="spellStart"/>
      <w:r w:rsidR="00F60BA3">
        <w:t>target_list_file_r</w:t>
      </w:r>
      <w:proofErr w:type="spellEnd"/>
      <w:r w:rsidR="00F60BA3">
        <w:t>; done</w:t>
      </w:r>
    </w:p>
    <w:p w:rsidR="00F60BA3" w:rsidRDefault="00F60BA3" w:rsidP="00F60BA3">
      <w:pPr>
        <w:pStyle w:val="code"/>
      </w:pPr>
      <w:r>
        <w:t>fi</w:t>
      </w:r>
    </w:p>
    <w:p w:rsidR="00F60BA3" w:rsidRDefault="00F60BA3" w:rsidP="00F60BA3">
      <w:pPr>
        <w:pStyle w:val="code"/>
      </w:pPr>
    </w:p>
    <w:p w:rsidR="00F60BA3" w:rsidRDefault="00F60BA3" w:rsidP="00F60BA3">
      <w:pPr>
        <w:pStyle w:val="code"/>
      </w:pPr>
      <w:r>
        <w:t xml:space="preserve">if </w:t>
      </w:r>
      <w:proofErr w:type="gramStart"/>
      <w:r>
        <w:t>[ !</w:t>
      </w:r>
      <w:proofErr w:type="gramEnd"/>
      <w:r>
        <w:t xml:space="preserve"> -f $</w:t>
      </w:r>
      <w:proofErr w:type="spellStart"/>
      <w:r>
        <w:t>target_list_file_l</w:t>
      </w:r>
      <w:proofErr w:type="spellEnd"/>
      <w:r>
        <w:t xml:space="preserve"> -o $DO_OVERWRITE_TARGET_FILE -</w:t>
      </w:r>
      <w:proofErr w:type="spellStart"/>
      <w:r>
        <w:t>eq</w:t>
      </w:r>
      <w:proofErr w:type="spellEnd"/>
      <w:r>
        <w:t xml:space="preserve"> 1 ]; then</w:t>
      </w:r>
    </w:p>
    <w:p w:rsidR="00F60BA3" w:rsidRDefault="00D11D0A" w:rsidP="00F60BA3">
      <w:pPr>
        <w:pStyle w:val="code"/>
      </w:pPr>
      <w:r>
        <w:t xml:space="preserve">  </w:t>
      </w:r>
      <w:r w:rsidR="00F60BA3">
        <w:t>echo "$</w:t>
      </w:r>
      <w:proofErr w:type="spellStart"/>
      <w:r w:rsidR="00F60BA3">
        <w:t>input_roi_dir</w:t>
      </w:r>
      <w:proofErr w:type="spellEnd"/>
      <w:r w:rsidR="00F60BA3">
        <w:t>/${</w:t>
      </w:r>
      <w:proofErr w:type="spellStart"/>
      <w:r w:rsidR="00F60BA3">
        <w:t>target_image_list_</w:t>
      </w:r>
      <w:proofErr w:type="gramStart"/>
      <w:r w:rsidR="00F60BA3">
        <w:t>l</w:t>
      </w:r>
      <w:proofErr w:type="spellEnd"/>
      <w:r w:rsidR="00F60BA3">
        <w:t>[</w:t>
      </w:r>
      <w:proofErr w:type="gramEnd"/>
      <w:r w:rsidR="00F60BA3">
        <w:t>0]}.nii.gz" &gt; $</w:t>
      </w:r>
      <w:proofErr w:type="spellStart"/>
      <w:r w:rsidR="00F60BA3">
        <w:t>target_list_file_l</w:t>
      </w:r>
      <w:proofErr w:type="spellEnd"/>
    </w:p>
    <w:p w:rsidR="00F60BA3" w:rsidRDefault="00D11D0A" w:rsidP="00F60BA3">
      <w:pPr>
        <w:pStyle w:val="code"/>
      </w:pPr>
      <w:r>
        <w:t xml:space="preserve">  </w:t>
      </w:r>
      <w:r w:rsidR="00F60BA3">
        <w:t>for f in ${</w:t>
      </w:r>
      <w:proofErr w:type="spellStart"/>
      <w:r w:rsidR="00F60BA3">
        <w:t>target_image_list_</w:t>
      </w:r>
      <w:proofErr w:type="gramStart"/>
      <w:r w:rsidR="00F60BA3">
        <w:t>l</w:t>
      </w:r>
      <w:proofErr w:type="spellEnd"/>
      <w:r w:rsidR="00F60BA3">
        <w:t>[</w:t>
      </w:r>
      <w:proofErr w:type="gramEnd"/>
      <w:r w:rsidR="00F60BA3">
        <w:t>@]:1}; do echo "$</w:t>
      </w:r>
      <w:proofErr w:type="spellStart"/>
      <w:r w:rsidR="00F60BA3">
        <w:t>input_roi_dir</w:t>
      </w:r>
      <w:proofErr w:type="spellEnd"/>
      <w:r w:rsidR="00F60BA3">
        <w:t>/$f.nii.gz" &gt;&gt; $</w:t>
      </w:r>
      <w:proofErr w:type="spellStart"/>
      <w:r w:rsidR="00F60BA3">
        <w:t>target_list_file_l</w:t>
      </w:r>
      <w:proofErr w:type="spellEnd"/>
      <w:r w:rsidR="00F60BA3">
        <w:t>; done</w:t>
      </w:r>
    </w:p>
    <w:p w:rsidR="00F60BA3" w:rsidRDefault="00F60BA3" w:rsidP="00F60BA3">
      <w:pPr>
        <w:pStyle w:val="code"/>
      </w:pPr>
      <w:r>
        <w:t>fi</w:t>
      </w:r>
    </w:p>
    <w:p w:rsidR="00F60BA3" w:rsidRDefault="00F60BA3" w:rsidP="00F60BA3">
      <w:pPr>
        <w:pStyle w:val="code"/>
      </w:pPr>
      <w:r>
        <w:t>#======================================================================</w:t>
      </w:r>
      <w:r w:rsidR="00D11D0A">
        <w:t>===============================</w:t>
      </w:r>
    </w:p>
    <w:p w:rsidR="00F60BA3" w:rsidRDefault="00F60BA3" w:rsidP="00F60BA3">
      <w:pPr>
        <w:pStyle w:val="code"/>
      </w:pPr>
      <w:r>
        <w:t>. $MULTICORE_SCRIPT_DIR/define_thread_processes.sh $NUM_CPU $BASH_SCRIPT "$str_arr_pd65" $PROJ_DIR -</w:t>
      </w:r>
      <w:proofErr w:type="spellStart"/>
      <w:r>
        <w:t>odn</w:t>
      </w:r>
      <w:proofErr w:type="spellEnd"/>
      <w:r>
        <w:t xml:space="preserve"> $</w:t>
      </w:r>
      <w:proofErr w:type="spellStart"/>
      <w:r>
        <w:t>OUTPUT_DIR_NAME_r</w:t>
      </w:r>
      <w:proofErr w:type="spellEnd"/>
      <w:r>
        <w:t xml:space="preserve"> -</w:t>
      </w:r>
      <w:proofErr w:type="spellStart"/>
      <w:r>
        <w:t>maskp</w:t>
      </w:r>
      <w:proofErr w:type="spellEnd"/>
      <w:r>
        <w:t xml:space="preserve"> "mask" -seed $</w:t>
      </w:r>
      <w:proofErr w:type="spellStart"/>
      <w:r>
        <w:t>SEED_IMAGE_r</w:t>
      </w:r>
      <w:proofErr w:type="spellEnd"/>
      <w:r>
        <w:t xml:space="preserve"> -</w:t>
      </w:r>
      <w:proofErr w:type="spellStart"/>
      <w:r>
        <w:t>targetp</w:t>
      </w:r>
      <w:proofErr w:type="spellEnd"/>
      <w:r>
        <w:t xml:space="preserve"> $</w:t>
      </w:r>
      <w:proofErr w:type="spellStart"/>
      <w:r>
        <w:t>target_list_file_r</w:t>
      </w:r>
      <w:proofErr w:type="spellEnd"/>
      <w:r>
        <w:t xml:space="preserve"> -</w:t>
      </w:r>
      <w:proofErr w:type="spellStart"/>
      <w:r>
        <w:t>stopp</w:t>
      </w:r>
      <w:proofErr w:type="spellEnd"/>
      <w:r>
        <w:t xml:space="preserve"> $</w:t>
      </w:r>
      <w:proofErr w:type="spellStart"/>
      <w:r>
        <w:t>STOP_IMAGE_r</w:t>
      </w:r>
      <w:proofErr w:type="spellEnd"/>
    </w:p>
    <w:p w:rsidR="00F60BA3" w:rsidRDefault="00F60BA3" w:rsidP="00F60BA3">
      <w:pPr>
        <w:pStyle w:val="code"/>
      </w:pPr>
      <w:r>
        <w:t>wait</w:t>
      </w:r>
    </w:p>
    <w:p w:rsidR="00F60BA3" w:rsidRDefault="00F60BA3" w:rsidP="00F60BA3">
      <w:pPr>
        <w:pStyle w:val="code"/>
      </w:pPr>
      <w:r>
        <w:t>. $MULTICORE_SCRIPT_DIR/define_thread_processes.sh $NUM_CPU $BASH_SCRIPT "$str_arr_pd65" $PROJ_DIR -</w:t>
      </w:r>
      <w:proofErr w:type="spellStart"/>
      <w:r>
        <w:t>odn</w:t>
      </w:r>
      <w:proofErr w:type="spellEnd"/>
      <w:r>
        <w:t xml:space="preserve"> $</w:t>
      </w:r>
      <w:proofErr w:type="spellStart"/>
      <w:r>
        <w:t>OUTPUT_DIR_NAME_l</w:t>
      </w:r>
      <w:proofErr w:type="spellEnd"/>
      <w:r>
        <w:t xml:space="preserve"> -</w:t>
      </w:r>
      <w:proofErr w:type="spellStart"/>
      <w:r>
        <w:t>maskp</w:t>
      </w:r>
      <w:proofErr w:type="spellEnd"/>
      <w:r>
        <w:t xml:space="preserve"> "mask" -seed $</w:t>
      </w:r>
      <w:proofErr w:type="spellStart"/>
      <w:r>
        <w:t>SEED_IMAGE_l</w:t>
      </w:r>
      <w:proofErr w:type="spellEnd"/>
      <w:r>
        <w:t xml:space="preserve"> -</w:t>
      </w:r>
      <w:proofErr w:type="spellStart"/>
      <w:r>
        <w:t>targetp</w:t>
      </w:r>
      <w:proofErr w:type="spellEnd"/>
      <w:r>
        <w:t xml:space="preserve"> $</w:t>
      </w:r>
      <w:proofErr w:type="spellStart"/>
      <w:r>
        <w:t>target_list_file_l</w:t>
      </w:r>
      <w:proofErr w:type="spellEnd"/>
      <w:r>
        <w:t xml:space="preserve"> -</w:t>
      </w:r>
      <w:proofErr w:type="spellStart"/>
      <w:r>
        <w:t>stopp</w:t>
      </w:r>
      <w:proofErr w:type="spellEnd"/>
      <w:r>
        <w:t xml:space="preserve"> $</w:t>
      </w:r>
      <w:proofErr w:type="spellStart"/>
      <w:r>
        <w:t>STOP_IMAGE_l</w:t>
      </w:r>
      <w:proofErr w:type="spellEnd"/>
    </w:p>
    <w:p w:rsidR="00F60BA3" w:rsidRDefault="00F60BA3" w:rsidP="00F60BA3">
      <w:pPr>
        <w:pStyle w:val="code"/>
      </w:pPr>
      <w:r>
        <w:t>wait</w:t>
      </w:r>
    </w:p>
    <w:p w:rsidR="00F60BA3" w:rsidRDefault="00F60BA3" w:rsidP="00F60BA3">
      <w:pPr>
        <w:pStyle w:val="code"/>
      </w:pPr>
    </w:p>
    <w:p w:rsidR="00F60BA3" w:rsidRDefault="00F60BA3" w:rsidP="00F60BA3">
      <w:pPr>
        <w:pStyle w:val="code"/>
      </w:pPr>
      <w:r>
        <w:t>declare -</w:t>
      </w:r>
      <w:proofErr w:type="spellStart"/>
      <w:r>
        <w:t>i</w:t>
      </w:r>
      <w:proofErr w:type="spellEnd"/>
      <w:r>
        <w:t xml:space="preserve"> </w:t>
      </w:r>
      <w:proofErr w:type="spellStart"/>
      <w:r>
        <w:t>cnt</w:t>
      </w:r>
      <w:proofErr w:type="spellEnd"/>
      <w:r>
        <w:t>=0</w:t>
      </w:r>
    </w:p>
    <w:p w:rsidR="00F60BA3" w:rsidRDefault="00F60BA3" w:rsidP="00F60BA3">
      <w:pPr>
        <w:pStyle w:val="code"/>
      </w:pPr>
      <w:r>
        <w:t>for SUBJ_NAME in ${arr_pd65[@]}</w:t>
      </w:r>
    </w:p>
    <w:p w:rsidR="00F60BA3" w:rsidRDefault="00F60BA3" w:rsidP="00F60BA3">
      <w:pPr>
        <w:pStyle w:val="code"/>
      </w:pPr>
      <w:r>
        <w:t>do</w:t>
      </w:r>
    </w:p>
    <w:p w:rsidR="00F60BA3" w:rsidRDefault="00D11D0A" w:rsidP="00F60BA3">
      <w:pPr>
        <w:pStyle w:val="code"/>
      </w:pPr>
      <w:r>
        <w:t xml:space="preserve">  </w:t>
      </w:r>
      <w:r w:rsidR="00F60BA3">
        <w:t>. $GLOBAL_SCRIPT_DIR/subject_init_vars.sh</w:t>
      </w:r>
    </w:p>
    <w:p w:rsidR="00F60BA3" w:rsidRDefault="00D11D0A" w:rsidP="00F60BA3">
      <w:pPr>
        <w:pStyle w:val="code"/>
      </w:pPr>
      <w:r>
        <w:t xml:space="preserve">  </w:t>
      </w:r>
      <w:proofErr w:type="spellStart"/>
      <w:r w:rsidR="00F60BA3">
        <w:t>cnt</w:t>
      </w:r>
      <w:proofErr w:type="spellEnd"/>
      <w:r w:rsidR="00F60BA3">
        <w:t>=1</w:t>
      </w:r>
    </w:p>
    <w:p w:rsidR="00F60BA3" w:rsidRDefault="00D11D0A" w:rsidP="00F60BA3">
      <w:pPr>
        <w:pStyle w:val="code"/>
      </w:pPr>
      <w:r>
        <w:t xml:space="preserve">  </w:t>
      </w:r>
      <w:r w:rsidR="00F60BA3">
        <w:t>for ROI_NAME in ${</w:t>
      </w:r>
      <w:proofErr w:type="spellStart"/>
      <w:r w:rsidR="00F60BA3">
        <w:t>target_image_list_</w:t>
      </w:r>
      <w:proofErr w:type="gramStart"/>
      <w:r w:rsidR="00F60BA3">
        <w:t>r</w:t>
      </w:r>
      <w:proofErr w:type="spellEnd"/>
      <w:r w:rsidR="00F60BA3">
        <w:t>[</w:t>
      </w:r>
      <w:proofErr w:type="gramEnd"/>
      <w:r w:rsidR="00F60BA3">
        <w:t>@]}</w:t>
      </w:r>
    </w:p>
    <w:p w:rsidR="00F60BA3" w:rsidRDefault="00D11D0A" w:rsidP="00F60BA3">
      <w:pPr>
        <w:pStyle w:val="code"/>
      </w:pPr>
      <w:r>
        <w:t xml:space="preserve">  </w:t>
      </w:r>
      <w:r w:rsidR="00F60BA3">
        <w:t>do</w:t>
      </w:r>
    </w:p>
    <w:p w:rsidR="00F60BA3" w:rsidRDefault="00D11D0A" w:rsidP="00F60BA3">
      <w:pPr>
        <w:pStyle w:val="code"/>
      </w:pPr>
      <w:r>
        <w:t xml:space="preserve">    </w:t>
      </w:r>
      <w:r w:rsidR="00F60BA3">
        <w:t>$FSLDIR/bin/</w:t>
      </w:r>
      <w:proofErr w:type="spellStart"/>
      <w:r w:rsidR="00F60BA3">
        <w:t>fslmaths</w:t>
      </w:r>
      <w:proofErr w:type="spellEnd"/>
      <w:r w:rsidR="00F60BA3">
        <w:t xml:space="preserve"> $PROBTRACKX_DIR/r_thalamus_to_8lobes/biggest -</w:t>
      </w:r>
      <w:proofErr w:type="spellStart"/>
      <w:r w:rsidR="00F60BA3">
        <w:t>thr</w:t>
      </w:r>
      <w:proofErr w:type="spellEnd"/>
      <w:r w:rsidR="00F60BA3">
        <w:t xml:space="preserve"> $</w:t>
      </w:r>
      <w:proofErr w:type="spellStart"/>
      <w:r w:rsidR="00F60BA3">
        <w:t>cnt</w:t>
      </w:r>
      <w:proofErr w:type="spellEnd"/>
      <w:r w:rsidR="00F60BA3">
        <w:t xml:space="preserve"> -</w:t>
      </w:r>
      <w:proofErr w:type="spellStart"/>
      <w:r w:rsidR="00F60BA3">
        <w:t>uthr</w:t>
      </w:r>
      <w:proofErr w:type="spellEnd"/>
      <w:r w:rsidR="00F60BA3">
        <w:t xml:space="preserve"> $</w:t>
      </w:r>
      <w:proofErr w:type="spellStart"/>
      <w:r w:rsidR="00F60BA3">
        <w:t>cnt</w:t>
      </w:r>
      <w:proofErr w:type="spellEnd"/>
      <w:r w:rsidR="00F60BA3">
        <w:t xml:space="preserve"> -bin $ROI_DIR/</w:t>
      </w:r>
      <w:proofErr w:type="spellStart"/>
      <w:r w:rsidR="00F60BA3">
        <w:t>reg_dti</w:t>
      </w:r>
      <w:proofErr w:type="spellEnd"/>
      <w:r w:rsidR="00F60BA3">
        <w:t>/$ROI_NAME</w:t>
      </w:r>
    </w:p>
    <w:p w:rsidR="00F60BA3" w:rsidRDefault="00D11D0A" w:rsidP="00F60BA3">
      <w:pPr>
        <w:pStyle w:val="code"/>
      </w:pPr>
      <w:r>
        <w:t xml:space="preserve">    </w:t>
      </w:r>
      <w:proofErr w:type="spellStart"/>
      <w:r w:rsidR="00F60BA3">
        <w:t>cnt</w:t>
      </w:r>
      <w:proofErr w:type="spellEnd"/>
      <w:r w:rsidR="00F60BA3">
        <w:t>=$cnt+1</w:t>
      </w:r>
    </w:p>
    <w:p w:rsidR="00F60BA3" w:rsidRDefault="00D11D0A" w:rsidP="00F60BA3">
      <w:pPr>
        <w:pStyle w:val="code"/>
      </w:pPr>
      <w:r>
        <w:t xml:space="preserve">  </w:t>
      </w:r>
      <w:r w:rsidR="00F60BA3">
        <w:t>done</w:t>
      </w:r>
    </w:p>
    <w:p w:rsidR="00F60BA3" w:rsidRDefault="00D11D0A" w:rsidP="00F60BA3">
      <w:pPr>
        <w:pStyle w:val="code"/>
      </w:pPr>
      <w:r>
        <w:t xml:space="preserve">  </w:t>
      </w:r>
      <w:proofErr w:type="spellStart"/>
      <w:r w:rsidR="00F60BA3">
        <w:t>cnt</w:t>
      </w:r>
      <w:proofErr w:type="spellEnd"/>
      <w:r w:rsidR="00F60BA3">
        <w:t>=1</w:t>
      </w:r>
    </w:p>
    <w:p w:rsidR="00F60BA3" w:rsidRDefault="00D11D0A" w:rsidP="00F60BA3">
      <w:pPr>
        <w:pStyle w:val="code"/>
      </w:pPr>
      <w:r>
        <w:t xml:space="preserve">  </w:t>
      </w:r>
      <w:r w:rsidR="00F60BA3">
        <w:t>for ROI_NAME in ${</w:t>
      </w:r>
      <w:proofErr w:type="spellStart"/>
      <w:r w:rsidR="00F60BA3">
        <w:t>target_image_list_</w:t>
      </w:r>
      <w:proofErr w:type="gramStart"/>
      <w:r w:rsidR="00F60BA3">
        <w:t>l</w:t>
      </w:r>
      <w:proofErr w:type="spellEnd"/>
      <w:r w:rsidR="00F60BA3">
        <w:t>[</w:t>
      </w:r>
      <w:proofErr w:type="gramEnd"/>
      <w:r w:rsidR="00F60BA3">
        <w:t>@]}</w:t>
      </w:r>
    </w:p>
    <w:p w:rsidR="00F60BA3" w:rsidRDefault="00D11D0A" w:rsidP="00F60BA3">
      <w:pPr>
        <w:pStyle w:val="code"/>
      </w:pPr>
      <w:r>
        <w:t xml:space="preserve">  </w:t>
      </w:r>
      <w:r w:rsidR="00F60BA3">
        <w:t>do</w:t>
      </w:r>
    </w:p>
    <w:p w:rsidR="00F60BA3" w:rsidRDefault="00D11D0A" w:rsidP="00F60BA3">
      <w:pPr>
        <w:pStyle w:val="code"/>
      </w:pPr>
      <w:r>
        <w:t xml:space="preserve">    </w:t>
      </w:r>
      <w:r w:rsidR="00F60BA3">
        <w:t>$FSLDIR/bin/</w:t>
      </w:r>
      <w:proofErr w:type="spellStart"/>
      <w:r w:rsidR="00F60BA3">
        <w:t>fslmaths</w:t>
      </w:r>
      <w:proofErr w:type="spellEnd"/>
      <w:r w:rsidR="00F60BA3">
        <w:t xml:space="preserve"> $PROBTRACKX_DIR/l_thalamus_to_8lobes/biggest -</w:t>
      </w:r>
      <w:proofErr w:type="spellStart"/>
      <w:r w:rsidR="00F60BA3">
        <w:t>thr</w:t>
      </w:r>
      <w:proofErr w:type="spellEnd"/>
      <w:r w:rsidR="00F60BA3">
        <w:t xml:space="preserve"> $</w:t>
      </w:r>
      <w:proofErr w:type="spellStart"/>
      <w:r w:rsidR="00F60BA3">
        <w:t>cnt</w:t>
      </w:r>
      <w:proofErr w:type="spellEnd"/>
      <w:r w:rsidR="00F60BA3">
        <w:t xml:space="preserve"> -</w:t>
      </w:r>
      <w:proofErr w:type="spellStart"/>
      <w:r w:rsidR="00F60BA3">
        <w:t>uthr</w:t>
      </w:r>
      <w:proofErr w:type="spellEnd"/>
      <w:r w:rsidR="00F60BA3">
        <w:t xml:space="preserve"> $</w:t>
      </w:r>
      <w:proofErr w:type="spellStart"/>
      <w:r w:rsidR="00F60BA3">
        <w:t>cnt</w:t>
      </w:r>
      <w:proofErr w:type="spellEnd"/>
      <w:r w:rsidR="00F60BA3">
        <w:t xml:space="preserve"> -bin $ROI_DIR/</w:t>
      </w:r>
      <w:proofErr w:type="spellStart"/>
      <w:r w:rsidR="00F60BA3">
        <w:t>reg_dti</w:t>
      </w:r>
      <w:proofErr w:type="spellEnd"/>
      <w:r w:rsidR="00F60BA3">
        <w:t>/$ROI_NAME</w:t>
      </w:r>
    </w:p>
    <w:p w:rsidR="00F60BA3" w:rsidRDefault="00D11D0A" w:rsidP="00F60BA3">
      <w:pPr>
        <w:pStyle w:val="code"/>
      </w:pPr>
      <w:r>
        <w:t xml:space="preserve">    </w:t>
      </w:r>
      <w:proofErr w:type="spellStart"/>
      <w:r w:rsidR="00F60BA3">
        <w:t>cnt</w:t>
      </w:r>
      <w:proofErr w:type="spellEnd"/>
      <w:r w:rsidR="00F60BA3">
        <w:t>=$cnt+1</w:t>
      </w:r>
    </w:p>
    <w:p w:rsidR="00F60BA3" w:rsidRDefault="00D11D0A" w:rsidP="00F60BA3">
      <w:pPr>
        <w:pStyle w:val="code"/>
      </w:pPr>
      <w:r>
        <w:t xml:space="preserve">  </w:t>
      </w:r>
      <w:r w:rsidR="00F60BA3">
        <w:t>done</w:t>
      </w:r>
    </w:p>
    <w:p w:rsidR="00F60BA3" w:rsidRDefault="00F60BA3" w:rsidP="00F60BA3">
      <w:pPr>
        <w:pStyle w:val="code"/>
      </w:pPr>
      <w:r>
        <w:t>done</w:t>
      </w:r>
    </w:p>
    <w:p w:rsidR="004D0639" w:rsidRDefault="004D0639" w:rsidP="00F60BA3">
      <w:pPr>
        <w:pStyle w:val="code"/>
      </w:pPr>
    </w:p>
    <w:p w:rsidR="004D0639" w:rsidRDefault="004D0639" w:rsidP="00F60BA3">
      <w:pPr>
        <w:pStyle w:val="Heading2"/>
      </w:pPr>
      <w:bookmarkStart w:id="129" w:name="_Toc354356228"/>
      <w:bookmarkStart w:id="130" w:name="_Toc354356634"/>
      <w:bookmarkStart w:id="131" w:name="_Toc85010535"/>
      <w:r>
        <w:lastRenderedPageBreak/>
        <w:t xml:space="preserve">Calculate mean tract </w:t>
      </w:r>
      <w:proofErr w:type="spellStart"/>
      <w:r>
        <w:t>dtifit</w:t>
      </w:r>
      <w:proofErr w:type="spellEnd"/>
      <w:r>
        <w:t xml:space="preserve"> values</w:t>
      </w:r>
      <w:bookmarkEnd w:id="129"/>
      <w:bookmarkEnd w:id="130"/>
      <w:bookmarkEnd w:id="131"/>
      <w:r>
        <w:t xml:space="preserve"> </w:t>
      </w:r>
    </w:p>
    <w:p w:rsidR="004D0639" w:rsidRDefault="004D0639" w:rsidP="004D0639">
      <w:r>
        <w:t xml:space="preserve">One of two main </w:t>
      </w:r>
      <w:proofErr w:type="gramStart"/>
      <w:r>
        <w:t>application</w:t>
      </w:r>
      <w:proofErr w:type="gramEnd"/>
      <w:r>
        <w:t xml:space="preserve"> of </w:t>
      </w:r>
      <w:proofErr w:type="spellStart"/>
      <w:r>
        <w:t>tractography</w:t>
      </w:r>
      <w:proofErr w:type="spellEnd"/>
      <w:r>
        <w:t xml:space="preserve"> is the possibility to use the reconstructed tract to calculate its mean FA, MD </w:t>
      </w:r>
      <w:proofErr w:type="spellStart"/>
      <w:r>
        <w:t>etc</w:t>
      </w:r>
      <w:proofErr w:type="spellEnd"/>
      <w:r>
        <w:t xml:space="preserve"> values. </w:t>
      </w:r>
    </w:p>
    <w:p w:rsidR="004D0639" w:rsidRDefault="004D0639" w:rsidP="004D0639"/>
    <w:p w:rsidR="004D0639" w:rsidRDefault="004D0639" w:rsidP="004D0639">
      <w:pPr>
        <w:pStyle w:val="code"/>
      </w:pPr>
      <w:r>
        <w:t>. $PROJ_SCRIPT_DIR/subjects_list.sh</w:t>
      </w:r>
    </w:p>
    <w:p w:rsidR="004D0639" w:rsidRDefault="004D0639" w:rsidP="004D0639">
      <w:pPr>
        <w:pStyle w:val="code"/>
      </w:pPr>
    </w:p>
    <w:p w:rsidR="004D0639" w:rsidRDefault="004D0639" w:rsidP="004D0639">
      <w:pPr>
        <w:pStyle w:val="code"/>
      </w:pPr>
      <w:proofErr w:type="spellStart"/>
      <w:r>
        <w:t>thrPvalue</w:t>
      </w:r>
      <w:proofErr w:type="spellEnd"/>
      <w:r>
        <w:t>=20</w:t>
      </w:r>
    </w:p>
    <w:p w:rsidR="004D0639" w:rsidRDefault="004D0639" w:rsidP="004D0639">
      <w:pPr>
        <w:pStyle w:val="code"/>
      </w:pPr>
      <w:proofErr w:type="spellStart"/>
      <w:r>
        <w:t>OUTPUT_DIR_NAME_l</w:t>
      </w:r>
      <w:proofErr w:type="spellEnd"/>
      <w:r>
        <w:t>=l_cst_ped2mi_2wp_1s</w:t>
      </w:r>
    </w:p>
    <w:p w:rsidR="004D0639" w:rsidRDefault="004D0639" w:rsidP="004D0639">
      <w:pPr>
        <w:pStyle w:val="code"/>
      </w:pPr>
      <w:proofErr w:type="spellStart"/>
      <w:r>
        <w:t>OUTPUT_DIR_NAME_r</w:t>
      </w:r>
      <w:proofErr w:type="spellEnd"/>
      <w:r>
        <w:t>=r_cst_ped2mi_2wp_1s</w:t>
      </w:r>
    </w:p>
    <w:p w:rsidR="004D0639" w:rsidRDefault="004D0639" w:rsidP="004D0639">
      <w:pPr>
        <w:pStyle w:val="code"/>
      </w:pPr>
      <w:r>
        <w:t>mask_thrp_file_name_r=mask_$OUTPUT_DIR_NAME_r"_P"$thrPvalue.nii.gz</w:t>
      </w:r>
    </w:p>
    <w:p w:rsidR="004D0639" w:rsidRDefault="004D0639" w:rsidP="004D0639">
      <w:pPr>
        <w:pStyle w:val="code"/>
      </w:pPr>
      <w:r>
        <w:t>mask_thrp_file_name_l=mask_$OUTPUT_DIR_NAME_l"_P"$thrPvalue.nii.gz</w:t>
      </w:r>
    </w:p>
    <w:p w:rsidR="004D0639" w:rsidRDefault="004D0639" w:rsidP="004D0639">
      <w:pPr>
        <w:pStyle w:val="code"/>
      </w:pPr>
    </w:p>
    <w:p w:rsidR="004D0639" w:rsidRDefault="004D0639" w:rsidP="004D0639">
      <w:pPr>
        <w:pStyle w:val="code"/>
      </w:pPr>
      <w:r>
        <w:t>for SUBJ_NAME in ${</w:t>
      </w:r>
      <w:proofErr w:type="spellStart"/>
      <w:r>
        <w:t>arr_ela_</w:t>
      </w:r>
      <w:proofErr w:type="gramStart"/>
      <w:r>
        <w:t>dti</w:t>
      </w:r>
      <w:proofErr w:type="spellEnd"/>
      <w:r>
        <w:t>[</w:t>
      </w:r>
      <w:proofErr w:type="gramEnd"/>
      <w:r>
        <w:t>@]}</w:t>
      </w:r>
    </w:p>
    <w:p w:rsidR="004D0639" w:rsidRDefault="004D0639" w:rsidP="004D0639">
      <w:pPr>
        <w:pStyle w:val="code"/>
      </w:pPr>
      <w:r>
        <w:t>do</w:t>
      </w:r>
    </w:p>
    <w:p w:rsidR="004D0639" w:rsidRDefault="004D0639" w:rsidP="004D0639">
      <w:pPr>
        <w:pStyle w:val="code"/>
      </w:pPr>
      <w:r>
        <w:t xml:space="preserve">  echo $SUBJ_NAME</w:t>
      </w:r>
    </w:p>
    <w:p w:rsidR="004D0639" w:rsidRDefault="004D0639" w:rsidP="004D0639">
      <w:pPr>
        <w:pStyle w:val="code"/>
      </w:pPr>
      <w:r>
        <w:t xml:space="preserve">  . $GLOBAL_SCRIPT_DIR/subject_init_vars.sh</w:t>
      </w:r>
    </w:p>
    <w:p w:rsidR="004D0639" w:rsidRDefault="004D0639" w:rsidP="004D0639">
      <w:pPr>
        <w:pStyle w:val="code"/>
      </w:pPr>
      <w:r>
        <w:tab/>
      </w:r>
    </w:p>
    <w:p w:rsidR="004D0639" w:rsidRDefault="004D0639" w:rsidP="004D0639">
      <w:pPr>
        <w:pStyle w:val="code"/>
      </w:pPr>
      <w:r>
        <w:t xml:space="preserve">  # calculate mean FA/MD in CST</w:t>
      </w:r>
    </w:p>
    <w:p w:rsidR="004D0639" w:rsidRDefault="004D0639" w:rsidP="004D0639">
      <w:pPr>
        <w:pStyle w:val="code"/>
      </w:pPr>
      <w:r>
        <w:t xml:space="preserve">  </w:t>
      </w:r>
      <w:proofErr w:type="gramStart"/>
      <w:r>
        <w:t>[ !</w:t>
      </w:r>
      <w:proofErr w:type="gramEnd"/>
      <w:r>
        <w:t xml:space="preserve"> -f $ROI_DIR/</w:t>
      </w:r>
      <w:proofErr w:type="spellStart"/>
      <w:r>
        <w:t>reg_dti</w:t>
      </w:r>
      <w:proofErr w:type="spellEnd"/>
      <w:r>
        <w:t>/$</w:t>
      </w:r>
      <w:proofErr w:type="spellStart"/>
      <w:r>
        <w:t>mask_thrp_file_name_l</w:t>
      </w:r>
      <w:proofErr w:type="spellEnd"/>
      <w:r>
        <w:t xml:space="preserve"> ] &amp;&amp; $FSLDIR/bin/</w:t>
      </w:r>
      <w:proofErr w:type="spellStart"/>
      <w:r>
        <w:t>fslmaths</w:t>
      </w:r>
      <w:proofErr w:type="spellEnd"/>
      <w:r>
        <w:t xml:space="preserve"> $PROBTRACKX_DIR/$</w:t>
      </w:r>
      <w:proofErr w:type="spellStart"/>
      <w:r>
        <w:t>OUTPUT_DIR_NAME_l</w:t>
      </w:r>
      <w:proofErr w:type="spellEnd"/>
      <w:r>
        <w:t>/fdt_paths_norm.nii.gz -</w:t>
      </w:r>
      <w:proofErr w:type="spellStart"/>
      <w:r>
        <w:t>thrP</w:t>
      </w:r>
      <w:proofErr w:type="spellEnd"/>
      <w:r>
        <w:t xml:space="preserve"> $</w:t>
      </w:r>
      <w:proofErr w:type="spellStart"/>
      <w:r>
        <w:t>thrPvalue</w:t>
      </w:r>
      <w:proofErr w:type="spellEnd"/>
      <w:r>
        <w:t xml:space="preserve"> $ROI_DIR/</w:t>
      </w:r>
      <w:proofErr w:type="spellStart"/>
      <w:r>
        <w:t>reg_dti</w:t>
      </w:r>
      <w:proofErr w:type="spellEnd"/>
      <w:r>
        <w:t>/$</w:t>
      </w:r>
      <w:proofErr w:type="spellStart"/>
      <w:r>
        <w:t>mask_thrp_file_name_l</w:t>
      </w:r>
      <w:proofErr w:type="spellEnd"/>
    </w:p>
    <w:p w:rsidR="004D0639" w:rsidRDefault="004D0639" w:rsidP="004D0639">
      <w:pPr>
        <w:pStyle w:val="code"/>
      </w:pPr>
      <w:r>
        <w:tab/>
      </w:r>
    </w:p>
    <w:p w:rsidR="004D0639" w:rsidRDefault="004D0639" w:rsidP="004D0639">
      <w:pPr>
        <w:pStyle w:val="code"/>
      </w:pPr>
      <w:r>
        <w:t xml:space="preserve">  $FSLDIR/bin/</w:t>
      </w:r>
      <w:proofErr w:type="spellStart"/>
      <w:r>
        <w:t>fslmeants</w:t>
      </w:r>
      <w:proofErr w:type="spellEnd"/>
      <w:r>
        <w:t xml:space="preserve"> -</w:t>
      </w:r>
      <w:proofErr w:type="spellStart"/>
      <w:r>
        <w:t>i</w:t>
      </w:r>
      <w:proofErr w:type="spellEnd"/>
      <w:r>
        <w:t xml:space="preserve"> $DTI_DIR/$DTI_FIT_LABEL"_</w:t>
      </w:r>
      <w:proofErr w:type="spellStart"/>
      <w:r>
        <w:t>FA.nii</w:t>
      </w:r>
      <w:proofErr w:type="spellEnd"/>
      <w:r>
        <w:t>" -m $ROI_DIR/</w:t>
      </w:r>
      <w:proofErr w:type="spellStart"/>
      <w:r>
        <w:t>reg_dti</w:t>
      </w:r>
      <w:proofErr w:type="spellEnd"/>
      <w:r>
        <w:t>/$</w:t>
      </w:r>
      <w:proofErr w:type="spellStart"/>
      <w:r>
        <w:t>mask_thrp_file_name_l</w:t>
      </w:r>
      <w:proofErr w:type="spellEnd"/>
      <w:r>
        <w:t xml:space="preserve"> -o $ROI_DIR/</w:t>
      </w:r>
      <w:proofErr w:type="spellStart"/>
      <w:r>
        <w:t>reg_dti</w:t>
      </w:r>
      <w:proofErr w:type="spellEnd"/>
      <w:r>
        <w:t>/FA_</w:t>
      </w:r>
      <w:proofErr w:type="spellStart"/>
      <w:r>
        <w:t>meants</w:t>
      </w:r>
      <w:proofErr w:type="spellEnd"/>
      <w:r>
        <w:t>_$OUTPUT_DIR_NAME_l"_P"$thrPvalue.txt</w:t>
      </w:r>
    </w:p>
    <w:p w:rsidR="004D0639" w:rsidRDefault="004D0639" w:rsidP="004D0639">
      <w:pPr>
        <w:pStyle w:val="code"/>
      </w:pPr>
      <w:r>
        <w:tab/>
        <w:t>$FSLDIR/bin/</w:t>
      </w:r>
      <w:proofErr w:type="spellStart"/>
      <w:r>
        <w:t>fslmeants</w:t>
      </w:r>
      <w:proofErr w:type="spellEnd"/>
      <w:r>
        <w:t xml:space="preserve"> -</w:t>
      </w:r>
      <w:proofErr w:type="spellStart"/>
      <w:r>
        <w:t>i</w:t>
      </w:r>
      <w:proofErr w:type="spellEnd"/>
      <w:r>
        <w:t xml:space="preserve"> $DTI_DIR/$DTI_FIT_LABEL"_</w:t>
      </w:r>
      <w:proofErr w:type="spellStart"/>
      <w:r>
        <w:t>MD.nii</w:t>
      </w:r>
      <w:proofErr w:type="spellEnd"/>
      <w:r>
        <w:t>" -m $ROI_DIR/</w:t>
      </w:r>
      <w:proofErr w:type="spellStart"/>
      <w:r>
        <w:t>reg_dti</w:t>
      </w:r>
      <w:proofErr w:type="spellEnd"/>
      <w:r>
        <w:t>/$</w:t>
      </w:r>
      <w:proofErr w:type="spellStart"/>
      <w:r>
        <w:t>mask_thrp_file_name_l</w:t>
      </w:r>
      <w:proofErr w:type="spellEnd"/>
      <w:r>
        <w:t xml:space="preserve"> -o $ROI_DIR/</w:t>
      </w:r>
      <w:proofErr w:type="spellStart"/>
      <w:r>
        <w:t>reg_dti</w:t>
      </w:r>
      <w:proofErr w:type="spellEnd"/>
      <w:r>
        <w:t>/MD_</w:t>
      </w:r>
      <w:proofErr w:type="spellStart"/>
      <w:r>
        <w:t>meants</w:t>
      </w:r>
      <w:proofErr w:type="spellEnd"/>
      <w:r>
        <w:t>_$OUTPUT_DIR_NAME_l"_P"$thrPvalue.txt</w:t>
      </w:r>
    </w:p>
    <w:p w:rsidR="004D0639" w:rsidRDefault="004D0639" w:rsidP="004D0639">
      <w:pPr>
        <w:pStyle w:val="code"/>
      </w:pPr>
      <w:r>
        <w:tab/>
      </w:r>
    </w:p>
    <w:p w:rsidR="004D0639" w:rsidRDefault="004D0639" w:rsidP="004D0639">
      <w:pPr>
        <w:pStyle w:val="code"/>
      </w:pPr>
      <w:r>
        <w:t xml:space="preserve">  </w:t>
      </w:r>
      <w:proofErr w:type="gramStart"/>
      <w:r>
        <w:t>[ !</w:t>
      </w:r>
      <w:proofErr w:type="gramEnd"/>
      <w:r>
        <w:t xml:space="preserve"> -f $ROI_DIR/</w:t>
      </w:r>
      <w:proofErr w:type="spellStart"/>
      <w:r>
        <w:t>reg_dti</w:t>
      </w:r>
      <w:proofErr w:type="spellEnd"/>
      <w:r>
        <w:t>/$</w:t>
      </w:r>
      <w:proofErr w:type="spellStart"/>
      <w:r>
        <w:t>mask_thrp_file_name_r</w:t>
      </w:r>
      <w:proofErr w:type="spellEnd"/>
      <w:r>
        <w:t xml:space="preserve"> ] &amp;&amp; $FSLDIR/bin/</w:t>
      </w:r>
      <w:proofErr w:type="spellStart"/>
      <w:r>
        <w:t>fslmaths</w:t>
      </w:r>
      <w:proofErr w:type="spellEnd"/>
      <w:r>
        <w:t xml:space="preserve"> $PROBTRACKX_DIR/$</w:t>
      </w:r>
      <w:proofErr w:type="spellStart"/>
      <w:r>
        <w:t>OUTPUT_DIR_NAME_r</w:t>
      </w:r>
      <w:proofErr w:type="spellEnd"/>
      <w:r>
        <w:t>/fdt_paths_norm.nii.gz -</w:t>
      </w:r>
      <w:proofErr w:type="spellStart"/>
      <w:r>
        <w:t>thrP</w:t>
      </w:r>
      <w:proofErr w:type="spellEnd"/>
      <w:r>
        <w:t xml:space="preserve"> $</w:t>
      </w:r>
      <w:proofErr w:type="spellStart"/>
      <w:r>
        <w:t>thrPvalue</w:t>
      </w:r>
      <w:proofErr w:type="spellEnd"/>
      <w:r>
        <w:t xml:space="preserve"> $ROI_DIR/</w:t>
      </w:r>
      <w:proofErr w:type="spellStart"/>
      <w:r>
        <w:t>reg_dti</w:t>
      </w:r>
      <w:proofErr w:type="spellEnd"/>
      <w:r>
        <w:t>/$</w:t>
      </w:r>
      <w:proofErr w:type="spellStart"/>
      <w:r>
        <w:t>mask_thrp_file_name_r</w:t>
      </w:r>
      <w:proofErr w:type="spellEnd"/>
    </w:p>
    <w:p w:rsidR="004D0639" w:rsidRDefault="004D0639" w:rsidP="004D0639">
      <w:pPr>
        <w:pStyle w:val="code"/>
      </w:pPr>
      <w:r>
        <w:tab/>
      </w:r>
    </w:p>
    <w:p w:rsidR="004D0639" w:rsidRDefault="004D0639" w:rsidP="004D0639">
      <w:pPr>
        <w:pStyle w:val="code"/>
      </w:pPr>
      <w:r>
        <w:t xml:space="preserve">  $FSLDIR/bin/</w:t>
      </w:r>
      <w:proofErr w:type="spellStart"/>
      <w:r>
        <w:t>fslmeants</w:t>
      </w:r>
      <w:proofErr w:type="spellEnd"/>
      <w:r>
        <w:t xml:space="preserve"> -</w:t>
      </w:r>
      <w:proofErr w:type="spellStart"/>
      <w:r>
        <w:t>i</w:t>
      </w:r>
      <w:proofErr w:type="spellEnd"/>
      <w:r>
        <w:t xml:space="preserve"> $DTI_DIR/$DTI_FIT_LABEL"_</w:t>
      </w:r>
      <w:proofErr w:type="spellStart"/>
      <w:r>
        <w:t>FA.nii</w:t>
      </w:r>
      <w:proofErr w:type="spellEnd"/>
      <w:r>
        <w:t>" -m $ROI_DIR/</w:t>
      </w:r>
      <w:proofErr w:type="spellStart"/>
      <w:r>
        <w:t>reg_dti</w:t>
      </w:r>
      <w:proofErr w:type="spellEnd"/>
      <w:r>
        <w:t>/$</w:t>
      </w:r>
      <w:proofErr w:type="spellStart"/>
      <w:r>
        <w:t>mask_thrp_file_name_r</w:t>
      </w:r>
      <w:proofErr w:type="spellEnd"/>
      <w:r>
        <w:t xml:space="preserve"> -o $ROI_DIR/</w:t>
      </w:r>
      <w:proofErr w:type="spellStart"/>
      <w:r>
        <w:t>reg_dti</w:t>
      </w:r>
      <w:proofErr w:type="spellEnd"/>
      <w:r>
        <w:t>/FA_</w:t>
      </w:r>
      <w:proofErr w:type="spellStart"/>
      <w:r>
        <w:t>meants</w:t>
      </w:r>
      <w:proofErr w:type="spellEnd"/>
      <w:r>
        <w:t>_$OUTPUT_DIR_NAME_r"_P"$thrPvalue.txt</w:t>
      </w:r>
    </w:p>
    <w:p w:rsidR="004D0639" w:rsidRDefault="004D0639" w:rsidP="004D0639">
      <w:pPr>
        <w:pStyle w:val="code"/>
      </w:pPr>
      <w:r>
        <w:tab/>
        <w:t>$FSLDIR/bin/</w:t>
      </w:r>
      <w:proofErr w:type="spellStart"/>
      <w:r>
        <w:t>fslmeants</w:t>
      </w:r>
      <w:proofErr w:type="spellEnd"/>
      <w:r>
        <w:t xml:space="preserve"> -</w:t>
      </w:r>
      <w:proofErr w:type="spellStart"/>
      <w:r>
        <w:t>i</w:t>
      </w:r>
      <w:proofErr w:type="spellEnd"/>
      <w:r>
        <w:t xml:space="preserve"> $DTI_DIR/$DTI_FIT_LABEL"_</w:t>
      </w:r>
      <w:proofErr w:type="spellStart"/>
      <w:r>
        <w:t>MD.nii</w:t>
      </w:r>
      <w:proofErr w:type="spellEnd"/>
      <w:r>
        <w:t>" -m $ROI_DIR/</w:t>
      </w:r>
      <w:proofErr w:type="spellStart"/>
      <w:r>
        <w:t>reg_dti</w:t>
      </w:r>
      <w:proofErr w:type="spellEnd"/>
      <w:r>
        <w:t>/$</w:t>
      </w:r>
      <w:proofErr w:type="spellStart"/>
      <w:r>
        <w:t>mask_thrp_file_name_r</w:t>
      </w:r>
      <w:proofErr w:type="spellEnd"/>
      <w:r>
        <w:t xml:space="preserve"> -o $ROI_DIR/</w:t>
      </w:r>
      <w:proofErr w:type="spellStart"/>
      <w:r>
        <w:t>reg_dti</w:t>
      </w:r>
      <w:proofErr w:type="spellEnd"/>
      <w:r>
        <w:t>/MD_</w:t>
      </w:r>
      <w:proofErr w:type="spellStart"/>
      <w:r>
        <w:t>meants</w:t>
      </w:r>
      <w:proofErr w:type="spellEnd"/>
      <w:r>
        <w:t>_$OUTPUT_DIR_NAME_r"_P"$thrPvalue.txt</w:t>
      </w:r>
      <w:r>
        <w:tab/>
      </w:r>
    </w:p>
    <w:p w:rsidR="004D0639" w:rsidRDefault="004D0639" w:rsidP="004D0639">
      <w:pPr>
        <w:pStyle w:val="code"/>
      </w:pPr>
      <w:r>
        <w:t>done</w:t>
      </w:r>
    </w:p>
    <w:p w:rsidR="004D0639" w:rsidRDefault="004D0639" w:rsidP="004D0639">
      <w:pPr>
        <w:pStyle w:val="code"/>
      </w:pPr>
      <w:r>
        <w:t>#=====================================================================================================</w:t>
      </w:r>
    </w:p>
    <w:p w:rsidR="004D0639" w:rsidRDefault="004D0639" w:rsidP="004D0639">
      <w:pPr>
        <w:pStyle w:val="code"/>
      </w:pPr>
      <w:r>
        <w:t># collect subjects' FA &amp; MD means and store in a single file for statistical analysis</w:t>
      </w:r>
    </w:p>
    <w:p w:rsidR="004D0639" w:rsidRDefault="004D0639" w:rsidP="004D0639">
      <w:pPr>
        <w:pStyle w:val="code"/>
      </w:pPr>
      <w:proofErr w:type="spellStart"/>
      <w:r>
        <w:t>mkdir</w:t>
      </w:r>
      <w:proofErr w:type="spellEnd"/>
      <w:r>
        <w:t xml:space="preserve"> -p $PROJ_GROUP_ANALYSIS_DIR/results</w:t>
      </w:r>
    </w:p>
    <w:p w:rsidR="004D0639" w:rsidRDefault="004D0639" w:rsidP="004D0639">
      <w:pPr>
        <w:pStyle w:val="code"/>
      </w:pPr>
      <w:r>
        <w:t>group_fa_means=$PROJ_GROUP_ANALYSIS_DIR/results/group_fa_means.txt</w:t>
      </w:r>
    </w:p>
    <w:p w:rsidR="004D0639" w:rsidRDefault="004D0639" w:rsidP="004D0639">
      <w:pPr>
        <w:pStyle w:val="code"/>
      </w:pPr>
      <w:r>
        <w:t>group_md_means=$PROJ_GROUP_ANALYSIS_DIR/results/group_md_means.txt</w:t>
      </w:r>
    </w:p>
    <w:p w:rsidR="004D0639" w:rsidRDefault="004D0639" w:rsidP="004D0639">
      <w:pPr>
        <w:pStyle w:val="code"/>
      </w:pPr>
    </w:p>
    <w:p w:rsidR="004D0639" w:rsidRPr="004D0639" w:rsidRDefault="004D0639" w:rsidP="004D0639">
      <w:pPr>
        <w:pStyle w:val="code"/>
        <w:rPr>
          <w:lang w:val="it-IT"/>
        </w:rPr>
      </w:pPr>
      <w:r w:rsidRPr="004D0639">
        <w:rPr>
          <w:lang w:val="it-IT"/>
        </w:rPr>
        <w:t>echo "subj</w:t>
      </w:r>
      <w:r w:rsidRPr="004D0639">
        <w:rPr>
          <w:lang w:val="it-IT"/>
        </w:rPr>
        <w:tab/>
        <w:t>r_fa</w:t>
      </w:r>
      <w:r w:rsidRPr="004D0639">
        <w:rPr>
          <w:lang w:val="it-IT"/>
        </w:rPr>
        <w:tab/>
        <w:t>l_fa" &gt; $group_fa_means</w:t>
      </w:r>
    </w:p>
    <w:p w:rsidR="004D0639" w:rsidRDefault="004D0639" w:rsidP="004D0639">
      <w:pPr>
        <w:pStyle w:val="code"/>
      </w:pPr>
      <w:r>
        <w:t>echo "subj</w:t>
      </w:r>
      <w:r>
        <w:tab/>
      </w:r>
      <w:proofErr w:type="spellStart"/>
      <w:r>
        <w:t>r_md</w:t>
      </w:r>
      <w:proofErr w:type="spellEnd"/>
      <w:r>
        <w:tab/>
      </w:r>
      <w:proofErr w:type="spellStart"/>
      <w:r>
        <w:t>l_md</w:t>
      </w:r>
      <w:proofErr w:type="spellEnd"/>
      <w:r>
        <w:t>" &gt; $</w:t>
      </w:r>
      <w:proofErr w:type="spellStart"/>
      <w:r>
        <w:t>group_md_means</w:t>
      </w:r>
      <w:proofErr w:type="spellEnd"/>
    </w:p>
    <w:p w:rsidR="004D0639" w:rsidRDefault="004D0639" w:rsidP="004D0639">
      <w:pPr>
        <w:pStyle w:val="code"/>
      </w:pPr>
    </w:p>
    <w:p w:rsidR="004D0639" w:rsidRDefault="004D0639" w:rsidP="004D0639">
      <w:pPr>
        <w:pStyle w:val="code"/>
      </w:pPr>
      <w:r>
        <w:t>for SUBJ_NAME in ${</w:t>
      </w:r>
      <w:proofErr w:type="spellStart"/>
      <w:r>
        <w:t>arr_ela_</w:t>
      </w:r>
      <w:proofErr w:type="gramStart"/>
      <w:r>
        <w:t>dti</w:t>
      </w:r>
      <w:proofErr w:type="spellEnd"/>
      <w:r>
        <w:t>[</w:t>
      </w:r>
      <w:proofErr w:type="gramEnd"/>
      <w:r>
        <w:t>@]}</w:t>
      </w:r>
    </w:p>
    <w:p w:rsidR="004D0639" w:rsidRDefault="004D0639" w:rsidP="004D0639">
      <w:pPr>
        <w:pStyle w:val="code"/>
      </w:pPr>
      <w:r>
        <w:t>do</w:t>
      </w:r>
    </w:p>
    <w:p w:rsidR="004D0639" w:rsidRDefault="004D0639" w:rsidP="004D0639">
      <w:pPr>
        <w:pStyle w:val="code"/>
      </w:pPr>
      <w:r>
        <w:t xml:space="preserve">  . $GLOBAL_SCRIPT_DIR/subject_init_vars.sh</w:t>
      </w:r>
    </w:p>
    <w:p w:rsidR="004D0639" w:rsidRDefault="004D0639" w:rsidP="004D0639">
      <w:pPr>
        <w:pStyle w:val="code"/>
      </w:pPr>
      <w:r>
        <w:t xml:space="preserve">  </w:t>
      </w:r>
      <w:proofErr w:type="spellStart"/>
      <w:r>
        <w:t>wr</w:t>
      </w:r>
      <w:proofErr w:type="spellEnd"/>
      <w:r>
        <w:t>=$(cat $ROI_DIR/</w:t>
      </w:r>
      <w:proofErr w:type="spellStart"/>
      <w:r>
        <w:t>reg_dti</w:t>
      </w:r>
      <w:proofErr w:type="spellEnd"/>
      <w:r>
        <w:t xml:space="preserve">/FA_meants_$OUTPUT_DIR_NAME_l"_P20".txt | </w:t>
      </w:r>
      <w:proofErr w:type="spellStart"/>
      <w:r>
        <w:t>tr</w:t>
      </w:r>
      <w:proofErr w:type="spellEnd"/>
      <w:r>
        <w:t xml:space="preserve"> -d ' ') </w:t>
      </w:r>
    </w:p>
    <w:p w:rsidR="004D0639" w:rsidRDefault="004D0639" w:rsidP="004D0639">
      <w:pPr>
        <w:pStyle w:val="code"/>
      </w:pPr>
      <w:r>
        <w:t xml:space="preserve">  </w:t>
      </w:r>
      <w:proofErr w:type="spellStart"/>
      <w:r>
        <w:t>wl</w:t>
      </w:r>
      <w:proofErr w:type="spellEnd"/>
      <w:r>
        <w:t>=$(cat $ROI_DIR/</w:t>
      </w:r>
      <w:proofErr w:type="spellStart"/>
      <w:r>
        <w:t>reg_dti</w:t>
      </w:r>
      <w:proofErr w:type="spellEnd"/>
      <w:r>
        <w:t xml:space="preserve">/FA_meants_$OUTPUT_DIR_NAME_r"_P20".txt | </w:t>
      </w:r>
      <w:proofErr w:type="spellStart"/>
      <w:r>
        <w:t>tr</w:t>
      </w:r>
      <w:proofErr w:type="spellEnd"/>
      <w:r>
        <w:t xml:space="preserve"> -d ' ') </w:t>
      </w:r>
    </w:p>
    <w:p w:rsidR="004D0639" w:rsidRDefault="004D0639" w:rsidP="004D0639">
      <w:pPr>
        <w:pStyle w:val="code"/>
      </w:pPr>
      <w:r>
        <w:t xml:space="preserve">  echo "$SUBJ_NAME</w:t>
      </w:r>
      <w:r>
        <w:tab/>
        <w:t>$</w:t>
      </w:r>
      <w:proofErr w:type="spellStart"/>
      <w:r>
        <w:t>wr</w:t>
      </w:r>
      <w:proofErr w:type="spellEnd"/>
      <w:r>
        <w:tab/>
        <w:t>$</w:t>
      </w:r>
      <w:proofErr w:type="spellStart"/>
      <w:r>
        <w:t>wl</w:t>
      </w:r>
      <w:proofErr w:type="spellEnd"/>
      <w:r>
        <w:t>" &gt;&gt; $</w:t>
      </w:r>
      <w:proofErr w:type="spellStart"/>
      <w:r>
        <w:t>group_fa_means</w:t>
      </w:r>
      <w:proofErr w:type="spellEnd"/>
    </w:p>
    <w:p w:rsidR="004D0639" w:rsidRDefault="004D0639" w:rsidP="004D0639">
      <w:pPr>
        <w:pStyle w:val="code"/>
      </w:pPr>
      <w:r>
        <w:tab/>
      </w:r>
    </w:p>
    <w:p w:rsidR="004D0639" w:rsidRDefault="004D0639" w:rsidP="004D0639">
      <w:pPr>
        <w:pStyle w:val="code"/>
      </w:pPr>
      <w:r>
        <w:t xml:space="preserve">  </w:t>
      </w:r>
      <w:proofErr w:type="spellStart"/>
      <w:r>
        <w:t>wr</w:t>
      </w:r>
      <w:proofErr w:type="spellEnd"/>
      <w:r>
        <w:t>=$(cat $ROI_DIR/</w:t>
      </w:r>
      <w:proofErr w:type="spellStart"/>
      <w:r>
        <w:t>reg_dti</w:t>
      </w:r>
      <w:proofErr w:type="spellEnd"/>
      <w:r>
        <w:t xml:space="preserve">/MD_meants_$OUTPUT_DIR_NAME_r"_P20".txt | </w:t>
      </w:r>
      <w:proofErr w:type="spellStart"/>
      <w:r>
        <w:t>tr</w:t>
      </w:r>
      <w:proofErr w:type="spellEnd"/>
      <w:r>
        <w:t xml:space="preserve"> -d ' ') </w:t>
      </w:r>
    </w:p>
    <w:p w:rsidR="004D0639" w:rsidRDefault="004D0639" w:rsidP="004D0639">
      <w:pPr>
        <w:pStyle w:val="code"/>
      </w:pPr>
      <w:r>
        <w:t xml:space="preserve">  </w:t>
      </w:r>
      <w:proofErr w:type="spellStart"/>
      <w:r>
        <w:t>wl</w:t>
      </w:r>
      <w:proofErr w:type="spellEnd"/>
      <w:r>
        <w:t>=$(cat $ROI_DIR/</w:t>
      </w:r>
      <w:proofErr w:type="spellStart"/>
      <w:r>
        <w:t>reg_dti</w:t>
      </w:r>
      <w:proofErr w:type="spellEnd"/>
      <w:r>
        <w:t xml:space="preserve">/MD_meants_$OUTPUT_DIR_NAME_l"_P20".txt | </w:t>
      </w:r>
      <w:proofErr w:type="spellStart"/>
      <w:r>
        <w:t>tr</w:t>
      </w:r>
      <w:proofErr w:type="spellEnd"/>
      <w:r>
        <w:t xml:space="preserve"> -d ' ') </w:t>
      </w:r>
    </w:p>
    <w:p w:rsidR="004D0639" w:rsidRDefault="004D0639" w:rsidP="004D0639">
      <w:pPr>
        <w:pStyle w:val="code"/>
      </w:pPr>
      <w:r>
        <w:t xml:space="preserve">  echo "$SUBJ_NAME</w:t>
      </w:r>
      <w:r>
        <w:tab/>
        <w:t>$</w:t>
      </w:r>
      <w:proofErr w:type="spellStart"/>
      <w:r>
        <w:t>wr</w:t>
      </w:r>
      <w:proofErr w:type="spellEnd"/>
      <w:r>
        <w:tab/>
        <w:t>$</w:t>
      </w:r>
      <w:proofErr w:type="spellStart"/>
      <w:r>
        <w:t>wl</w:t>
      </w:r>
      <w:proofErr w:type="spellEnd"/>
      <w:r>
        <w:t>" &gt;&gt; $</w:t>
      </w:r>
      <w:proofErr w:type="spellStart"/>
      <w:r>
        <w:t>group_md_means</w:t>
      </w:r>
      <w:proofErr w:type="spellEnd"/>
    </w:p>
    <w:p w:rsidR="004D0639" w:rsidRPr="004D0639" w:rsidRDefault="004D0639" w:rsidP="004D0639">
      <w:pPr>
        <w:pStyle w:val="code"/>
      </w:pPr>
      <w:r>
        <w:t>done</w:t>
      </w:r>
    </w:p>
    <w:p w:rsidR="004D0639" w:rsidRPr="004D0639" w:rsidRDefault="004D0639">
      <w:pPr>
        <w:pStyle w:val="code"/>
      </w:pPr>
    </w:p>
    <w:sectPr w:rsidR="004D0639" w:rsidRPr="004D0639" w:rsidSect="0063094A">
      <w:headerReference w:type="default" r:id="rId13"/>
      <w:footerReference w:type="default" r:id="rId14"/>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683" w:rsidRDefault="00D30683">
      <w:r>
        <w:separator/>
      </w:r>
    </w:p>
  </w:endnote>
  <w:endnote w:type="continuationSeparator" w:id="0">
    <w:p w:rsidR="00D30683" w:rsidRDefault="00D3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80"/>
    <w:family w:val="auto"/>
    <w:pitch w:val="default"/>
  </w:font>
  <w:font w:name="WenQuanYi Micro Hei">
    <w:altName w:val="MS Mincho"/>
    <w:charset w:val="8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BA3" w:rsidRDefault="00F60BA3" w:rsidP="007F4AD7">
    <w:pPr>
      <w:jc w:val="left"/>
    </w:pPr>
    <w:r>
      <w:rPr>
        <w:rStyle w:val="PageNumber"/>
      </w:rPr>
      <w:fldChar w:fldCharType="begin"/>
    </w:r>
    <w:r>
      <w:rPr>
        <w:rStyle w:val="PageNumber"/>
      </w:rPr>
      <w:instrText xml:space="preserve"> PAGE </w:instrText>
    </w:r>
    <w:r>
      <w:rPr>
        <w:rStyle w:val="PageNumber"/>
      </w:rPr>
      <w:fldChar w:fldCharType="separate"/>
    </w:r>
    <w:r w:rsidR="00CC0FE4">
      <w:rPr>
        <w:rStyle w:val="PageNumber"/>
        <w:noProof/>
      </w:rPr>
      <w:t>20</w:t>
    </w:r>
    <w:r>
      <w:rPr>
        <w:rStyle w:val="PageNumber"/>
      </w:rPr>
      <w:fldChar w:fldCharType="end"/>
    </w:r>
    <w:r w:rsidR="007F4AD7">
      <w:rPr>
        <w:rStyle w:val="PageNumber"/>
      </w:rPr>
      <w:tab/>
    </w:r>
    <w:r w:rsidR="007F4AD7">
      <w:rPr>
        <w:rStyle w:val="PageNumber"/>
      </w:rPr>
      <w:tab/>
    </w:r>
    <w:r w:rsidR="007F4AD7">
      <w:rPr>
        <w:rStyle w:val="PageNumber"/>
      </w:rPr>
      <w:tab/>
    </w:r>
    <w:r w:rsidR="007F4AD7">
      <w:rPr>
        <w:rStyle w:val="PageNumber"/>
      </w:rPr>
      <w:tab/>
    </w:r>
    <w:r w:rsidR="007F4AD7">
      <w:rPr>
        <w:rStyle w:val="PageNumber"/>
      </w:rPr>
      <w:tab/>
    </w:r>
    <w:r w:rsidR="007F4AD7">
      <w:rPr>
        <w:rStyle w:val="PageNumber"/>
      </w:rPr>
      <w:tab/>
    </w:r>
    <w:r w:rsidR="007F4AD7">
      <w:rPr>
        <w:rStyle w:val="PageNumber"/>
      </w:rPr>
      <w:tab/>
    </w:r>
    <w:r w:rsidR="007F4AD7">
      <w:rPr>
        <w:rStyle w:val="PageNumber"/>
      </w:rPr>
      <w:tab/>
    </w:r>
    <w:r w:rsidR="007F4AD7">
      <w:rPr>
        <w:rStyle w:val="PageNumber"/>
      </w:rPr>
      <w:tab/>
      <w:t xml:space="preserve">  </w:t>
    </w:r>
  </w:p>
  <w:p w:rsidR="00F60BA3" w:rsidRDefault="00F60BA3">
    <w:pPr>
      <w:pStyle w:val="Footer"/>
    </w:pPr>
  </w:p>
  <w:p w:rsidR="00F60BA3" w:rsidRDefault="00F60BA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683" w:rsidRDefault="00D30683">
      <w:r>
        <w:separator/>
      </w:r>
    </w:p>
  </w:footnote>
  <w:footnote w:type="continuationSeparator" w:id="0">
    <w:p w:rsidR="00D30683" w:rsidRDefault="00D306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BA3" w:rsidRDefault="007D7414" w:rsidP="007F4AD7">
    <w:pPr>
      <w:pStyle w:val="Header"/>
      <w:jc w:val="right"/>
    </w:pPr>
    <w:proofErr w:type="spellStart"/>
    <w:r>
      <w:t>pyMRI</w:t>
    </w:r>
    <w:proofErr w:type="spellEnd"/>
    <w:r w:rsidR="00F60BA3">
      <w:t xml:space="preserve"> user guide</w:t>
    </w:r>
    <w:r w:rsidR="007F4AD7">
      <w:t xml:space="preserve"> (</w:t>
    </w:r>
    <w:r w:rsidR="007F4AD7" w:rsidRPr="007F4AD7">
      <w:t>rev. 1.</w:t>
    </w:r>
    <w:r>
      <w:t>0</w:t>
    </w:r>
    <w:r w:rsidR="007F4AD7" w:rsidRPr="007F4AD7">
      <w:t xml:space="preserve">, </w:t>
    </w:r>
    <w:r>
      <w:t>October</w:t>
    </w:r>
    <w:r w:rsidR="007F4AD7" w:rsidRPr="007F4AD7">
      <w:t xml:space="preserve"> 20</w:t>
    </w:r>
    <w:r>
      <w:t>21</w:t>
    </w:r>
    <w:r w:rsidR="007F4AD7">
      <w:t>)</w:t>
    </w:r>
  </w:p>
  <w:p w:rsidR="00F60BA3" w:rsidRDefault="00F60BA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C9E0EA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2" w15:restartNumberingAfterBreak="0">
    <w:nsid w:val="00000003"/>
    <w:multiLevelType w:val="singleLevel"/>
    <w:tmpl w:val="00000003"/>
    <w:name w:val="WW8Num12"/>
    <w:lvl w:ilvl="0">
      <w:start w:val="1"/>
      <w:numFmt w:val="decimal"/>
      <w:lvlText w:val="%1)"/>
      <w:lvlJc w:val="left"/>
      <w:pPr>
        <w:tabs>
          <w:tab w:val="num" w:pos="0"/>
        </w:tabs>
        <w:ind w:left="720" w:hanging="360"/>
      </w:pPr>
    </w:lvl>
  </w:abstractNum>
  <w:abstractNum w:abstractNumId="3" w15:restartNumberingAfterBreak="0">
    <w:nsid w:val="00000004"/>
    <w:multiLevelType w:val="singleLevel"/>
    <w:tmpl w:val="00000004"/>
    <w:name w:val="WW8Num13"/>
    <w:lvl w:ilvl="0">
      <w:start w:val="1"/>
      <w:numFmt w:val="lowerLetter"/>
      <w:lvlText w:val="%1)"/>
      <w:lvlJc w:val="left"/>
      <w:pPr>
        <w:tabs>
          <w:tab w:val="num" w:pos="0"/>
        </w:tabs>
        <w:ind w:left="720" w:hanging="360"/>
      </w:pPr>
    </w:lvl>
  </w:abstractNum>
  <w:abstractNum w:abstractNumId="4" w15:restartNumberingAfterBreak="0">
    <w:nsid w:val="00000005"/>
    <w:multiLevelType w:val="singleLevel"/>
    <w:tmpl w:val="00000005"/>
    <w:name w:val="WW8Num16"/>
    <w:lvl w:ilvl="0">
      <w:numFmt w:val="bullet"/>
      <w:lvlText w:val="-"/>
      <w:lvlJc w:val="left"/>
      <w:pPr>
        <w:tabs>
          <w:tab w:val="num" w:pos="0"/>
        </w:tabs>
        <w:ind w:left="720" w:hanging="360"/>
      </w:pPr>
      <w:rPr>
        <w:rFonts w:ascii="Calibri" w:hAnsi="Calibri" w:cs="Courier New"/>
      </w:rPr>
    </w:lvl>
  </w:abstractNum>
  <w:abstractNum w:abstractNumId="5" w15:restartNumberingAfterBreak="0">
    <w:nsid w:val="00000006"/>
    <w:multiLevelType w:val="singleLevel"/>
    <w:tmpl w:val="00000006"/>
    <w:name w:val="WW8Num19"/>
    <w:lvl w:ilvl="0">
      <w:numFmt w:val="bullet"/>
      <w:lvlText w:val="-"/>
      <w:lvlJc w:val="left"/>
      <w:pPr>
        <w:tabs>
          <w:tab w:val="num" w:pos="0"/>
        </w:tabs>
        <w:ind w:left="720" w:hanging="360"/>
      </w:pPr>
      <w:rPr>
        <w:rFonts w:ascii="Calibri" w:hAnsi="Calibri" w:cs="Courier New"/>
      </w:rPr>
    </w:lvl>
  </w:abstractNum>
  <w:abstractNum w:abstractNumId="6" w15:restartNumberingAfterBreak="0">
    <w:nsid w:val="00000007"/>
    <w:multiLevelType w:val="singleLevel"/>
    <w:tmpl w:val="00000007"/>
    <w:name w:val="WW8Num20"/>
    <w:lvl w:ilvl="0">
      <w:numFmt w:val="bullet"/>
      <w:lvlText w:val="-"/>
      <w:lvlJc w:val="left"/>
      <w:pPr>
        <w:tabs>
          <w:tab w:val="num" w:pos="0"/>
        </w:tabs>
        <w:ind w:left="720" w:hanging="360"/>
      </w:pPr>
      <w:rPr>
        <w:rFonts w:ascii="Calibri" w:hAnsi="Calibri" w:cs="Courier New"/>
      </w:rPr>
    </w:lvl>
  </w:abstractNum>
  <w:abstractNum w:abstractNumId="7" w15:restartNumberingAfterBreak="0">
    <w:nsid w:val="00000008"/>
    <w:multiLevelType w:val="singleLevel"/>
    <w:tmpl w:val="00000008"/>
    <w:name w:val="WW8Num22"/>
    <w:lvl w:ilvl="0">
      <w:numFmt w:val="bullet"/>
      <w:lvlText w:val="-"/>
      <w:lvlJc w:val="left"/>
      <w:pPr>
        <w:tabs>
          <w:tab w:val="num" w:pos="0"/>
        </w:tabs>
        <w:ind w:left="720" w:hanging="360"/>
      </w:pPr>
      <w:rPr>
        <w:rFonts w:ascii="Calibri" w:hAnsi="Calibri" w:cs="Courier New"/>
      </w:rPr>
    </w:lvl>
  </w:abstractNum>
  <w:abstractNum w:abstractNumId="8" w15:restartNumberingAfterBreak="0">
    <w:nsid w:val="00000009"/>
    <w:multiLevelType w:val="singleLevel"/>
    <w:tmpl w:val="00000009"/>
    <w:name w:val="WW8Num27"/>
    <w:lvl w:ilvl="0">
      <w:numFmt w:val="bullet"/>
      <w:lvlText w:val="-"/>
      <w:lvlJc w:val="left"/>
      <w:pPr>
        <w:tabs>
          <w:tab w:val="num" w:pos="0"/>
        </w:tabs>
        <w:ind w:left="720" w:hanging="360"/>
      </w:pPr>
      <w:rPr>
        <w:rFonts w:ascii="Calibri" w:hAnsi="Calibri" w:cs="Courier New"/>
      </w:rPr>
    </w:lvl>
  </w:abstractNum>
  <w:abstractNum w:abstractNumId="9" w15:restartNumberingAfterBreak="0">
    <w:nsid w:val="12AE52B1"/>
    <w:multiLevelType w:val="hybridMultilevel"/>
    <w:tmpl w:val="19EE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87724"/>
    <w:multiLevelType w:val="hybridMultilevel"/>
    <w:tmpl w:val="1B029A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4E54599"/>
    <w:multiLevelType w:val="hybridMultilevel"/>
    <w:tmpl w:val="9386E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7B4180"/>
    <w:multiLevelType w:val="hybridMultilevel"/>
    <w:tmpl w:val="2D8A9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D96108"/>
    <w:multiLevelType w:val="singleLevel"/>
    <w:tmpl w:val="00000007"/>
    <w:lvl w:ilvl="0">
      <w:numFmt w:val="bullet"/>
      <w:lvlText w:val="-"/>
      <w:lvlJc w:val="left"/>
      <w:pPr>
        <w:ind w:left="720" w:hanging="360"/>
      </w:pPr>
      <w:rPr>
        <w:rFonts w:ascii="Calibri" w:hAnsi="Calibri" w:cs="Courier New"/>
      </w:rPr>
    </w:lvl>
  </w:abstractNum>
  <w:abstractNum w:abstractNumId="14" w15:restartNumberingAfterBreak="0">
    <w:nsid w:val="47B24BDD"/>
    <w:multiLevelType w:val="hybridMultilevel"/>
    <w:tmpl w:val="E58A81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5A3BBC"/>
    <w:multiLevelType w:val="hybridMultilevel"/>
    <w:tmpl w:val="C436D6A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6C43F47"/>
    <w:multiLevelType w:val="hybridMultilevel"/>
    <w:tmpl w:val="DA6630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8194E93"/>
    <w:multiLevelType w:val="hybridMultilevel"/>
    <w:tmpl w:val="879E3EA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8E6FB7"/>
    <w:multiLevelType w:val="hybridMultilevel"/>
    <w:tmpl w:val="3198F1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F97184"/>
    <w:multiLevelType w:val="hybridMultilevel"/>
    <w:tmpl w:val="5BAC36B2"/>
    <w:lvl w:ilvl="0" w:tplc="00000009">
      <w:numFmt w:val="bullet"/>
      <w:lvlText w:val="-"/>
      <w:lvlJc w:val="left"/>
      <w:pPr>
        <w:ind w:left="720" w:hanging="360"/>
      </w:pPr>
      <w:rPr>
        <w:rFonts w:ascii="Calibri" w:hAnsi="Calibri"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D27842"/>
    <w:multiLevelType w:val="hybridMultilevel"/>
    <w:tmpl w:val="EE94443C"/>
    <w:lvl w:ilvl="0" w:tplc="5002AF92">
      <w:start w:val="1"/>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9"/>
  </w:num>
  <w:num w:numId="12">
    <w:abstractNumId w:val="17"/>
  </w:num>
  <w:num w:numId="13">
    <w:abstractNumId w:val="20"/>
  </w:num>
  <w:num w:numId="14">
    <w:abstractNumId w:val="18"/>
  </w:num>
  <w:num w:numId="15">
    <w:abstractNumId w:val="10"/>
  </w:num>
  <w:num w:numId="16">
    <w:abstractNumId w:val="11"/>
  </w:num>
  <w:num w:numId="17">
    <w:abstractNumId w:val="16"/>
  </w:num>
  <w:num w:numId="18">
    <w:abstractNumId w:val="14"/>
  </w:num>
  <w:num w:numId="19">
    <w:abstractNumId w:val="13"/>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3B"/>
    <w:rsid w:val="00015D4F"/>
    <w:rsid w:val="0003464B"/>
    <w:rsid w:val="00070838"/>
    <w:rsid w:val="00080992"/>
    <w:rsid w:val="0009439B"/>
    <w:rsid w:val="000F4291"/>
    <w:rsid w:val="000F77D7"/>
    <w:rsid w:val="001370F4"/>
    <w:rsid w:val="001556A3"/>
    <w:rsid w:val="001843AC"/>
    <w:rsid w:val="001A5E9E"/>
    <w:rsid w:val="001F665E"/>
    <w:rsid w:val="00202650"/>
    <w:rsid w:val="002546DB"/>
    <w:rsid w:val="00284986"/>
    <w:rsid w:val="00285C74"/>
    <w:rsid w:val="002A0061"/>
    <w:rsid w:val="002C3CAA"/>
    <w:rsid w:val="002D2A00"/>
    <w:rsid w:val="00334631"/>
    <w:rsid w:val="00340764"/>
    <w:rsid w:val="0034089E"/>
    <w:rsid w:val="003523FA"/>
    <w:rsid w:val="00405185"/>
    <w:rsid w:val="00415686"/>
    <w:rsid w:val="00417FF9"/>
    <w:rsid w:val="004348DC"/>
    <w:rsid w:val="00444EA0"/>
    <w:rsid w:val="00475CE6"/>
    <w:rsid w:val="004A4ABE"/>
    <w:rsid w:val="004D0639"/>
    <w:rsid w:val="004D0BC2"/>
    <w:rsid w:val="004E2034"/>
    <w:rsid w:val="00533D69"/>
    <w:rsid w:val="00540B92"/>
    <w:rsid w:val="005843AD"/>
    <w:rsid w:val="00593073"/>
    <w:rsid w:val="005A3B9C"/>
    <w:rsid w:val="005C07C9"/>
    <w:rsid w:val="005F17C6"/>
    <w:rsid w:val="006122D0"/>
    <w:rsid w:val="0063094A"/>
    <w:rsid w:val="00634B0D"/>
    <w:rsid w:val="00682D06"/>
    <w:rsid w:val="007045F1"/>
    <w:rsid w:val="007213E7"/>
    <w:rsid w:val="007739D8"/>
    <w:rsid w:val="007D7414"/>
    <w:rsid w:val="007E0B3F"/>
    <w:rsid w:val="007E671C"/>
    <w:rsid w:val="007F4AD7"/>
    <w:rsid w:val="008101A8"/>
    <w:rsid w:val="00817108"/>
    <w:rsid w:val="00817F17"/>
    <w:rsid w:val="008336C1"/>
    <w:rsid w:val="008624F3"/>
    <w:rsid w:val="008817F9"/>
    <w:rsid w:val="008A148A"/>
    <w:rsid w:val="008D0CA0"/>
    <w:rsid w:val="00942E61"/>
    <w:rsid w:val="009C45CA"/>
    <w:rsid w:val="009D5CB6"/>
    <w:rsid w:val="00A27A88"/>
    <w:rsid w:val="00A5783B"/>
    <w:rsid w:val="00A75EA7"/>
    <w:rsid w:val="00A84AEB"/>
    <w:rsid w:val="00AA1FA2"/>
    <w:rsid w:val="00AF35A8"/>
    <w:rsid w:val="00B03C90"/>
    <w:rsid w:val="00B42F94"/>
    <w:rsid w:val="00BD4DE0"/>
    <w:rsid w:val="00C22DD1"/>
    <w:rsid w:val="00C454FE"/>
    <w:rsid w:val="00C72E59"/>
    <w:rsid w:val="00C8111D"/>
    <w:rsid w:val="00C876F7"/>
    <w:rsid w:val="00CB7D56"/>
    <w:rsid w:val="00CC0FE4"/>
    <w:rsid w:val="00CD24C7"/>
    <w:rsid w:val="00CD686F"/>
    <w:rsid w:val="00CE69C1"/>
    <w:rsid w:val="00CE7F69"/>
    <w:rsid w:val="00CF7C58"/>
    <w:rsid w:val="00D11D0A"/>
    <w:rsid w:val="00D24B8A"/>
    <w:rsid w:val="00D30683"/>
    <w:rsid w:val="00D32762"/>
    <w:rsid w:val="00D50986"/>
    <w:rsid w:val="00D67F50"/>
    <w:rsid w:val="00D70782"/>
    <w:rsid w:val="00DA03ED"/>
    <w:rsid w:val="00DC7D4B"/>
    <w:rsid w:val="00E27440"/>
    <w:rsid w:val="00E623EF"/>
    <w:rsid w:val="00E75D99"/>
    <w:rsid w:val="00EB608A"/>
    <w:rsid w:val="00ED200E"/>
    <w:rsid w:val="00EE3DC6"/>
    <w:rsid w:val="00EE4F3D"/>
    <w:rsid w:val="00F27108"/>
    <w:rsid w:val="00F6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6610197D"/>
  <w15:chartTrackingRefBased/>
  <w15:docId w15:val="{7120C18E-B053-4DF4-910F-40C937C2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E w:val="0"/>
      <w:jc w:val="both"/>
    </w:pPr>
    <w:rPr>
      <w:rFonts w:ascii="Calibri" w:hAnsi="Calibri" w:cs="Courier New"/>
      <w:sz w:val="24"/>
      <w:szCs w:val="24"/>
      <w:lang w:eastAsia="ar-SA"/>
    </w:rPr>
  </w:style>
  <w:style w:type="paragraph" w:styleId="Heading1">
    <w:name w:val="heading 1"/>
    <w:basedOn w:val="Normal"/>
    <w:next w:val="Normal"/>
    <w:qFormat/>
    <w:rsid w:val="00CF7C58"/>
    <w:pPr>
      <w:numPr>
        <w:numId w:val="1"/>
      </w:numPr>
      <w:spacing w:before="240" w:after="240"/>
      <w:ind w:left="431" w:hanging="431"/>
      <w:outlineLvl w:val="0"/>
    </w:pPr>
    <w:rPr>
      <w:rFonts w:cs="Tahoma"/>
      <w:b/>
      <w:bCs/>
      <w:sz w:val="26"/>
      <w:szCs w:val="26"/>
    </w:rPr>
  </w:style>
  <w:style w:type="paragraph" w:styleId="Heading2">
    <w:name w:val="heading 2"/>
    <w:basedOn w:val="Normal"/>
    <w:next w:val="Normal"/>
    <w:rsid w:val="008A148A"/>
    <w:pPr>
      <w:keepNext/>
      <w:numPr>
        <w:ilvl w:val="1"/>
        <w:numId w:val="1"/>
      </w:numPr>
      <w:spacing w:before="240" w:after="240"/>
      <w:ind w:left="578" w:hanging="578"/>
      <w:outlineLvl w:val="1"/>
    </w:pPr>
    <w:rPr>
      <w:rFonts w:cs="Mangal"/>
      <w:b/>
      <w:bCs/>
      <w:iCs/>
    </w:rPr>
  </w:style>
  <w:style w:type="paragraph" w:styleId="Heading3">
    <w:name w:val="heading 3"/>
    <w:basedOn w:val="Normal"/>
    <w:next w:val="Normal"/>
    <w:qFormat/>
    <w:rsid w:val="002D2A00"/>
    <w:pPr>
      <w:keepNext/>
      <w:numPr>
        <w:ilvl w:val="2"/>
        <w:numId w:val="1"/>
      </w:numPr>
      <w:spacing w:before="240" w:after="120"/>
      <w:outlineLvl w:val="2"/>
    </w:pPr>
    <w:rPr>
      <w:rFonts w:cs="Mangal"/>
      <w:b/>
      <w:bCs/>
    </w:rPr>
  </w:style>
  <w:style w:type="paragraph" w:styleId="Heading4">
    <w:name w:val="heading 4"/>
    <w:basedOn w:val="Normal"/>
    <w:next w:val="Normal"/>
    <w:qFormat/>
    <w:pPr>
      <w:keepNext/>
      <w:numPr>
        <w:ilvl w:val="3"/>
        <w:numId w:val="1"/>
      </w:numPr>
      <w:spacing w:before="240" w:after="60"/>
      <w:outlineLvl w:val="3"/>
    </w:pPr>
    <w:rPr>
      <w:rFonts w:cs="Times New Roman"/>
      <w:b/>
      <w:bCs/>
      <w:sz w:val="28"/>
      <w:szCs w:val="2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6z0">
    <w:name w:val="WW8Num16z0"/>
    <w:rPr>
      <w:rFonts w:ascii="Calibri" w:eastAsia="Times New Roman" w:hAnsi="Calibri" w:cs="Courier New"/>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Calibri" w:eastAsia="WenQuanYi Micro Hei" w:hAnsi="Calibri" w:cs="Tahoma"/>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Calibri" w:eastAsia="Times New Roman" w:hAnsi="Calibri" w:cs="Courier New"/>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Calibri" w:eastAsia="Times New Roman" w:hAnsi="Calibri" w:cs="Courier New"/>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2z0">
    <w:name w:val="WW8Num22z0"/>
    <w:rPr>
      <w:rFonts w:ascii="Calibri" w:eastAsia="Times New Roman" w:hAnsi="Calibri" w:cs="Courier New"/>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6z0">
    <w:name w:val="WW8Num26z0"/>
    <w:rPr>
      <w:rFonts w:ascii="Calibri" w:eastAsia="Times New Roman" w:hAnsi="Calibri"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Calibri" w:eastAsia="Times New Roman" w:hAnsi="Calibri"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styleId="DefaultParagraphFont0">
    <w:name w:val="Default Paragraph Font"/>
  </w:style>
  <w:style w:type="character" w:customStyle="1" w:styleId="WW8Num1z0">
    <w:name w:val="WW8Num1z0"/>
    <w:rPr>
      <w:rFonts w:ascii="Wingdings 2" w:hAnsi="Wingdings 2" w:cs="OpenSymbol"/>
    </w:rPr>
  </w:style>
  <w:style w:type="character" w:customStyle="1" w:styleId="WW8Num1z1">
    <w:name w:val="WW8Num1z1"/>
    <w:rPr>
      <w:rFonts w:ascii="OpenSymbol" w:hAnsi="OpenSymbol" w:cs="OpenSymbol"/>
    </w:rPr>
  </w:style>
  <w:style w:type="character" w:customStyle="1" w:styleId="WW8Num4z0">
    <w:name w:val="WW8Num4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PageNumber">
    <w:name w:val="page number"/>
    <w:basedOn w:val="DefaultParagraphFont0"/>
  </w:style>
  <w:style w:type="character" w:customStyle="1" w:styleId="Heading1Char">
    <w:name w:val="Heading 1 Char"/>
    <w:rPr>
      <w:rFonts w:ascii="Calibri" w:eastAsia="WenQuanYi Micro Hei" w:hAnsi="Calibri" w:cs="Tahoma"/>
      <w:b/>
      <w:bCs/>
      <w:kern w:val="1"/>
      <w:sz w:val="26"/>
      <w:szCs w:val="26"/>
      <w:lang w:val="en-US" w:eastAsia="hi-IN" w:bidi="hi-IN"/>
    </w:rPr>
  </w:style>
  <w:style w:type="character" w:customStyle="1" w:styleId="Heading3Char">
    <w:name w:val="Heading 3 Char"/>
    <w:rPr>
      <w:rFonts w:ascii="Cambria" w:eastAsia="Times New Roman" w:hAnsi="Cambria" w:cs="Mangal"/>
      <w:b/>
      <w:bCs/>
      <w:kern w:val="1"/>
      <w:sz w:val="24"/>
      <w:szCs w:val="24"/>
      <w:lang w:val="en-US" w:eastAsia="hi-IN" w:bidi="hi-IN"/>
    </w:rPr>
  </w:style>
  <w:style w:type="character" w:customStyle="1" w:styleId="Heading2Char">
    <w:name w:val="Heading 2 Char"/>
    <w:rPr>
      <w:rFonts w:ascii="Cambria" w:eastAsia="Times New Roman" w:hAnsi="Cambria" w:cs="Mangal"/>
      <w:b/>
      <w:bCs/>
      <w:i/>
      <w:iCs/>
      <w:kern w:val="1"/>
      <w:sz w:val="28"/>
      <w:szCs w:val="25"/>
      <w:lang w:val="en-US" w:eastAsia="hi-IN" w:bidi="hi-IN"/>
    </w:rPr>
  </w:style>
  <w:style w:type="character" w:styleId="BookTitle">
    <w:name w:val="Book Title"/>
    <w:qFormat/>
    <w:rPr>
      <w:b/>
      <w:bCs/>
      <w:smallCaps/>
      <w:spacing w:val="5"/>
    </w:rPr>
  </w:style>
  <w:style w:type="character" w:customStyle="1" w:styleId="codeChar">
    <w:name w:val="code Char"/>
    <w:rPr>
      <w:rFonts w:ascii="Courier New" w:hAnsi="Courier New" w:cs="Courier New"/>
      <w:sz w:val="16"/>
      <w:szCs w:val="16"/>
      <w:lang w:val="en-US"/>
    </w:rPr>
  </w:style>
  <w:style w:type="character" w:customStyle="1" w:styleId="Heading4Char">
    <w:name w:val="Heading 4 Char"/>
    <w:rPr>
      <w:rFonts w:ascii="Calibri" w:eastAsia="Times New Roman" w:hAnsi="Calibri" w:cs="Times New Roman"/>
      <w:b/>
      <w:bCs/>
      <w:sz w:val="28"/>
      <w:szCs w:val="28"/>
      <w:lang w:val="en-US"/>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rPr>
      <w:rFonts w:cs="Lohit Hindi"/>
    </w:rPr>
  </w:style>
  <w:style w:type="paragraph" w:customStyle="1" w:styleId="Caption1">
    <w:name w:val="Caption1"/>
    <w:basedOn w:val="Normal"/>
    <w:pPr>
      <w:suppressLineNumbers/>
      <w:spacing w:before="120" w:after="120"/>
    </w:pPr>
    <w:rPr>
      <w:rFonts w:cs="Lohit Hindi"/>
      <w:i/>
      <w:iCs/>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customStyle="1" w:styleId="heading20">
    <w:name w:val="heading 2_"/>
    <w:basedOn w:val="Heading2"/>
    <w:qFormat/>
    <w:pPr>
      <w:numPr>
        <w:numId w:val="0"/>
      </w:numPr>
      <w:outlineLvl w:val="9"/>
    </w:pPr>
    <w:rPr>
      <w:rFonts w:cs="Tahoma"/>
    </w:rPr>
  </w:style>
  <w:style w:type="paragraph" w:customStyle="1" w:styleId="code">
    <w:name w:val="code"/>
    <w:basedOn w:val="Normal"/>
    <w:qFormat/>
    <w:pPr>
      <w:jc w:val="left"/>
    </w:pPr>
    <w:rPr>
      <w:rFonts w:ascii="Courier New" w:hAnsi="Courier New"/>
      <w:sz w:val="16"/>
      <w:szCs w:val="16"/>
    </w:rPr>
  </w:style>
  <w:style w:type="paragraph" w:customStyle="1" w:styleId="Heading40">
    <w:name w:val="Heading 4_"/>
    <w:basedOn w:val="Heading4"/>
    <w:qFormat/>
    <w:pPr>
      <w:numPr>
        <w:numId w:val="0"/>
      </w:numPr>
      <w:outlineLvl w:val="9"/>
    </w:pPr>
    <w:rPr>
      <w:sz w:val="24"/>
      <w:szCs w:val="24"/>
    </w:rPr>
  </w:style>
  <w:style w:type="paragraph" w:styleId="NormalWeb">
    <w:name w:val="Normal (Web)"/>
    <w:basedOn w:val="Normal"/>
    <w:pPr>
      <w:autoSpaceDE/>
      <w:spacing w:before="100" w:after="100"/>
      <w:jc w:val="left"/>
    </w:pPr>
    <w:rPr>
      <w:rFonts w:ascii="Times New Roman" w:hAnsi="Times New Roman" w:cs="Times New Roman"/>
      <w:lang w:val="it-IT"/>
    </w:rPr>
  </w:style>
  <w:style w:type="paragraph" w:styleId="ListParagraph">
    <w:name w:val="List Paragraph"/>
    <w:basedOn w:val="Normal"/>
    <w:qFormat/>
    <w:pPr>
      <w:ind w:left="708"/>
    </w:pPr>
  </w:style>
  <w:style w:type="paragraph" w:styleId="NoSpacing">
    <w:name w:val="No Spacing"/>
    <w:link w:val="NoSpacingChar"/>
    <w:uiPriority w:val="1"/>
    <w:qFormat/>
    <w:rsid w:val="0063094A"/>
    <w:rPr>
      <w:rFonts w:ascii="Calibri" w:eastAsia="MS Mincho" w:hAnsi="Calibri" w:cs="Arial"/>
      <w:sz w:val="22"/>
      <w:szCs w:val="22"/>
      <w:lang w:eastAsia="ja-JP"/>
    </w:rPr>
  </w:style>
  <w:style w:type="character" w:customStyle="1" w:styleId="NoSpacingChar">
    <w:name w:val="No Spacing Char"/>
    <w:link w:val="NoSpacing"/>
    <w:uiPriority w:val="1"/>
    <w:rsid w:val="0063094A"/>
    <w:rPr>
      <w:rFonts w:ascii="Calibri" w:eastAsia="MS Mincho" w:hAnsi="Calibri" w:cs="Arial"/>
      <w:sz w:val="22"/>
      <w:szCs w:val="22"/>
      <w:lang w:val="en-US" w:eastAsia="ja-JP"/>
    </w:rPr>
  </w:style>
  <w:style w:type="paragraph" w:styleId="BalloonText">
    <w:name w:val="Balloon Text"/>
    <w:basedOn w:val="Normal"/>
    <w:link w:val="BalloonTextChar"/>
    <w:uiPriority w:val="99"/>
    <w:semiHidden/>
    <w:unhideWhenUsed/>
    <w:rsid w:val="0063094A"/>
    <w:rPr>
      <w:rFonts w:ascii="Tahoma" w:hAnsi="Tahoma" w:cs="Tahoma"/>
      <w:sz w:val="16"/>
      <w:szCs w:val="16"/>
    </w:rPr>
  </w:style>
  <w:style w:type="character" w:customStyle="1" w:styleId="BalloonTextChar">
    <w:name w:val="Balloon Text Char"/>
    <w:link w:val="BalloonText"/>
    <w:uiPriority w:val="99"/>
    <w:semiHidden/>
    <w:rsid w:val="0063094A"/>
    <w:rPr>
      <w:rFonts w:ascii="Tahoma" w:hAnsi="Tahoma" w:cs="Tahoma"/>
      <w:sz w:val="16"/>
      <w:szCs w:val="16"/>
      <w:lang w:val="en-US" w:eastAsia="ar-SA"/>
    </w:rPr>
  </w:style>
  <w:style w:type="paragraph" w:styleId="TOCHeading">
    <w:name w:val="TOC Heading"/>
    <w:basedOn w:val="Heading1"/>
    <w:next w:val="Normal"/>
    <w:uiPriority w:val="39"/>
    <w:semiHidden/>
    <w:unhideWhenUsed/>
    <w:qFormat/>
    <w:rsid w:val="00E75D99"/>
    <w:pPr>
      <w:keepNext/>
      <w:keepLines/>
      <w:numPr>
        <w:numId w:val="0"/>
      </w:numPr>
      <w:suppressAutoHyphens w:val="0"/>
      <w:autoSpaceDE/>
      <w:spacing w:before="480" w:after="0" w:line="276" w:lineRule="auto"/>
      <w:jc w:val="left"/>
      <w:outlineLvl w:val="9"/>
    </w:pPr>
    <w:rPr>
      <w:rFonts w:ascii="Cambria" w:eastAsia="MS Gothic" w:hAnsi="Cambria" w:cs="Times New Roman"/>
      <w:color w:val="365F91"/>
      <w:sz w:val="28"/>
      <w:szCs w:val="28"/>
      <w:lang w:eastAsia="ja-JP"/>
    </w:rPr>
  </w:style>
  <w:style w:type="paragraph" w:styleId="TOC1">
    <w:name w:val="toc 1"/>
    <w:basedOn w:val="Normal"/>
    <w:next w:val="Normal"/>
    <w:autoRedefine/>
    <w:uiPriority w:val="39"/>
    <w:unhideWhenUsed/>
    <w:rsid w:val="004A4ABE"/>
    <w:pPr>
      <w:tabs>
        <w:tab w:val="right" w:leader="dot" w:pos="9962"/>
      </w:tabs>
    </w:pPr>
    <w:rPr>
      <w:b/>
      <w:noProof/>
      <w:sz w:val="22"/>
      <w:szCs w:val="22"/>
    </w:rPr>
  </w:style>
  <w:style w:type="paragraph" w:styleId="TOC2">
    <w:name w:val="toc 2"/>
    <w:basedOn w:val="Normal"/>
    <w:next w:val="Normal"/>
    <w:autoRedefine/>
    <w:uiPriority w:val="39"/>
    <w:unhideWhenUsed/>
    <w:rsid w:val="00E75D99"/>
    <w:pPr>
      <w:ind w:left="240"/>
    </w:pPr>
  </w:style>
  <w:style w:type="paragraph" w:styleId="TOC3">
    <w:name w:val="toc 3"/>
    <w:basedOn w:val="Normal"/>
    <w:next w:val="Normal"/>
    <w:autoRedefine/>
    <w:uiPriority w:val="39"/>
    <w:unhideWhenUsed/>
    <w:rsid w:val="00E75D99"/>
    <w:pPr>
      <w:ind w:left="480"/>
    </w:pPr>
  </w:style>
  <w:style w:type="character" w:styleId="Hyperlink">
    <w:name w:val="Hyperlink"/>
    <w:uiPriority w:val="99"/>
    <w:unhideWhenUsed/>
    <w:rsid w:val="00E75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2013-04-22T00:00:00</PublishDate>
  <Abstract>User Guide to perform subject preprocessing and Melodic, Seed-based functional connectivity and Tractography analyses with FSL package. It contains rationale and example scripts.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13289-5D4D-40AF-9488-6DE35C97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33</Pages>
  <Words>10037</Words>
  <Characters>57217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FSL MELODIC ANALYSIS USER GUIDE</vt:lpstr>
    </vt:vector>
  </TitlesOfParts>
  <Company/>
  <LinksUpToDate>false</LinksUpToDate>
  <CharactersWithSpaces>67120</CharactersWithSpaces>
  <SharedDoc>false</SharedDoc>
  <HLinks>
    <vt:vector size="264" baseType="variant">
      <vt:variant>
        <vt:i4>1507376</vt:i4>
      </vt:variant>
      <vt:variant>
        <vt:i4>260</vt:i4>
      </vt:variant>
      <vt:variant>
        <vt:i4>0</vt:i4>
      </vt:variant>
      <vt:variant>
        <vt:i4>5</vt:i4>
      </vt:variant>
      <vt:variant>
        <vt:lpwstr/>
      </vt:variant>
      <vt:variant>
        <vt:lpwstr>_Toc354357213</vt:lpwstr>
      </vt:variant>
      <vt:variant>
        <vt:i4>1507376</vt:i4>
      </vt:variant>
      <vt:variant>
        <vt:i4>254</vt:i4>
      </vt:variant>
      <vt:variant>
        <vt:i4>0</vt:i4>
      </vt:variant>
      <vt:variant>
        <vt:i4>5</vt:i4>
      </vt:variant>
      <vt:variant>
        <vt:lpwstr/>
      </vt:variant>
      <vt:variant>
        <vt:lpwstr>_Toc354357212</vt:lpwstr>
      </vt:variant>
      <vt:variant>
        <vt:i4>1507376</vt:i4>
      </vt:variant>
      <vt:variant>
        <vt:i4>248</vt:i4>
      </vt:variant>
      <vt:variant>
        <vt:i4>0</vt:i4>
      </vt:variant>
      <vt:variant>
        <vt:i4>5</vt:i4>
      </vt:variant>
      <vt:variant>
        <vt:lpwstr/>
      </vt:variant>
      <vt:variant>
        <vt:lpwstr>_Toc354357211</vt:lpwstr>
      </vt:variant>
      <vt:variant>
        <vt:i4>1507376</vt:i4>
      </vt:variant>
      <vt:variant>
        <vt:i4>242</vt:i4>
      </vt:variant>
      <vt:variant>
        <vt:i4>0</vt:i4>
      </vt:variant>
      <vt:variant>
        <vt:i4>5</vt:i4>
      </vt:variant>
      <vt:variant>
        <vt:lpwstr/>
      </vt:variant>
      <vt:variant>
        <vt:lpwstr>_Toc354357210</vt:lpwstr>
      </vt:variant>
      <vt:variant>
        <vt:i4>1441840</vt:i4>
      </vt:variant>
      <vt:variant>
        <vt:i4>236</vt:i4>
      </vt:variant>
      <vt:variant>
        <vt:i4>0</vt:i4>
      </vt:variant>
      <vt:variant>
        <vt:i4>5</vt:i4>
      </vt:variant>
      <vt:variant>
        <vt:lpwstr/>
      </vt:variant>
      <vt:variant>
        <vt:lpwstr>_Toc354357209</vt:lpwstr>
      </vt:variant>
      <vt:variant>
        <vt:i4>1441840</vt:i4>
      </vt:variant>
      <vt:variant>
        <vt:i4>230</vt:i4>
      </vt:variant>
      <vt:variant>
        <vt:i4>0</vt:i4>
      </vt:variant>
      <vt:variant>
        <vt:i4>5</vt:i4>
      </vt:variant>
      <vt:variant>
        <vt:lpwstr/>
      </vt:variant>
      <vt:variant>
        <vt:lpwstr>_Toc354357208</vt:lpwstr>
      </vt:variant>
      <vt:variant>
        <vt:i4>1441840</vt:i4>
      </vt:variant>
      <vt:variant>
        <vt:i4>224</vt:i4>
      </vt:variant>
      <vt:variant>
        <vt:i4>0</vt:i4>
      </vt:variant>
      <vt:variant>
        <vt:i4>5</vt:i4>
      </vt:variant>
      <vt:variant>
        <vt:lpwstr/>
      </vt:variant>
      <vt:variant>
        <vt:lpwstr>_Toc354357207</vt:lpwstr>
      </vt:variant>
      <vt:variant>
        <vt:i4>1441840</vt:i4>
      </vt:variant>
      <vt:variant>
        <vt:i4>218</vt:i4>
      </vt:variant>
      <vt:variant>
        <vt:i4>0</vt:i4>
      </vt:variant>
      <vt:variant>
        <vt:i4>5</vt:i4>
      </vt:variant>
      <vt:variant>
        <vt:lpwstr/>
      </vt:variant>
      <vt:variant>
        <vt:lpwstr>_Toc354357206</vt:lpwstr>
      </vt:variant>
      <vt:variant>
        <vt:i4>1441840</vt:i4>
      </vt:variant>
      <vt:variant>
        <vt:i4>212</vt:i4>
      </vt:variant>
      <vt:variant>
        <vt:i4>0</vt:i4>
      </vt:variant>
      <vt:variant>
        <vt:i4>5</vt:i4>
      </vt:variant>
      <vt:variant>
        <vt:lpwstr/>
      </vt:variant>
      <vt:variant>
        <vt:lpwstr>_Toc354357205</vt:lpwstr>
      </vt:variant>
      <vt:variant>
        <vt:i4>1441840</vt:i4>
      </vt:variant>
      <vt:variant>
        <vt:i4>206</vt:i4>
      </vt:variant>
      <vt:variant>
        <vt:i4>0</vt:i4>
      </vt:variant>
      <vt:variant>
        <vt:i4>5</vt:i4>
      </vt:variant>
      <vt:variant>
        <vt:lpwstr/>
      </vt:variant>
      <vt:variant>
        <vt:lpwstr>_Toc354357204</vt:lpwstr>
      </vt:variant>
      <vt:variant>
        <vt:i4>1441840</vt:i4>
      </vt:variant>
      <vt:variant>
        <vt:i4>200</vt:i4>
      </vt:variant>
      <vt:variant>
        <vt:i4>0</vt:i4>
      </vt:variant>
      <vt:variant>
        <vt:i4>5</vt:i4>
      </vt:variant>
      <vt:variant>
        <vt:lpwstr/>
      </vt:variant>
      <vt:variant>
        <vt:lpwstr>_Toc354357203</vt:lpwstr>
      </vt:variant>
      <vt:variant>
        <vt:i4>1441840</vt:i4>
      </vt:variant>
      <vt:variant>
        <vt:i4>194</vt:i4>
      </vt:variant>
      <vt:variant>
        <vt:i4>0</vt:i4>
      </vt:variant>
      <vt:variant>
        <vt:i4>5</vt:i4>
      </vt:variant>
      <vt:variant>
        <vt:lpwstr/>
      </vt:variant>
      <vt:variant>
        <vt:lpwstr>_Toc354357202</vt:lpwstr>
      </vt:variant>
      <vt:variant>
        <vt:i4>1441840</vt:i4>
      </vt:variant>
      <vt:variant>
        <vt:i4>188</vt:i4>
      </vt:variant>
      <vt:variant>
        <vt:i4>0</vt:i4>
      </vt:variant>
      <vt:variant>
        <vt:i4>5</vt:i4>
      </vt:variant>
      <vt:variant>
        <vt:lpwstr/>
      </vt:variant>
      <vt:variant>
        <vt:lpwstr>_Toc354357201</vt:lpwstr>
      </vt:variant>
      <vt:variant>
        <vt:i4>1441840</vt:i4>
      </vt:variant>
      <vt:variant>
        <vt:i4>182</vt:i4>
      </vt:variant>
      <vt:variant>
        <vt:i4>0</vt:i4>
      </vt:variant>
      <vt:variant>
        <vt:i4>5</vt:i4>
      </vt:variant>
      <vt:variant>
        <vt:lpwstr/>
      </vt:variant>
      <vt:variant>
        <vt:lpwstr>_Toc354357200</vt:lpwstr>
      </vt:variant>
      <vt:variant>
        <vt:i4>2031667</vt:i4>
      </vt:variant>
      <vt:variant>
        <vt:i4>176</vt:i4>
      </vt:variant>
      <vt:variant>
        <vt:i4>0</vt:i4>
      </vt:variant>
      <vt:variant>
        <vt:i4>5</vt:i4>
      </vt:variant>
      <vt:variant>
        <vt:lpwstr/>
      </vt:variant>
      <vt:variant>
        <vt:lpwstr>_Toc354357199</vt:lpwstr>
      </vt:variant>
      <vt:variant>
        <vt:i4>2031667</vt:i4>
      </vt:variant>
      <vt:variant>
        <vt:i4>170</vt:i4>
      </vt:variant>
      <vt:variant>
        <vt:i4>0</vt:i4>
      </vt:variant>
      <vt:variant>
        <vt:i4>5</vt:i4>
      </vt:variant>
      <vt:variant>
        <vt:lpwstr/>
      </vt:variant>
      <vt:variant>
        <vt:lpwstr>_Toc354357198</vt:lpwstr>
      </vt:variant>
      <vt:variant>
        <vt:i4>2031667</vt:i4>
      </vt:variant>
      <vt:variant>
        <vt:i4>164</vt:i4>
      </vt:variant>
      <vt:variant>
        <vt:i4>0</vt:i4>
      </vt:variant>
      <vt:variant>
        <vt:i4>5</vt:i4>
      </vt:variant>
      <vt:variant>
        <vt:lpwstr/>
      </vt:variant>
      <vt:variant>
        <vt:lpwstr>_Toc354357197</vt:lpwstr>
      </vt:variant>
      <vt:variant>
        <vt:i4>2031667</vt:i4>
      </vt:variant>
      <vt:variant>
        <vt:i4>158</vt:i4>
      </vt:variant>
      <vt:variant>
        <vt:i4>0</vt:i4>
      </vt:variant>
      <vt:variant>
        <vt:i4>5</vt:i4>
      </vt:variant>
      <vt:variant>
        <vt:lpwstr/>
      </vt:variant>
      <vt:variant>
        <vt:lpwstr>_Toc354357196</vt:lpwstr>
      </vt:variant>
      <vt:variant>
        <vt:i4>2031667</vt:i4>
      </vt:variant>
      <vt:variant>
        <vt:i4>152</vt:i4>
      </vt:variant>
      <vt:variant>
        <vt:i4>0</vt:i4>
      </vt:variant>
      <vt:variant>
        <vt:i4>5</vt:i4>
      </vt:variant>
      <vt:variant>
        <vt:lpwstr/>
      </vt:variant>
      <vt:variant>
        <vt:lpwstr>_Toc354357195</vt:lpwstr>
      </vt:variant>
      <vt:variant>
        <vt:i4>2031667</vt:i4>
      </vt:variant>
      <vt:variant>
        <vt:i4>146</vt:i4>
      </vt:variant>
      <vt:variant>
        <vt:i4>0</vt:i4>
      </vt:variant>
      <vt:variant>
        <vt:i4>5</vt:i4>
      </vt:variant>
      <vt:variant>
        <vt:lpwstr/>
      </vt:variant>
      <vt:variant>
        <vt:lpwstr>_Toc354357194</vt:lpwstr>
      </vt:variant>
      <vt:variant>
        <vt:i4>2031667</vt:i4>
      </vt:variant>
      <vt:variant>
        <vt:i4>140</vt:i4>
      </vt:variant>
      <vt:variant>
        <vt:i4>0</vt:i4>
      </vt:variant>
      <vt:variant>
        <vt:i4>5</vt:i4>
      </vt:variant>
      <vt:variant>
        <vt:lpwstr/>
      </vt:variant>
      <vt:variant>
        <vt:lpwstr>_Toc354357193</vt:lpwstr>
      </vt:variant>
      <vt:variant>
        <vt:i4>2031667</vt:i4>
      </vt:variant>
      <vt:variant>
        <vt:i4>134</vt:i4>
      </vt:variant>
      <vt:variant>
        <vt:i4>0</vt:i4>
      </vt:variant>
      <vt:variant>
        <vt:i4>5</vt:i4>
      </vt:variant>
      <vt:variant>
        <vt:lpwstr/>
      </vt:variant>
      <vt:variant>
        <vt:lpwstr>_Toc354357192</vt:lpwstr>
      </vt:variant>
      <vt:variant>
        <vt:i4>2031667</vt:i4>
      </vt:variant>
      <vt:variant>
        <vt:i4>128</vt:i4>
      </vt:variant>
      <vt:variant>
        <vt:i4>0</vt:i4>
      </vt:variant>
      <vt:variant>
        <vt:i4>5</vt:i4>
      </vt:variant>
      <vt:variant>
        <vt:lpwstr/>
      </vt:variant>
      <vt:variant>
        <vt:lpwstr>_Toc354357191</vt:lpwstr>
      </vt:variant>
      <vt:variant>
        <vt:i4>2031667</vt:i4>
      </vt:variant>
      <vt:variant>
        <vt:i4>122</vt:i4>
      </vt:variant>
      <vt:variant>
        <vt:i4>0</vt:i4>
      </vt:variant>
      <vt:variant>
        <vt:i4>5</vt:i4>
      </vt:variant>
      <vt:variant>
        <vt:lpwstr/>
      </vt:variant>
      <vt:variant>
        <vt:lpwstr>_Toc354357190</vt:lpwstr>
      </vt:variant>
      <vt:variant>
        <vt:i4>1966131</vt:i4>
      </vt:variant>
      <vt:variant>
        <vt:i4>116</vt:i4>
      </vt:variant>
      <vt:variant>
        <vt:i4>0</vt:i4>
      </vt:variant>
      <vt:variant>
        <vt:i4>5</vt:i4>
      </vt:variant>
      <vt:variant>
        <vt:lpwstr/>
      </vt:variant>
      <vt:variant>
        <vt:lpwstr>_Toc354357189</vt:lpwstr>
      </vt:variant>
      <vt:variant>
        <vt:i4>1966131</vt:i4>
      </vt:variant>
      <vt:variant>
        <vt:i4>110</vt:i4>
      </vt:variant>
      <vt:variant>
        <vt:i4>0</vt:i4>
      </vt:variant>
      <vt:variant>
        <vt:i4>5</vt:i4>
      </vt:variant>
      <vt:variant>
        <vt:lpwstr/>
      </vt:variant>
      <vt:variant>
        <vt:lpwstr>_Toc354357188</vt:lpwstr>
      </vt:variant>
      <vt:variant>
        <vt:i4>1966131</vt:i4>
      </vt:variant>
      <vt:variant>
        <vt:i4>104</vt:i4>
      </vt:variant>
      <vt:variant>
        <vt:i4>0</vt:i4>
      </vt:variant>
      <vt:variant>
        <vt:i4>5</vt:i4>
      </vt:variant>
      <vt:variant>
        <vt:lpwstr/>
      </vt:variant>
      <vt:variant>
        <vt:lpwstr>_Toc354357187</vt:lpwstr>
      </vt:variant>
      <vt:variant>
        <vt:i4>1966131</vt:i4>
      </vt:variant>
      <vt:variant>
        <vt:i4>98</vt:i4>
      </vt:variant>
      <vt:variant>
        <vt:i4>0</vt:i4>
      </vt:variant>
      <vt:variant>
        <vt:i4>5</vt:i4>
      </vt:variant>
      <vt:variant>
        <vt:lpwstr/>
      </vt:variant>
      <vt:variant>
        <vt:lpwstr>_Toc354357186</vt:lpwstr>
      </vt:variant>
      <vt:variant>
        <vt:i4>1966131</vt:i4>
      </vt:variant>
      <vt:variant>
        <vt:i4>92</vt:i4>
      </vt:variant>
      <vt:variant>
        <vt:i4>0</vt:i4>
      </vt:variant>
      <vt:variant>
        <vt:i4>5</vt:i4>
      </vt:variant>
      <vt:variant>
        <vt:lpwstr/>
      </vt:variant>
      <vt:variant>
        <vt:lpwstr>_Toc354357185</vt:lpwstr>
      </vt:variant>
      <vt:variant>
        <vt:i4>1966131</vt:i4>
      </vt:variant>
      <vt:variant>
        <vt:i4>86</vt:i4>
      </vt:variant>
      <vt:variant>
        <vt:i4>0</vt:i4>
      </vt:variant>
      <vt:variant>
        <vt:i4>5</vt:i4>
      </vt:variant>
      <vt:variant>
        <vt:lpwstr/>
      </vt:variant>
      <vt:variant>
        <vt:lpwstr>_Toc354357184</vt:lpwstr>
      </vt:variant>
      <vt:variant>
        <vt:i4>1966131</vt:i4>
      </vt:variant>
      <vt:variant>
        <vt:i4>80</vt:i4>
      </vt:variant>
      <vt:variant>
        <vt:i4>0</vt:i4>
      </vt:variant>
      <vt:variant>
        <vt:i4>5</vt:i4>
      </vt:variant>
      <vt:variant>
        <vt:lpwstr/>
      </vt:variant>
      <vt:variant>
        <vt:lpwstr>_Toc354357183</vt:lpwstr>
      </vt:variant>
      <vt:variant>
        <vt:i4>1966131</vt:i4>
      </vt:variant>
      <vt:variant>
        <vt:i4>74</vt:i4>
      </vt:variant>
      <vt:variant>
        <vt:i4>0</vt:i4>
      </vt:variant>
      <vt:variant>
        <vt:i4>5</vt:i4>
      </vt:variant>
      <vt:variant>
        <vt:lpwstr/>
      </vt:variant>
      <vt:variant>
        <vt:lpwstr>_Toc354357182</vt:lpwstr>
      </vt:variant>
      <vt:variant>
        <vt:i4>1966131</vt:i4>
      </vt:variant>
      <vt:variant>
        <vt:i4>68</vt:i4>
      </vt:variant>
      <vt:variant>
        <vt:i4>0</vt:i4>
      </vt:variant>
      <vt:variant>
        <vt:i4>5</vt:i4>
      </vt:variant>
      <vt:variant>
        <vt:lpwstr/>
      </vt:variant>
      <vt:variant>
        <vt:lpwstr>_Toc354357181</vt:lpwstr>
      </vt:variant>
      <vt:variant>
        <vt:i4>1966131</vt:i4>
      </vt:variant>
      <vt:variant>
        <vt:i4>62</vt:i4>
      </vt:variant>
      <vt:variant>
        <vt:i4>0</vt:i4>
      </vt:variant>
      <vt:variant>
        <vt:i4>5</vt:i4>
      </vt:variant>
      <vt:variant>
        <vt:lpwstr/>
      </vt:variant>
      <vt:variant>
        <vt:lpwstr>_Toc354357180</vt:lpwstr>
      </vt:variant>
      <vt:variant>
        <vt:i4>1114163</vt:i4>
      </vt:variant>
      <vt:variant>
        <vt:i4>56</vt:i4>
      </vt:variant>
      <vt:variant>
        <vt:i4>0</vt:i4>
      </vt:variant>
      <vt:variant>
        <vt:i4>5</vt:i4>
      </vt:variant>
      <vt:variant>
        <vt:lpwstr/>
      </vt:variant>
      <vt:variant>
        <vt:lpwstr>_Toc354357179</vt:lpwstr>
      </vt:variant>
      <vt:variant>
        <vt:i4>1114163</vt:i4>
      </vt:variant>
      <vt:variant>
        <vt:i4>50</vt:i4>
      </vt:variant>
      <vt:variant>
        <vt:i4>0</vt:i4>
      </vt:variant>
      <vt:variant>
        <vt:i4>5</vt:i4>
      </vt:variant>
      <vt:variant>
        <vt:lpwstr/>
      </vt:variant>
      <vt:variant>
        <vt:lpwstr>_Toc354357178</vt:lpwstr>
      </vt:variant>
      <vt:variant>
        <vt:i4>1114163</vt:i4>
      </vt:variant>
      <vt:variant>
        <vt:i4>44</vt:i4>
      </vt:variant>
      <vt:variant>
        <vt:i4>0</vt:i4>
      </vt:variant>
      <vt:variant>
        <vt:i4>5</vt:i4>
      </vt:variant>
      <vt:variant>
        <vt:lpwstr/>
      </vt:variant>
      <vt:variant>
        <vt:lpwstr>_Toc354357177</vt:lpwstr>
      </vt:variant>
      <vt:variant>
        <vt:i4>1114163</vt:i4>
      </vt:variant>
      <vt:variant>
        <vt:i4>38</vt:i4>
      </vt:variant>
      <vt:variant>
        <vt:i4>0</vt:i4>
      </vt:variant>
      <vt:variant>
        <vt:i4>5</vt:i4>
      </vt:variant>
      <vt:variant>
        <vt:lpwstr/>
      </vt:variant>
      <vt:variant>
        <vt:lpwstr>_Toc354357176</vt:lpwstr>
      </vt:variant>
      <vt:variant>
        <vt:i4>1114163</vt:i4>
      </vt:variant>
      <vt:variant>
        <vt:i4>32</vt:i4>
      </vt:variant>
      <vt:variant>
        <vt:i4>0</vt:i4>
      </vt:variant>
      <vt:variant>
        <vt:i4>5</vt:i4>
      </vt:variant>
      <vt:variant>
        <vt:lpwstr/>
      </vt:variant>
      <vt:variant>
        <vt:lpwstr>_Toc354357175</vt:lpwstr>
      </vt:variant>
      <vt:variant>
        <vt:i4>1114163</vt:i4>
      </vt:variant>
      <vt:variant>
        <vt:i4>26</vt:i4>
      </vt:variant>
      <vt:variant>
        <vt:i4>0</vt:i4>
      </vt:variant>
      <vt:variant>
        <vt:i4>5</vt:i4>
      </vt:variant>
      <vt:variant>
        <vt:lpwstr/>
      </vt:variant>
      <vt:variant>
        <vt:lpwstr>_Toc354357174</vt:lpwstr>
      </vt:variant>
      <vt:variant>
        <vt:i4>1114163</vt:i4>
      </vt:variant>
      <vt:variant>
        <vt:i4>20</vt:i4>
      </vt:variant>
      <vt:variant>
        <vt:i4>0</vt:i4>
      </vt:variant>
      <vt:variant>
        <vt:i4>5</vt:i4>
      </vt:variant>
      <vt:variant>
        <vt:lpwstr/>
      </vt:variant>
      <vt:variant>
        <vt:lpwstr>_Toc354357173</vt:lpwstr>
      </vt:variant>
      <vt:variant>
        <vt:i4>1114163</vt:i4>
      </vt:variant>
      <vt:variant>
        <vt:i4>14</vt:i4>
      </vt:variant>
      <vt:variant>
        <vt:i4>0</vt:i4>
      </vt:variant>
      <vt:variant>
        <vt:i4>5</vt:i4>
      </vt:variant>
      <vt:variant>
        <vt:lpwstr/>
      </vt:variant>
      <vt:variant>
        <vt:lpwstr>_Toc354357172</vt:lpwstr>
      </vt:variant>
      <vt:variant>
        <vt:i4>1114163</vt:i4>
      </vt:variant>
      <vt:variant>
        <vt:i4>8</vt:i4>
      </vt:variant>
      <vt:variant>
        <vt:i4>0</vt:i4>
      </vt:variant>
      <vt:variant>
        <vt:i4>5</vt:i4>
      </vt:variant>
      <vt:variant>
        <vt:lpwstr/>
      </vt:variant>
      <vt:variant>
        <vt:lpwstr>_Toc354357171</vt:lpwstr>
      </vt:variant>
      <vt:variant>
        <vt:i4>1114163</vt:i4>
      </vt:variant>
      <vt:variant>
        <vt:i4>2</vt:i4>
      </vt:variant>
      <vt:variant>
        <vt:i4>0</vt:i4>
      </vt:variant>
      <vt:variant>
        <vt:i4>5</vt:i4>
      </vt:variant>
      <vt:variant>
        <vt:lpwstr/>
      </vt:variant>
      <vt:variant>
        <vt:lpwstr>_Toc354357170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FSL MELODIC ANALYSIS USER GUIDE</dc:title>
  <dc:subject/>
  <dc:creator>alba</dc:creator>
  <cp:keywords/>
  <cp:lastModifiedBy>Alberto Inuggi</cp:lastModifiedBy>
  <cp:revision>3</cp:revision>
  <cp:lastPrinted>2013-04-23T15:43:00Z</cp:lastPrinted>
  <dcterms:created xsi:type="dcterms:W3CDTF">2021-10-13T07:00:00Z</dcterms:created>
  <dcterms:modified xsi:type="dcterms:W3CDTF">2021-10-14T11:37:00Z</dcterms:modified>
</cp:coreProperties>
</file>